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73087" w14:textId="77777777" w:rsidR="0014151F" w:rsidRPr="004E4EE3" w:rsidRDefault="0014151F" w:rsidP="0014151F">
      <w:pPr>
        <w:snapToGrid w:val="0"/>
        <w:rPr>
          <w:b/>
          <w:bCs/>
          <w:sz w:val="32"/>
          <w:szCs w:val="28"/>
        </w:rPr>
      </w:pPr>
      <w:r w:rsidRPr="00794E29">
        <w:rPr>
          <w:b/>
          <w:noProof/>
          <w:sz w:val="32"/>
          <w:szCs w:val="28"/>
        </w:rPr>
        <w:drawing>
          <wp:inline distT="0" distB="0" distL="0" distR="0" wp14:anchorId="761D8D6C" wp14:editId="66C7551A">
            <wp:extent cx="508000" cy="482600"/>
            <wp:effectExtent l="0" t="0" r="6350" b="0"/>
            <wp:docPr id="22888384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482600"/>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668D9740" w14:textId="77777777" w:rsidR="0069329C" w:rsidRDefault="0069329C" w:rsidP="0069329C">
      <w:pPr>
        <w:snapToGrid w:val="0"/>
        <w:rPr>
          <w:rStyle w:val="Hyperlink"/>
          <w:rFonts w:eastAsia="TimesNewRomanPS-BoldMT" w:cs="SimSun"/>
          <w:b/>
          <w:bCs/>
          <w:color w:val="000000"/>
          <w:sz w:val="32"/>
          <w:szCs w:val="32"/>
          <w:u w:val="none"/>
        </w:rPr>
      </w:pPr>
    </w:p>
    <w:p w14:paraId="60F04EB6" w14:textId="77777777" w:rsidR="00165779" w:rsidRDefault="00E850BC">
      <w:pPr>
        <w:snapToGrid w:val="0"/>
        <w:jc w:val="center"/>
        <w:rPr>
          <w:rFonts w:ascii="Verdana" w:hAnsi="Verdana"/>
          <w:color w:val="696969"/>
          <w:sz w:val="18"/>
          <w:szCs w:val="18"/>
          <w:shd w:val="clear" w:color="auto" w:fill="FFFFFF"/>
        </w:rPr>
      </w:pPr>
      <w:r w:rsidRPr="00E850BC">
        <w:rPr>
          <w:rFonts w:eastAsia="TimesNewRomanPS-BoldMT" w:cs="SimSun"/>
          <w:b/>
          <w:bCs/>
          <w:sz w:val="24"/>
          <w:lang w:eastAsia="zh-CN"/>
        </w:rPr>
        <w:t>MATH201 - Calculus-I</w:t>
      </w:r>
    </w:p>
    <w:p w14:paraId="7E087B7F" w14:textId="77777777"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C6049D">
        <w:rPr>
          <w:rFonts w:eastAsia="TimesNewRomanPS-BoldMT" w:cs="SimSun"/>
          <w:b/>
          <w:bCs/>
          <w:sz w:val="24"/>
          <w:lang w:eastAsia="zh-CN"/>
        </w:rPr>
        <w:t>Assignment #2</w:t>
      </w:r>
    </w:p>
    <w:p w14:paraId="2BDC11BA" w14:textId="6F157DF8" w:rsidR="00116754" w:rsidRDefault="00116754" w:rsidP="00116754">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904AB5">
        <w:rPr>
          <w:rFonts w:eastAsia="TimesNewRomanPS-BoldMT" w:cs="SimSun"/>
          <w:b/>
          <w:bCs/>
          <w:sz w:val="24"/>
          <w:lang w:eastAsia="zh-CN"/>
        </w:rPr>
        <w:t>10</w:t>
      </w:r>
      <w:r>
        <w:rPr>
          <w:rFonts w:eastAsia="TimesNewRomanPS-BoldMT" w:cs="SimSun"/>
          <w:b/>
          <w:bCs/>
          <w:sz w:val="24"/>
          <w:lang w:eastAsia="zh-CN"/>
        </w:rPr>
        <w:t>/</w:t>
      </w:r>
      <w:r w:rsidR="00904AB5">
        <w:rPr>
          <w:rFonts w:eastAsia="TimesNewRomanPS-BoldMT" w:cs="SimSun"/>
          <w:b/>
          <w:bCs/>
          <w:sz w:val="24"/>
          <w:lang w:eastAsia="zh-CN"/>
        </w:rPr>
        <w:t>3</w:t>
      </w:r>
      <w:r>
        <w:rPr>
          <w:rFonts w:eastAsia="TimesNewRomanPS-BoldMT" w:cs="SimSun"/>
          <w:b/>
          <w:bCs/>
          <w:sz w:val="24"/>
          <w:lang w:eastAsia="zh-CN"/>
        </w:rPr>
        <w:t>/202</w:t>
      </w:r>
      <w:r w:rsidR="00904AB5">
        <w:rPr>
          <w:rFonts w:eastAsia="TimesNewRomanPS-BoldMT" w:cs="SimSun"/>
          <w:b/>
          <w:bCs/>
          <w:sz w:val="24"/>
          <w:lang w:eastAsia="zh-CN"/>
        </w:rPr>
        <w:t>4</w:t>
      </w:r>
    </w:p>
    <w:p w14:paraId="34B4A726" w14:textId="77777777" w:rsidR="00165779" w:rsidRDefault="00165779">
      <w:pPr>
        <w:snapToGrid w:val="0"/>
        <w:ind w:left="5760" w:firstLine="720"/>
        <w:rPr>
          <w:rFonts w:eastAsia="TimesNewRomanPS-BoldMT" w:cs="SimSun"/>
          <w:b/>
          <w:bCs/>
          <w:sz w:val="24"/>
          <w:lang w:eastAsia="zh-CN"/>
        </w:rPr>
      </w:pPr>
    </w:p>
    <w:p w14:paraId="117D2065"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08507007" w14:textId="77777777" w:rsidR="00165779" w:rsidRDefault="00165779">
      <w:pPr>
        <w:snapToGrid w:val="0"/>
        <w:rPr>
          <w:rFonts w:eastAsia="TimesNewRomanPS-BoldMT" w:cs="SimSun"/>
          <w:b/>
          <w:bCs/>
          <w:sz w:val="24"/>
          <w:lang w:eastAsia="zh-CN"/>
        </w:rPr>
      </w:pPr>
    </w:p>
    <w:p w14:paraId="10E66BE7" w14:textId="77777777"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C333A1">
        <w:rPr>
          <w:rFonts w:eastAsia="TimesNewRomanPS-BoldMT" w:cs="SimSun"/>
          <w:b/>
          <w:bCs/>
          <w:sz w:val="24"/>
          <w:lang w:eastAsia="zh-CN"/>
        </w:rPr>
        <w:t xml:space="preserve">ush the answer sheet to </w:t>
      </w:r>
      <w:proofErr w:type="spellStart"/>
      <w:r w:rsidR="00C333A1">
        <w:rPr>
          <w:rFonts w:eastAsia="TimesNewRomanPS-BoldMT" w:cs="SimSun"/>
          <w:b/>
          <w:bCs/>
          <w:sz w:val="24"/>
          <w:lang w:eastAsia="zh-CN"/>
        </w:rPr>
        <w:t>Github</w:t>
      </w:r>
      <w:proofErr w:type="spellEnd"/>
      <w:r w:rsidR="00C333A1">
        <w:rPr>
          <w:rFonts w:eastAsia="TimesNewRomanPS-BoldMT" w:cs="SimSun"/>
          <w:b/>
          <w:bCs/>
          <w:sz w:val="24"/>
          <w:lang w:eastAsia="zh-CN"/>
        </w:rPr>
        <w:t xml:space="preserve">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word file</w:t>
      </w:r>
    </w:p>
    <w:p w14:paraId="72C62899" w14:textId="77777777"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0CEB18B3" w14:textId="177333C0" w:rsidR="00E317EF" w:rsidRPr="001D4B6F" w:rsidRDefault="00165779" w:rsidP="001D4B6F">
      <w:pPr>
        <w:numPr>
          <w:ilvl w:val="0"/>
          <w:numId w:val="1"/>
        </w:numPr>
        <w:snapToGrid w:val="0"/>
        <w:ind w:left="270" w:hanging="270"/>
        <w:rPr>
          <w:rFonts w:eastAsia="TimesNewRomanPS-BoldMT" w:cs="SimSun"/>
          <w:b/>
          <w:bCs/>
          <w:sz w:val="22"/>
          <w:lang w:eastAsia="zh-CN"/>
        </w:rPr>
      </w:pPr>
      <w:r w:rsidRPr="00843080">
        <w:rPr>
          <w:rFonts w:eastAsia="TimesNewRomanPS-BoldMT" w:cs="SimSun"/>
          <w:b/>
          <w:bCs/>
          <w:sz w:val="24"/>
          <w:lang w:eastAsia="zh-CN"/>
        </w:rPr>
        <w:t>Takes academic honesty and integrity seriously (Zero Tolerance of Cheating &amp; Plagiarism)</w:t>
      </w:r>
    </w:p>
    <w:p w14:paraId="321F403A" w14:textId="77777777" w:rsidR="00AA34F2" w:rsidRDefault="00AA34F2" w:rsidP="00AA34F2">
      <w:pPr>
        <w:tabs>
          <w:tab w:val="left" w:pos="0"/>
          <w:tab w:val="left" w:pos="360"/>
        </w:tabs>
        <w:rPr>
          <w:sz w:val="23"/>
          <w:szCs w:val="23"/>
        </w:rPr>
      </w:pPr>
    </w:p>
    <w:p w14:paraId="73EFC98F" w14:textId="7797B802" w:rsidR="001209F1" w:rsidRPr="001031F1" w:rsidRDefault="00C37EA8" w:rsidP="00C37EA8">
      <w:pPr>
        <w:pStyle w:val="ListParagraph"/>
        <w:numPr>
          <w:ilvl w:val="0"/>
          <w:numId w:val="6"/>
        </w:numPr>
        <w:snapToGrid w:val="0"/>
        <w:contextualSpacing/>
        <w:rPr>
          <w:rFonts w:eastAsia="TimesNewRomanPS-BoldMT" w:cs="SimSun"/>
          <w:bCs/>
          <w:sz w:val="24"/>
          <w:szCs w:val="28"/>
          <w:lang w:eastAsia="zh-CN"/>
        </w:rPr>
      </w:pPr>
      <w:r w:rsidRPr="001031F1">
        <w:rPr>
          <w:rFonts w:eastAsia="TimesNewRomanPS-BoldMT" w:cs="SimSun"/>
          <w:bCs/>
          <w:szCs w:val="28"/>
          <w:lang w:eastAsia="zh-CN"/>
        </w:rPr>
        <w:t xml:space="preserve">Plot </w:t>
      </w:r>
      <w:r w:rsidR="001C047E" w:rsidRPr="001031F1">
        <w:rPr>
          <w:rFonts w:eastAsia="TimesNewRomanPS-BoldMT" w:cs="SimSun"/>
          <w:bCs/>
          <w:szCs w:val="28"/>
          <w:lang w:eastAsia="zh-CN"/>
        </w:rPr>
        <w:t>each</w:t>
      </w:r>
      <w:r w:rsidRPr="001031F1">
        <w:rPr>
          <w:rFonts w:eastAsia="TimesNewRomanPS-BoldMT" w:cs="SimSun"/>
          <w:bCs/>
          <w:szCs w:val="28"/>
          <w:lang w:eastAsia="zh-CN"/>
        </w:rPr>
        <w:t xml:space="preserve"> </w:t>
      </w:r>
      <w:r w:rsidR="00521C24" w:rsidRPr="001031F1">
        <w:rPr>
          <w:rFonts w:eastAsia="TimesNewRomanPS-BoldMT" w:cs="SimSun"/>
          <w:bCs/>
          <w:szCs w:val="28"/>
          <w:lang w:eastAsia="zh-CN"/>
        </w:rPr>
        <w:t xml:space="preserve">following </w:t>
      </w:r>
      <w:r w:rsidRPr="001031F1">
        <w:rPr>
          <w:rFonts w:eastAsia="TimesNewRomanPS-BoldMT" w:cs="SimSun"/>
          <w:bCs/>
          <w:szCs w:val="28"/>
          <w:lang w:eastAsia="zh-CN"/>
        </w:rPr>
        <w:t xml:space="preserve">group of </w:t>
      </w:r>
      <w:r w:rsidR="00521C24" w:rsidRPr="001031F1">
        <w:rPr>
          <w:rFonts w:eastAsia="TimesNewRomanPS-BoldMT" w:cs="SimSun"/>
          <w:bCs/>
          <w:szCs w:val="28"/>
          <w:lang w:eastAsia="zh-CN"/>
        </w:rPr>
        <w:t>functions in</w:t>
      </w:r>
      <w:r w:rsidRPr="001031F1">
        <w:rPr>
          <w:rFonts w:eastAsia="TimesNewRomanPS-BoldMT" w:cs="SimSun"/>
          <w:bCs/>
          <w:szCs w:val="28"/>
          <w:lang w:eastAsia="zh-CN"/>
        </w:rPr>
        <w:t xml:space="preserve"> </w:t>
      </w:r>
      <w:r w:rsidR="00521C24" w:rsidRPr="001031F1">
        <w:rPr>
          <w:rFonts w:eastAsia="TimesNewRomanPS-BoldMT" w:cs="SimSun"/>
          <w:bCs/>
          <w:szCs w:val="28"/>
          <w:lang w:eastAsia="zh-CN"/>
        </w:rPr>
        <w:t xml:space="preserve">one </w:t>
      </w:r>
      <w:r w:rsidRPr="001031F1">
        <w:rPr>
          <w:rFonts w:eastAsia="TimesNewRomanPS-BoldMT" w:cs="SimSun"/>
          <w:bCs/>
          <w:szCs w:val="28"/>
          <w:lang w:eastAsia="zh-CN"/>
        </w:rPr>
        <w:t xml:space="preserve">graph </w:t>
      </w:r>
      <w:r w:rsidR="00521C24" w:rsidRPr="001031F1">
        <w:rPr>
          <w:rFonts w:eastAsia="TimesNewRomanPS-BoldMT" w:cs="SimSun"/>
          <w:bCs/>
          <w:szCs w:val="28"/>
          <w:lang w:eastAsia="zh-CN"/>
        </w:rPr>
        <w:t xml:space="preserve">respectively </w:t>
      </w:r>
      <w:r w:rsidRPr="001031F1">
        <w:rPr>
          <w:rFonts w:eastAsia="TimesNewRomanPS-BoldMT" w:cs="SimSun"/>
          <w:bCs/>
          <w:szCs w:val="28"/>
          <w:lang w:eastAsia="zh-CN"/>
        </w:rPr>
        <w:t xml:space="preserve">by </w:t>
      </w:r>
      <w:r w:rsidRPr="001031F1">
        <w:rPr>
          <w:rFonts w:eastAsia="TimesNewRomanPS-BoldMT" w:cs="SimSun"/>
          <w:b/>
          <w:color w:val="4F81BD" w:themeColor="accent1"/>
          <w:szCs w:val="28"/>
          <w:lang w:eastAsia="zh-CN"/>
        </w:rPr>
        <w:t>Excel</w:t>
      </w:r>
      <w:r w:rsidRPr="001031F1">
        <w:rPr>
          <w:rFonts w:eastAsia="TimesNewRomanPS-BoldMT" w:cs="SimSun"/>
          <w:bCs/>
          <w:szCs w:val="28"/>
          <w:lang w:eastAsia="zh-CN"/>
        </w:rPr>
        <w:t xml:space="preserve">, covering the appropriate domain of </w:t>
      </w:r>
      <w:r w:rsidRPr="001031F1">
        <w:rPr>
          <w:rFonts w:eastAsia="TimesNewRomanPS-BoldMT" w:cs="SimSun"/>
          <w:bCs/>
          <w:i/>
          <w:szCs w:val="28"/>
          <w:lang w:eastAsia="zh-CN"/>
        </w:rPr>
        <w:t>x</w:t>
      </w:r>
      <w:r w:rsidR="00521C24" w:rsidRPr="001031F1">
        <w:rPr>
          <w:rFonts w:eastAsia="TimesNewRomanPS-BoldMT" w:cs="SimSun"/>
          <w:bCs/>
          <w:szCs w:val="28"/>
          <w:lang w:eastAsia="zh-CN"/>
        </w:rPr>
        <w:t xml:space="preserve"> and </w:t>
      </w:r>
      <w:r w:rsidR="00521C24" w:rsidRPr="001031F1">
        <w:rPr>
          <w:rFonts w:eastAsia="TimesNewRomanPS-BoldMT" w:cs="SimSun"/>
          <w:bCs/>
          <w:i/>
          <w:szCs w:val="28"/>
          <w:lang w:eastAsia="zh-CN"/>
        </w:rPr>
        <w:t>y</w:t>
      </w:r>
      <w:r w:rsidR="00F4774C" w:rsidRPr="001031F1">
        <w:rPr>
          <w:rFonts w:eastAsia="TimesNewRomanPS-BoldMT" w:cs="SimSun"/>
          <w:bCs/>
          <w:i/>
          <w:szCs w:val="28"/>
          <w:lang w:eastAsia="zh-CN"/>
        </w:rPr>
        <w:t>.</w:t>
      </w:r>
    </w:p>
    <w:p w14:paraId="518836A6" w14:textId="105948B0" w:rsidR="006733DD" w:rsidRPr="009E4C98" w:rsidRDefault="001E4434" w:rsidP="009E4C98">
      <w:pPr>
        <w:pStyle w:val="ListParagraph"/>
        <w:numPr>
          <w:ilvl w:val="1"/>
          <w:numId w:val="6"/>
        </w:numPr>
        <w:snapToGrid w:val="0"/>
        <w:contextualSpacing/>
        <w:rPr>
          <w:rFonts w:eastAsia="TimesNewRomanPS-BoldMT" w:cs="SimSun"/>
          <w:bCs/>
          <w:sz w:val="24"/>
          <w:lang w:eastAsia="zh-CN"/>
        </w:rPr>
      </w:pPr>
      <m:oMath>
        <m:r>
          <w:rPr>
            <w:rFonts w:ascii="Cambria Math" w:hAnsi="Cambria Math" w:cs="TimesLTStd-Italic"/>
            <w:sz w:val="24"/>
            <w:lang w:eastAsia="zh-CN"/>
          </w:rPr>
          <m:t>y=</m:t>
        </m:r>
        <m:sSup>
          <m:sSupPr>
            <m:ctrlPr>
              <w:rPr>
                <w:rFonts w:ascii="Cambria Math" w:hAnsi="Cambria Math" w:cs="TimesLTStd-Italic"/>
                <w:i/>
                <w:iCs/>
                <w:sz w:val="24"/>
                <w:lang w:eastAsia="zh-CN"/>
              </w:rPr>
            </m:ctrlPr>
          </m:sSupPr>
          <m:e>
            <m:r>
              <w:rPr>
                <w:rFonts w:ascii="Cambria Math" w:hAnsi="Cambria Math" w:cs="TimesLTStd-Italic"/>
                <w:sz w:val="24"/>
                <w:lang w:eastAsia="zh-CN"/>
              </w:rPr>
              <m:t>e</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e</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8</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8</m:t>
            </m:r>
          </m:e>
          <m:sup>
            <m:r>
              <w:rPr>
                <w:rFonts w:ascii="Cambria Math" w:hAnsi="Cambria Math" w:cs="TimesLTStd-Italic"/>
                <w:sz w:val="24"/>
                <w:lang w:eastAsia="zh-CN"/>
              </w:rPr>
              <m:t>-x</m:t>
            </m:r>
          </m:sup>
        </m:sSup>
      </m:oMath>
      <w:r w:rsidRPr="001E4434">
        <w:rPr>
          <w:rFonts w:ascii="TimesLTStd-Italic" w:hAnsi="TimesLTStd-Italic" w:cs="TimesLTStd-Italic"/>
          <w:i/>
          <w:iCs/>
          <w:sz w:val="24"/>
          <w:lang w:eastAsia="zh-CN"/>
        </w:rPr>
        <w:t xml:space="preserve"> </w:t>
      </w:r>
    </w:p>
    <w:p w14:paraId="7191D9D3" w14:textId="07751A78" w:rsidR="006733DD" w:rsidRDefault="009E4C98" w:rsidP="009E4C98">
      <w:pPr>
        <w:snapToGrid w:val="0"/>
        <w:contextualSpacing/>
        <w:rPr>
          <w:rFonts w:eastAsia="TimesNewRomanPS-BoldMT" w:cs="SimSun"/>
          <w:bCs/>
          <w:sz w:val="24"/>
          <w:lang w:eastAsia="zh-CN"/>
        </w:rPr>
      </w:pPr>
      <w:r>
        <w:rPr>
          <w:noProof/>
          <w:lang w:eastAsia="zh-CN"/>
        </w:rPr>
        <w:drawing>
          <wp:inline distT="0" distB="0" distL="0" distR="0" wp14:anchorId="32852052" wp14:editId="2351CCE5">
            <wp:extent cx="4631377" cy="3024451"/>
            <wp:effectExtent l="0" t="0" r="0" b="5080"/>
            <wp:docPr id="2067841307" name="Picture 3" descr="A graph of function with red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41307" name="Picture 3" descr="A graph of function with red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4562" cy="3039591"/>
                    </a:xfrm>
                    <a:prstGeom prst="rect">
                      <a:avLst/>
                    </a:prstGeom>
                  </pic:spPr>
                </pic:pic>
              </a:graphicData>
            </a:graphic>
          </wp:inline>
        </w:drawing>
      </w:r>
    </w:p>
    <w:p w14:paraId="7C5448FA" w14:textId="177F4870" w:rsidR="009E4C98" w:rsidRPr="001D4B6F" w:rsidRDefault="009E4C98" w:rsidP="009E4C98">
      <w:pPr>
        <w:snapToGrid w:val="0"/>
        <w:contextualSpacing/>
        <w:rPr>
          <w:rFonts w:eastAsia="TimesNewRomanPS-BoldMT" w:cs="SimSun"/>
          <w:bCs/>
          <w:sz w:val="22"/>
          <w:szCs w:val="22"/>
          <w:lang w:eastAsia="zh-CN"/>
        </w:rPr>
      </w:pPr>
      <w:r w:rsidRPr="001D4B6F">
        <w:rPr>
          <w:rFonts w:eastAsia="TimesNewRomanPS-BoldMT" w:cs="SimSun"/>
          <w:bCs/>
          <w:sz w:val="22"/>
          <w:szCs w:val="22"/>
          <w:lang w:eastAsia="zh-CN"/>
        </w:rPr>
        <w:t>The graph shows that some lines shoot up really fast as we move right (like y = e</w:t>
      </w:r>
      <w:r w:rsidRPr="001F33E5">
        <w:rPr>
          <w:rFonts w:eastAsia="TimesNewRomanPS-BoldMT" w:cs="SimSun"/>
          <w:bCs/>
          <w:sz w:val="22"/>
          <w:szCs w:val="22"/>
          <w:vertAlign w:val="superscript"/>
          <w:lang w:eastAsia="zh-CN"/>
        </w:rPr>
        <w:t>x</w:t>
      </w:r>
      <w:r w:rsidR="00D20A1F">
        <w:rPr>
          <w:rFonts w:eastAsia="TimesNewRomanPS-BoldMT" w:cs="SimSun"/>
          <w:bCs/>
          <w:sz w:val="22"/>
          <w:szCs w:val="22"/>
          <w:lang w:eastAsia="zh-CN"/>
        </w:rPr>
        <w:t xml:space="preserve"> </w:t>
      </w:r>
      <w:r w:rsidRPr="001D4B6F">
        <w:rPr>
          <w:rFonts w:eastAsia="TimesNewRomanPS-BoldMT" w:cs="SimSun"/>
          <w:bCs/>
          <w:sz w:val="22"/>
          <w:szCs w:val="22"/>
          <w:lang w:eastAsia="zh-CN"/>
        </w:rPr>
        <w:t>and y = 8</w:t>
      </w:r>
      <w:r w:rsidR="00D20A1F" w:rsidRPr="001F33E5">
        <w:rPr>
          <w:rFonts w:eastAsia="TimesNewRomanPS-BoldMT" w:cs="SimSun"/>
          <w:bCs/>
          <w:sz w:val="22"/>
          <w:szCs w:val="22"/>
          <w:vertAlign w:val="superscript"/>
          <w:lang w:eastAsia="zh-CN"/>
        </w:rPr>
        <w:t>x</w:t>
      </w:r>
      <w:r w:rsidRPr="001D4B6F">
        <w:rPr>
          <w:rFonts w:eastAsia="TimesNewRomanPS-BoldMT" w:cs="SimSun"/>
          <w:bCs/>
          <w:sz w:val="22"/>
          <w:szCs w:val="22"/>
          <w:lang w:eastAsia="zh-CN"/>
        </w:rPr>
        <w:t xml:space="preserve">), which means they grow quickly. Other lines go down towards the bottom as we move right (like y = </w:t>
      </w:r>
      <w:proofErr w:type="gramStart"/>
      <w:r w:rsidRPr="001D4B6F">
        <w:rPr>
          <w:rFonts w:eastAsia="TimesNewRomanPS-BoldMT" w:cs="SimSun"/>
          <w:bCs/>
          <w:sz w:val="22"/>
          <w:szCs w:val="22"/>
          <w:lang w:eastAsia="zh-CN"/>
        </w:rPr>
        <w:t>e</w:t>
      </w:r>
      <w:r w:rsidRPr="001F33E5">
        <w:rPr>
          <w:rFonts w:eastAsia="TimesNewRomanPS-BoldMT" w:cs="SimSun"/>
          <w:bCs/>
          <w:sz w:val="22"/>
          <w:szCs w:val="22"/>
          <w:vertAlign w:val="superscript"/>
          <w:lang w:eastAsia="zh-CN"/>
        </w:rPr>
        <w:t>{-</w:t>
      </w:r>
      <w:proofErr w:type="gramEnd"/>
      <w:r w:rsidRPr="001F33E5">
        <w:rPr>
          <w:rFonts w:eastAsia="TimesNewRomanPS-BoldMT" w:cs="SimSun"/>
          <w:bCs/>
          <w:sz w:val="22"/>
          <w:szCs w:val="22"/>
          <w:vertAlign w:val="superscript"/>
          <w:lang w:eastAsia="zh-CN"/>
        </w:rPr>
        <w:t>x}</w:t>
      </w:r>
      <w:r w:rsidRPr="001D4B6F">
        <w:rPr>
          <w:rFonts w:eastAsia="TimesNewRomanPS-BoldMT" w:cs="SimSun"/>
          <w:bCs/>
          <w:sz w:val="22"/>
          <w:szCs w:val="22"/>
          <w:lang w:eastAsia="zh-CN"/>
        </w:rPr>
        <w:t xml:space="preserve"> and y = 8</w:t>
      </w:r>
      <w:r w:rsidRPr="001F33E5">
        <w:rPr>
          <w:rFonts w:eastAsia="TimesNewRomanPS-BoldMT" w:cs="SimSun"/>
          <w:bCs/>
          <w:sz w:val="22"/>
          <w:szCs w:val="22"/>
          <w:vertAlign w:val="superscript"/>
          <w:lang w:eastAsia="zh-CN"/>
        </w:rPr>
        <w:t>{-x}</w:t>
      </w:r>
      <w:r w:rsidRPr="001D4B6F">
        <w:rPr>
          <w:rFonts w:eastAsia="TimesNewRomanPS-BoldMT" w:cs="SimSun"/>
          <w:bCs/>
          <w:sz w:val="22"/>
          <w:szCs w:val="22"/>
          <w:lang w:eastAsia="zh-CN"/>
        </w:rPr>
        <w:t>), which means they shrink down close to zero but never actually touch it.</w:t>
      </w:r>
    </w:p>
    <w:p w14:paraId="4982B917" w14:textId="77777777" w:rsidR="009E4C98" w:rsidRPr="001D4B6F" w:rsidRDefault="009E4C98" w:rsidP="009E4C98">
      <w:pPr>
        <w:snapToGrid w:val="0"/>
        <w:contextualSpacing/>
        <w:rPr>
          <w:rFonts w:eastAsia="TimesNewRomanPS-BoldMT" w:cs="SimSun"/>
          <w:bCs/>
          <w:sz w:val="22"/>
          <w:szCs w:val="22"/>
          <w:lang w:eastAsia="zh-CN"/>
        </w:rPr>
      </w:pPr>
    </w:p>
    <w:p w14:paraId="55ACD70D" w14:textId="090AA225" w:rsidR="006733DD" w:rsidRPr="001D4B6F" w:rsidRDefault="009E4C98" w:rsidP="009E4C98">
      <w:pPr>
        <w:snapToGrid w:val="0"/>
        <w:contextualSpacing/>
        <w:rPr>
          <w:rFonts w:eastAsia="TimesNewRomanPS-BoldMT" w:cs="SimSun"/>
          <w:bCs/>
          <w:sz w:val="22"/>
          <w:szCs w:val="22"/>
          <w:lang w:eastAsia="zh-CN"/>
        </w:rPr>
      </w:pPr>
      <w:r w:rsidRPr="001D4B6F">
        <w:rPr>
          <w:rFonts w:eastAsia="TimesNewRomanPS-BoldMT" w:cs="SimSun"/>
          <w:bCs/>
          <w:sz w:val="22"/>
          <w:szCs w:val="22"/>
          <w:lang w:eastAsia="zh-CN"/>
        </w:rPr>
        <w:t>The lines for y = e</w:t>
      </w:r>
      <w:r w:rsidRPr="001F33E5">
        <w:rPr>
          <w:rFonts w:eastAsia="TimesNewRomanPS-BoldMT" w:cs="SimSun"/>
          <w:bCs/>
          <w:sz w:val="22"/>
          <w:szCs w:val="22"/>
          <w:vertAlign w:val="superscript"/>
          <w:lang w:eastAsia="zh-CN"/>
        </w:rPr>
        <w:t>x</w:t>
      </w:r>
      <w:r w:rsidRPr="001D4B6F">
        <w:rPr>
          <w:rFonts w:eastAsia="TimesNewRomanPS-BoldMT" w:cs="SimSun"/>
          <w:bCs/>
          <w:sz w:val="22"/>
          <w:szCs w:val="22"/>
          <w:lang w:eastAsia="zh-CN"/>
        </w:rPr>
        <w:t xml:space="preserve"> and y = </w:t>
      </w:r>
      <w:proofErr w:type="gramStart"/>
      <w:r w:rsidRPr="001D4B6F">
        <w:rPr>
          <w:rFonts w:eastAsia="TimesNewRomanPS-BoldMT" w:cs="SimSun"/>
          <w:bCs/>
          <w:sz w:val="22"/>
          <w:szCs w:val="22"/>
          <w:lang w:eastAsia="zh-CN"/>
        </w:rPr>
        <w:t>e</w:t>
      </w:r>
      <w:r w:rsidRPr="001F33E5">
        <w:rPr>
          <w:rFonts w:eastAsia="TimesNewRomanPS-BoldMT" w:cs="SimSun"/>
          <w:bCs/>
          <w:sz w:val="22"/>
          <w:szCs w:val="22"/>
          <w:vertAlign w:val="superscript"/>
          <w:lang w:eastAsia="zh-CN"/>
        </w:rPr>
        <w:t>{-</w:t>
      </w:r>
      <w:proofErr w:type="gramEnd"/>
      <w:r w:rsidRPr="001F33E5">
        <w:rPr>
          <w:rFonts w:eastAsia="TimesNewRomanPS-BoldMT" w:cs="SimSun"/>
          <w:bCs/>
          <w:sz w:val="22"/>
          <w:szCs w:val="22"/>
          <w:vertAlign w:val="superscript"/>
          <w:lang w:eastAsia="zh-CN"/>
        </w:rPr>
        <w:t>x}</w:t>
      </w:r>
      <w:r w:rsidRPr="001D4B6F">
        <w:rPr>
          <w:rFonts w:eastAsia="TimesNewRomanPS-BoldMT" w:cs="SimSun"/>
          <w:bCs/>
          <w:sz w:val="22"/>
          <w:szCs w:val="22"/>
          <w:lang w:eastAsia="zh-CN"/>
        </w:rPr>
        <w:t xml:space="preserve"> look like mirror images of each other. This is cool because it shows us how one line going up can have a matching line going down the same way, just on the other side.</w:t>
      </w:r>
    </w:p>
    <w:p w14:paraId="1F376ACA" w14:textId="77777777" w:rsidR="009E4C98" w:rsidRPr="001D4B6F" w:rsidRDefault="009E4C98" w:rsidP="009E4C98">
      <w:pPr>
        <w:snapToGrid w:val="0"/>
        <w:contextualSpacing/>
        <w:rPr>
          <w:rFonts w:eastAsia="TimesNewRomanPS-BoldMT" w:cs="SimSun"/>
          <w:bCs/>
          <w:sz w:val="22"/>
          <w:szCs w:val="22"/>
          <w:lang w:eastAsia="zh-CN"/>
        </w:rPr>
      </w:pPr>
    </w:p>
    <w:p w14:paraId="7F77C830" w14:textId="14F882B2" w:rsidR="001D4B6F" w:rsidRDefault="009E4C98" w:rsidP="001D4B6F">
      <w:pPr>
        <w:snapToGrid w:val="0"/>
        <w:contextualSpacing/>
        <w:rPr>
          <w:rFonts w:eastAsia="TimesNewRomanPS-BoldMT" w:cs="SimSun"/>
          <w:bCs/>
          <w:sz w:val="22"/>
          <w:szCs w:val="22"/>
          <w:lang w:eastAsia="zh-CN"/>
        </w:rPr>
      </w:pPr>
      <w:r w:rsidRPr="001D4B6F">
        <w:rPr>
          <w:rFonts w:eastAsia="TimesNewRomanPS-BoldMT" w:cs="SimSun"/>
          <w:b/>
          <w:bCs/>
          <w:sz w:val="22"/>
          <w:szCs w:val="22"/>
          <w:lang w:eastAsia="zh-CN"/>
        </w:rPr>
        <w:t>Main Point:</w:t>
      </w:r>
      <w:r w:rsidRPr="001D4B6F">
        <w:rPr>
          <w:rFonts w:eastAsia="TimesNewRomanPS-BoldMT" w:cs="SimSun"/>
          <w:bCs/>
          <w:sz w:val="22"/>
          <w:szCs w:val="22"/>
          <w:lang w:eastAsia="zh-CN"/>
        </w:rPr>
        <w:t xml:space="preserve"> This graph is a cool way to see how some things can either grow really fast or shrink really fast, and it’s important to know this because it helps us understand stuff like saving money, growing plants, or even how stars work.</w:t>
      </w:r>
    </w:p>
    <w:p w14:paraId="29505E8A" w14:textId="77777777" w:rsidR="001D4B6F" w:rsidRDefault="001D4B6F" w:rsidP="009E4C98">
      <w:pPr>
        <w:snapToGrid w:val="0"/>
        <w:contextualSpacing/>
        <w:rPr>
          <w:rFonts w:eastAsia="TimesNewRomanPS-BoldMT" w:cs="SimSun"/>
          <w:bCs/>
          <w:sz w:val="22"/>
          <w:szCs w:val="22"/>
          <w:lang w:eastAsia="zh-CN"/>
        </w:rPr>
      </w:pPr>
    </w:p>
    <w:p w14:paraId="53974CEB" w14:textId="77777777" w:rsidR="001D4B6F" w:rsidRDefault="001D4B6F" w:rsidP="009E4C98">
      <w:pPr>
        <w:snapToGrid w:val="0"/>
        <w:contextualSpacing/>
        <w:rPr>
          <w:rFonts w:eastAsia="TimesNewRomanPS-BoldMT" w:cs="SimSun"/>
          <w:bCs/>
          <w:sz w:val="22"/>
          <w:szCs w:val="22"/>
          <w:lang w:eastAsia="zh-CN"/>
        </w:rPr>
      </w:pPr>
    </w:p>
    <w:p w14:paraId="62CC5C26" w14:textId="77777777" w:rsidR="006E727E" w:rsidRDefault="006E727E" w:rsidP="009E4C98">
      <w:pPr>
        <w:snapToGrid w:val="0"/>
        <w:contextualSpacing/>
        <w:rPr>
          <w:rFonts w:eastAsia="TimesNewRomanPS-BoldMT" w:cs="SimSun"/>
          <w:bCs/>
          <w:sz w:val="22"/>
          <w:szCs w:val="22"/>
          <w:lang w:eastAsia="zh-CN"/>
        </w:rPr>
      </w:pPr>
    </w:p>
    <w:p w14:paraId="08F1216B" w14:textId="77777777" w:rsidR="001D4B6F" w:rsidRPr="001D4B6F" w:rsidRDefault="001D4B6F" w:rsidP="009E4C98">
      <w:pPr>
        <w:snapToGrid w:val="0"/>
        <w:contextualSpacing/>
        <w:rPr>
          <w:rFonts w:eastAsia="TimesNewRomanPS-BoldMT" w:cs="SimSun"/>
          <w:bCs/>
          <w:sz w:val="22"/>
          <w:szCs w:val="22"/>
          <w:lang w:eastAsia="zh-CN"/>
        </w:rPr>
      </w:pPr>
    </w:p>
    <w:p w14:paraId="5A770FB0" w14:textId="77777777" w:rsidR="006733DD" w:rsidRPr="001D4B6F" w:rsidRDefault="006733DD" w:rsidP="001D4B6F">
      <w:pPr>
        <w:snapToGrid w:val="0"/>
        <w:contextualSpacing/>
        <w:rPr>
          <w:rFonts w:eastAsia="TimesNewRomanPS-BoldMT" w:cs="SimSun"/>
          <w:bCs/>
          <w:sz w:val="24"/>
          <w:lang w:eastAsia="zh-CN"/>
        </w:rPr>
      </w:pPr>
    </w:p>
    <w:p w14:paraId="15CC70C9" w14:textId="77777777" w:rsidR="001E4434" w:rsidRPr="006733DD" w:rsidRDefault="001E4434" w:rsidP="00521C24">
      <w:pPr>
        <w:pStyle w:val="ListParagraph"/>
        <w:numPr>
          <w:ilvl w:val="1"/>
          <w:numId w:val="6"/>
        </w:numPr>
        <w:snapToGrid w:val="0"/>
        <w:contextualSpacing/>
        <w:rPr>
          <w:rFonts w:eastAsia="TimesNewRomanPS-BoldMT" w:cs="SimSun"/>
          <w:bCs/>
          <w:sz w:val="24"/>
          <w:lang w:eastAsia="zh-CN"/>
        </w:rPr>
      </w:pPr>
      <m:oMath>
        <m:r>
          <w:rPr>
            <w:rFonts w:ascii="Cambria Math" w:hAnsi="Cambria Math" w:cs="TimesLTStd-Italic"/>
            <w:sz w:val="24"/>
            <w:lang w:eastAsia="zh-CN"/>
          </w:rPr>
          <w:lastRenderedPageBreak/>
          <m:t>y=</m:t>
        </m:r>
        <m:sSup>
          <m:sSupPr>
            <m:ctrlPr>
              <w:rPr>
                <w:rFonts w:ascii="Cambria Math" w:hAnsi="Cambria Math" w:cs="TimesLTStd-Italic"/>
                <w:i/>
                <w:iCs/>
                <w:sz w:val="24"/>
                <w:lang w:eastAsia="zh-CN"/>
              </w:rPr>
            </m:ctrlPr>
          </m:sSupPr>
          <m:e>
            <m:r>
              <w:rPr>
                <w:rFonts w:ascii="Cambria Math" w:hAnsi="Cambria Math" w:cs="TimesLTStd-Italic"/>
                <w:sz w:val="24"/>
                <w:lang w:eastAsia="zh-CN"/>
              </w:rPr>
              <m:t>0.9</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0.6</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0.3</m:t>
            </m:r>
          </m:e>
          <m:sup>
            <m:r>
              <w:rPr>
                <w:rFonts w:ascii="Cambria Math" w:hAnsi="Cambria Math" w:cs="TimesLTStd-Italic"/>
                <w:sz w:val="24"/>
                <w:lang w:eastAsia="zh-CN"/>
              </w:rPr>
              <m:t>x</m:t>
            </m:r>
          </m:sup>
        </m:sSup>
        <m:r>
          <w:rPr>
            <w:rFonts w:ascii="Cambria Math" w:hAnsi="Cambria Math" w:cs="TimesLTStd-Italic"/>
            <w:sz w:val="24"/>
            <w:lang w:eastAsia="zh-CN"/>
          </w:rPr>
          <m:t>, y=</m:t>
        </m:r>
        <m:sSup>
          <m:sSupPr>
            <m:ctrlPr>
              <w:rPr>
                <w:rFonts w:ascii="Cambria Math" w:hAnsi="Cambria Math" w:cs="TimesLTStd-Italic"/>
                <w:i/>
                <w:iCs/>
                <w:sz w:val="24"/>
                <w:lang w:eastAsia="zh-CN"/>
              </w:rPr>
            </m:ctrlPr>
          </m:sSupPr>
          <m:e>
            <m:r>
              <w:rPr>
                <w:rFonts w:ascii="Cambria Math" w:hAnsi="Cambria Math" w:cs="TimesLTStd-Italic"/>
                <w:sz w:val="24"/>
                <w:lang w:eastAsia="zh-CN"/>
              </w:rPr>
              <m:t>0.1</m:t>
            </m:r>
          </m:e>
          <m:sup>
            <m:r>
              <w:rPr>
                <w:rFonts w:ascii="Cambria Math" w:hAnsi="Cambria Math" w:cs="TimesLTStd-Italic"/>
                <w:sz w:val="24"/>
                <w:lang w:eastAsia="zh-CN"/>
              </w:rPr>
              <m:t>x</m:t>
            </m:r>
          </m:sup>
        </m:sSup>
      </m:oMath>
    </w:p>
    <w:p w14:paraId="60E99CD4" w14:textId="32CD0DF7" w:rsidR="006733DD" w:rsidRDefault="001D4B6F" w:rsidP="001D4B6F">
      <w:pPr>
        <w:snapToGrid w:val="0"/>
        <w:contextualSpacing/>
        <w:rPr>
          <w:rFonts w:eastAsia="TimesNewRomanPS-BoldMT" w:cs="SimSun"/>
          <w:bCs/>
          <w:sz w:val="24"/>
          <w:lang w:eastAsia="zh-CN"/>
        </w:rPr>
      </w:pPr>
      <w:r>
        <w:rPr>
          <w:rFonts w:eastAsia="TimesNewRomanPS-BoldMT" w:cs="SimSun"/>
          <w:bCs/>
          <w:noProof/>
          <w:sz w:val="24"/>
          <w:lang w:eastAsia="zh-CN"/>
        </w:rPr>
        <w:drawing>
          <wp:inline distT="0" distB="0" distL="0" distR="0" wp14:anchorId="7F9D9E22" wp14:editId="5D01A633">
            <wp:extent cx="5319422" cy="3466094"/>
            <wp:effectExtent l="0" t="0" r="0" b="1270"/>
            <wp:docPr id="1554799078"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9078" name="Picture 4"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149" cy="3475690"/>
                    </a:xfrm>
                    <a:prstGeom prst="rect">
                      <a:avLst/>
                    </a:prstGeom>
                  </pic:spPr>
                </pic:pic>
              </a:graphicData>
            </a:graphic>
          </wp:inline>
        </w:drawing>
      </w:r>
    </w:p>
    <w:p w14:paraId="5F0F9680" w14:textId="55D22CA5" w:rsidR="001E4434" w:rsidRPr="001D4B6F" w:rsidRDefault="001D4B6F" w:rsidP="001D4B6F">
      <w:pPr>
        <w:snapToGrid w:val="0"/>
        <w:contextualSpacing/>
        <w:rPr>
          <w:rFonts w:eastAsia="TimesNewRomanPS-BoldMT" w:cs="SimSun"/>
          <w:bCs/>
          <w:sz w:val="24"/>
          <w:lang w:eastAsia="zh-CN"/>
        </w:rPr>
      </w:pPr>
      <w:r w:rsidRPr="001D4B6F">
        <w:rPr>
          <w:rFonts w:eastAsia="TimesNewRomanPS-BoldMT" w:cs="SimSun"/>
          <w:bCs/>
          <w:sz w:val="24"/>
          <w:lang w:eastAsia="zh-CN"/>
        </w:rPr>
        <w:t>This graph clearly shows how each function decreases as xxx increases, with each function approaching zero but never actually reaching it. The graph covers the domain from x=0</w:t>
      </w:r>
      <w:r w:rsidR="00D20A1F">
        <w:rPr>
          <w:rFonts w:eastAsia="TimesNewRomanPS-BoldMT" w:cs="SimSun"/>
          <w:bCs/>
          <w:sz w:val="24"/>
          <w:lang w:eastAsia="zh-CN"/>
        </w:rPr>
        <w:t xml:space="preserve">, </w:t>
      </w:r>
      <w:r w:rsidRPr="001D4B6F">
        <w:rPr>
          <w:rFonts w:eastAsia="TimesNewRomanPS-BoldMT" w:cs="SimSun"/>
          <w:bCs/>
          <w:sz w:val="24"/>
          <w:lang w:eastAsia="zh-CN"/>
        </w:rPr>
        <w:t>x=10, providing a good range to observe the rapid decay, especially for lower bases like 0.1 and 0.3.</w:t>
      </w:r>
    </w:p>
    <w:p w14:paraId="740D9147" w14:textId="77777777" w:rsidR="001E4434" w:rsidRDefault="001E4434" w:rsidP="00672865">
      <w:pPr>
        <w:snapToGrid w:val="0"/>
        <w:contextualSpacing/>
        <w:rPr>
          <w:rFonts w:eastAsia="TimesNewRomanPS-BoldMT" w:cs="SimSun"/>
          <w:bCs/>
          <w:sz w:val="22"/>
          <w:lang w:eastAsia="zh-CN"/>
        </w:rPr>
      </w:pPr>
    </w:p>
    <w:p w14:paraId="2DF1FF18" w14:textId="77777777" w:rsidR="000274BE" w:rsidRPr="00672865" w:rsidRDefault="000274BE" w:rsidP="00672865">
      <w:pPr>
        <w:snapToGrid w:val="0"/>
        <w:contextualSpacing/>
        <w:rPr>
          <w:rFonts w:eastAsia="TimesNewRomanPS-BoldMT" w:cs="SimSun"/>
          <w:bCs/>
          <w:sz w:val="22"/>
          <w:lang w:eastAsia="zh-CN"/>
        </w:rPr>
      </w:pPr>
    </w:p>
    <w:p w14:paraId="478B3665" w14:textId="7800C912" w:rsidR="001E4434" w:rsidRPr="001031F1" w:rsidRDefault="008A257E" w:rsidP="001E4434">
      <w:pPr>
        <w:pStyle w:val="ListParagraph"/>
        <w:numPr>
          <w:ilvl w:val="0"/>
          <w:numId w:val="6"/>
        </w:numPr>
        <w:snapToGrid w:val="0"/>
        <w:contextualSpacing/>
        <w:rPr>
          <w:rFonts w:eastAsia="TimesNewRomanPS-BoldMT" w:cs="SimSun"/>
          <w:bCs/>
          <w:szCs w:val="28"/>
          <w:lang w:eastAsia="zh-CN"/>
        </w:rPr>
      </w:pPr>
      <w:r w:rsidRPr="001031F1">
        <w:rPr>
          <w:rFonts w:eastAsia="TimesNewRomanPS-BoldMT" w:cs="SimSun"/>
          <w:szCs w:val="28"/>
          <w:lang w:eastAsia="zh-CN"/>
        </w:rPr>
        <w:t xml:space="preserve">Given </w:t>
      </w:r>
      <m:oMath>
        <m:r>
          <w:rPr>
            <w:rFonts w:ascii="Cambria Math" w:eastAsia="TimesNewRomanPS-BoldMT" w:hAnsi="Cambria Math" w:cs="SimSun"/>
            <w:szCs w:val="28"/>
            <w:lang w:eastAsia="zh-CN"/>
          </w:rPr>
          <m:t>f</m:t>
        </m:r>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x</m:t>
            </m:r>
          </m:e>
        </m:d>
        <m:r>
          <w:rPr>
            <w:rFonts w:ascii="Cambria Math" w:eastAsia="TimesNewRomanPS-BoldMT" w:hAnsi="Cambria Math" w:cs="SimSun"/>
            <w:szCs w:val="28"/>
            <w:lang w:eastAsia="zh-CN"/>
          </w:rPr>
          <m:t>=</m:t>
        </m:r>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10</m:t>
            </m:r>
          </m:e>
          <m:sup>
            <m:r>
              <w:rPr>
                <w:rFonts w:ascii="Cambria Math" w:eastAsia="TimesNewRomanPS-BoldMT" w:hAnsi="Cambria Math" w:cs="SimSun"/>
                <w:szCs w:val="28"/>
                <w:lang w:eastAsia="zh-CN"/>
              </w:rPr>
              <m:t>x</m:t>
            </m:r>
          </m:sup>
        </m:sSup>
      </m:oMath>
      <w:r w:rsidRPr="001031F1">
        <w:rPr>
          <w:rFonts w:eastAsia="TimesNewRomanPS-BoldMT" w:cs="SimSun"/>
          <w:szCs w:val="28"/>
          <w:lang w:eastAsia="zh-CN"/>
        </w:rPr>
        <w:t>, prove</w:t>
      </w:r>
      <w:r w:rsidR="00CB4886" w:rsidRPr="001031F1">
        <w:rPr>
          <w:rFonts w:eastAsia="TimesNewRomanPS-BoldMT" w:cs="SimSun"/>
          <w:szCs w:val="28"/>
          <w:lang w:eastAsia="zh-CN"/>
        </w:rPr>
        <w:t xml:space="preserve"> that </w:t>
      </w:r>
      <w:r w:rsidRPr="001031F1">
        <w:rPr>
          <w:rFonts w:eastAsia="TimesNewRomanPS-BoldMT" w:cs="SimSun"/>
          <w:szCs w:val="28"/>
          <w:lang w:eastAsia="zh-CN"/>
        </w:rPr>
        <w:t xml:space="preserve"> </w:t>
      </w:r>
      <m:oMath>
        <m:f>
          <m:fPr>
            <m:ctrlPr>
              <w:rPr>
                <w:rFonts w:ascii="Cambria Math" w:eastAsia="TimesNewRomanPS-BoldMT" w:hAnsi="Cambria Math" w:cs="SimSun"/>
                <w:i/>
                <w:szCs w:val="28"/>
                <w:lang w:eastAsia="zh-CN"/>
              </w:rPr>
            </m:ctrlPr>
          </m:fPr>
          <m:num>
            <m:r>
              <w:rPr>
                <w:rFonts w:ascii="Cambria Math" w:eastAsia="TimesNewRomanPS-BoldMT" w:hAnsi="Cambria Math" w:cs="SimSun"/>
                <w:szCs w:val="28"/>
                <w:lang w:eastAsia="zh-CN"/>
              </w:rPr>
              <m:t>f</m:t>
            </m:r>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x+h</m:t>
                </m:r>
              </m:e>
            </m:d>
            <m:r>
              <w:rPr>
                <w:rFonts w:ascii="Cambria Math" w:eastAsia="TimesNewRomanPS-BoldMT" w:hAnsi="Cambria Math" w:cs="SimSun"/>
                <w:szCs w:val="28"/>
                <w:lang w:eastAsia="zh-CN"/>
              </w:rPr>
              <m:t>-f</m:t>
            </m:r>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x</m:t>
                </m:r>
              </m:e>
            </m:d>
          </m:num>
          <m:den>
            <m:r>
              <w:rPr>
                <w:rFonts w:ascii="Cambria Math" w:eastAsia="TimesNewRomanPS-BoldMT" w:hAnsi="Cambria Math" w:cs="SimSun"/>
                <w:szCs w:val="28"/>
                <w:lang w:eastAsia="zh-CN"/>
              </w:rPr>
              <m:t>h</m:t>
            </m:r>
          </m:den>
        </m:f>
        <m:r>
          <w:rPr>
            <w:rFonts w:ascii="Cambria Math" w:eastAsia="TimesNewRomanPS-BoldMT" w:hAnsi="Cambria Math" w:cs="SimSun"/>
            <w:szCs w:val="28"/>
            <w:lang w:eastAsia="zh-CN"/>
          </w:rPr>
          <m:t>=</m:t>
        </m:r>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10</m:t>
            </m:r>
          </m:e>
          <m:sup>
            <m:r>
              <w:rPr>
                <w:rFonts w:ascii="Cambria Math" w:eastAsia="TimesNewRomanPS-BoldMT" w:hAnsi="Cambria Math" w:cs="SimSun"/>
                <w:szCs w:val="28"/>
                <w:lang w:eastAsia="zh-CN"/>
              </w:rPr>
              <m:t>x</m:t>
            </m:r>
          </m:sup>
        </m:sSup>
        <m:d>
          <m:dPr>
            <m:ctrlPr>
              <w:rPr>
                <w:rFonts w:ascii="Cambria Math" w:eastAsia="TimesNewRomanPS-BoldMT" w:hAnsi="Cambria Math" w:cs="SimSun"/>
                <w:i/>
                <w:szCs w:val="28"/>
                <w:lang w:eastAsia="zh-CN"/>
              </w:rPr>
            </m:ctrlPr>
          </m:dPr>
          <m:e>
            <m:f>
              <m:fPr>
                <m:ctrlPr>
                  <w:rPr>
                    <w:rFonts w:ascii="Cambria Math" w:eastAsia="TimesNewRomanPS-BoldMT" w:hAnsi="Cambria Math" w:cs="SimSun"/>
                    <w:i/>
                    <w:szCs w:val="28"/>
                    <w:lang w:eastAsia="zh-CN"/>
                  </w:rPr>
                </m:ctrlPr>
              </m:fPr>
              <m:num>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10</m:t>
                    </m:r>
                  </m:e>
                  <m:sup>
                    <m:r>
                      <w:rPr>
                        <w:rFonts w:ascii="Cambria Math" w:eastAsia="TimesNewRomanPS-BoldMT" w:hAnsi="Cambria Math" w:cs="SimSun"/>
                        <w:szCs w:val="28"/>
                        <w:lang w:eastAsia="zh-CN"/>
                      </w:rPr>
                      <m:t>h</m:t>
                    </m:r>
                  </m:sup>
                </m:sSup>
                <m:r>
                  <w:rPr>
                    <w:rFonts w:ascii="Cambria Math" w:eastAsia="TimesNewRomanPS-BoldMT" w:hAnsi="Cambria Math" w:cs="SimSun"/>
                    <w:szCs w:val="28"/>
                    <w:lang w:eastAsia="zh-CN"/>
                  </w:rPr>
                  <m:t>-1</m:t>
                </m:r>
              </m:num>
              <m:den>
                <m:r>
                  <w:rPr>
                    <w:rFonts w:ascii="Cambria Math" w:eastAsia="TimesNewRomanPS-BoldMT" w:hAnsi="Cambria Math" w:cs="SimSun"/>
                    <w:szCs w:val="28"/>
                    <w:lang w:eastAsia="zh-CN"/>
                  </w:rPr>
                  <m:t>h</m:t>
                </m:r>
              </m:den>
            </m:f>
          </m:e>
        </m:d>
      </m:oMath>
      <w:r w:rsidR="00CB4886" w:rsidRPr="001031F1">
        <w:rPr>
          <w:rFonts w:eastAsia="TimesNewRomanPS-BoldMT" w:cs="SimSun"/>
          <w:szCs w:val="28"/>
          <w:lang w:eastAsia="zh-CN"/>
        </w:rPr>
        <w:t xml:space="preserve"> </w:t>
      </w:r>
      <w:r w:rsidRPr="001031F1">
        <w:rPr>
          <w:rFonts w:eastAsia="TimesNewRomanPS-BoldMT" w:cs="SimSun"/>
          <w:szCs w:val="28"/>
          <w:lang w:eastAsia="zh-CN"/>
        </w:rPr>
        <w:t xml:space="preserve">and verify it by the plot in </w:t>
      </w:r>
      <w:r w:rsidRPr="001031F1">
        <w:rPr>
          <w:rFonts w:eastAsia="TimesNewRomanPS-BoldMT" w:cs="SimSun"/>
          <w:b/>
          <w:bCs/>
          <w:color w:val="4F81BD" w:themeColor="accent1"/>
          <w:szCs w:val="28"/>
          <w:lang w:eastAsia="zh-CN"/>
        </w:rPr>
        <w:t>Excel</w:t>
      </w:r>
      <w:r w:rsidR="006E030A" w:rsidRPr="001031F1">
        <w:rPr>
          <w:rFonts w:eastAsia="TimesNewRomanPS-BoldMT" w:cs="SimSun"/>
          <w:b/>
          <w:bCs/>
          <w:color w:val="4F81BD" w:themeColor="accent1"/>
          <w:szCs w:val="28"/>
          <w:lang w:eastAsia="zh-CN"/>
        </w:rPr>
        <w:t>.</w:t>
      </w:r>
    </w:p>
    <w:p w14:paraId="0572B8F9" w14:textId="77777777" w:rsidR="00683E40" w:rsidRPr="00DE6460" w:rsidRDefault="00683E40" w:rsidP="00683E40">
      <w:pPr>
        <w:pStyle w:val="ListParagraph"/>
        <w:snapToGrid w:val="0"/>
        <w:contextualSpacing/>
        <w:rPr>
          <w:rFonts w:eastAsia="TimesNewRomanPS-BoldMT" w:cs="SimSun"/>
          <w:bCs/>
          <w:sz w:val="24"/>
          <w:lang w:eastAsia="zh-CN"/>
        </w:rPr>
      </w:pPr>
    </w:p>
    <w:p w14:paraId="534B92C4" w14:textId="6A8E1FE5" w:rsidR="00826D0B" w:rsidRPr="00683E40" w:rsidRDefault="00244EA0" w:rsidP="00683E40">
      <w:pPr>
        <w:rPr>
          <w:rFonts w:eastAsia="Times New Roman"/>
          <w:sz w:val="24"/>
        </w:rPr>
      </w:pPr>
      <w:r>
        <w:rPr>
          <w:rFonts w:eastAsia="Times New Roman"/>
          <w:sz w:val="24"/>
        </w:rPr>
        <w:t xml:space="preserve">           </w:t>
      </w:r>
      <w:r w:rsidR="00826D0B" w:rsidRPr="00683E40">
        <w:rPr>
          <w:rFonts w:eastAsia="Times New Roman"/>
          <w:sz w:val="24"/>
        </w:rPr>
        <w:t>Given f(x) = 10</w:t>
      </w:r>
      <w:r w:rsidR="00A93476">
        <w:rPr>
          <w:rFonts w:eastAsia="Times New Roman"/>
          <w:sz w:val="24"/>
          <w:vertAlign w:val="superscript"/>
        </w:rPr>
        <w:t>x</w:t>
      </w:r>
      <w:r w:rsidR="00826D0B" w:rsidRPr="00683E40">
        <w:rPr>
          <w:rFonts w:eastAsia="Times New Roman"/>
          <w:sz w:val="24"/>
        </w:rPr>
        <w:t xml:space="preserve">, </w:t>
      </w:r>
      <w:proofErr w:type="gramStart"/>
      <w:r w:rsidR="00826D0B" w:rsidRPr="00683E40">
        <w:rPr>
          <w:rFonts w:eastAsia="Times New Roman"/>
          <w:sz w:val="24"/>
        </w:rPr>
        <w:t>compute</w:t>
      </w:r>
      <w:proofErr w:type="gramEnd"/>
      <w:r w:rsidR="00826D0B" w:rsidRPr="00683E40">
        <w:rPr>
          <w:rFonts w:eastAsia="Times New Roman"/>
          <w:sz w:val="24"/>
        </w:rPr>
        <w:t xml:space="preserve"> f(</w:t>
      </w:r>
      <w:proofErr w:type="spellStart"/>
      <w:r w:rsidR="00826D0B" w:rsidRPr="00683E40">
        <w:rPr>
          <w:rFonts w:eastAsia="Times New Roman"/>
          <w:sz w:val="24"/>
        </w:rPr>
        <w:t>x+h</w:t>
      </w:r>
      <w:proofErr w:type="spellEnd"/>
      <w:r w:rsidR="00826D0B" w:rsidRPr="00683E40">
        <w:rPr>
          <w:rFonts w:eastAsia="Times New Roman"/>
          <w:sz w:val="24"/>
        </w:rPr>
        <w:t>) = 10</w:t>
      </w:r>
      <w:r w:rsidR="00826D0B" w:rsidRPr="00A93476">
        <w:rPr>
          <w:rFonts w:eastAsia="Times New Roman"/>
          <w:sz w:val="24"/>
          <w:vertAlign w:val="superscript"/>
        </w:rPr>
        <w:t>{</w:t>
      </w:r>
      <w:proofErr w:type="spellStart"/>
      <w:r w:rsidR="00826D0B" w:rsidRPr="00A93476">
        <w:rPr>
          <w:rFonts w:eastAsia="Times New Roman"/>
          <w:sz w:val="24"/>
          <w:vertAlign w:val="superscript"/>
        </w:rPr>
        <w:t>x+h</w:t>
      </w:r>
      <w:proofErr w:type="spellEnd"/>
      <w:r w:rsidR="00826D0B" w:rsidRPr="00A93476">
        <w:rPr>
          <w:rFonts w:eastAsia="Times New Roman"/>
          <w:sz w:val="24"/>
          <w:vertAlign w:val="superscript"/>
        </w:rPr>
        <w:t>}</w:t>
      </w:r>
    </w:p>
    <w:p w14:paraId="42B2A638" w14:textId="4980C6EF" w:rsidR="00CB4886" w:rsidRPr="00683E40" w:rsidRDefault="00244EA0" w:rsidP="00683E40">
      <w:pPr>
        <w:snapToGrid w:val="0"/>
        <w:contextualSpacing/>
        <w:rPr>
          <w:rFonts w:eastAsia="Times New Roman"/>
          <w:sz w:val="24"/>
        </w:rPr>
      </w:pPr>
      <w:r>
        <w:rPr>
          <w:rFonts w:eastAsia="Times New Roman"/>
          <w:sz w:val="24"/>
        </w:rPr>
        <w:t xml:space="preserve">           </w:t>
      </w:r>
      <w:r w:rsidR="00826D0B" w:rsidRPr="00683E40">
        <w:rPr>
          <w:rFonts w:eastAsia="Times New Roman"/>
          <w:sz w:val="24"/>
        </w:rPr>
        <w:t>Find f(</w:t>
      </w:r>
      <w:proofErr w:type="spellStart"/>
      <w:r w:rsidR="00826D0B" w:rsidRPr="00683E40">
        <w:rPr>
          <w:rFonts w:eastAsia="Times New Roman"/>
          <w:sz w:val="24"/>
        </w:rPr>
        <w:t>x+h</w:t>
      </w:r>
      <w:proofErr w:type="spellEnd"/>
      <w:r w:rsidR="00826D0B" w:rsidRPr="00683E40">
        <w:rPr>
          <w:rFonts w:eastAsia="Times New Roman"/>
          <w:sz w:val="24"/>
        </w:rPr>
        <w:t>) −f(x)= 10^{</w:t>
      </w:r>
      <w:proofErr w:type="spellStart"/>
      <w:r w:rsidR="00826D0B" w:rsidRPr="00683E40">
        <w:rPr>
          <w:rFonts w:eastAsia="Times New Roman"/>
          <w:sz w:val="24"/>
        </w:rPr>
        <w:t>x+h</w:t>
      </w:r>
      <w:proofErr w:type="spellEnd"/>
      <w:r w:rsidR="00826D0B" w:rsidRPr="00683E40">
        <w:rPr>
          <w:rFonts w:eastAsia="Times New Roman"/>
          <w:sz w:val="24"/>
        </w:rPr>
        <w:t xml:space="preserve">} </w:t>
      </w:r>
      <w:r w:rsidR="00A93476">
        <w:rPr>
          <w:rFonts w:eastAsia="Times New Roman"/>
          <w:sz w:val="24"/>
        </w:rPr>
        <w:t>–</w:t>
      </w:r>
      <w:r w:rsidR="00826D0B" w:rsidRPr="00683E40">
        <w:rPr>
          <w:rFonts w:eastAsia="Times New Roman"/>
          <w:sz w:val="24"/>
        </w:rPr>
        <w:t xml:space="preserve"> 10</w:t>
      </w:r>
      <w:r w:rsidR="00A93476">
        <w:rPr>
          <w:rFonts w:eastAsia="Times New Roman"/>
          <w:sz w:val="24"/>
          <w:vertAlign w:val="superscript"/>
        </w:rPr>
        <w:t>x</w:t>
      </w:r>
      <w:r w:rsidR="00826D0B" w:rsidRPr="00683E40">
        <w:rPr>
          <w:rFonts w:eastAsia="Times New Roman"/>
          <w:sz w:val="24"/>
        </w:rPr>
        <w:t>.</w:t>
      </w:r>
    </w:p>
    <w:p w14:paraId="05AE03EE" w14:textId="46B5E653" w:rsidR="00A31716" w:rsidRPr="00683E40" w:rsidRDefault="00244EA0" w:rsidP="00AC6A53">
      <w:pPr>
        <w:snapToGrid w:val="0"/>
        <w:contextualSpacing/>
        <w:rPr>
          <w:rFonts w:eastAsia="Times New Roman"/>
          <w:sz w:val="24"/>
        </w:rPr>
      </w:pPr>
      <w:r>
        <w:rPr>
          <w:rFonts w:eastAsia="Times New Roman"/>
          <w:sz w:val="24"/>
        </w:rPr>
        <w:t xml:space="preserve">           </w:t>
      </w:r>
      <w:r w:rsidR="00A31716" w:rsidRPr="00683E40">
        <w:rPr>
          <w:rFonts w:eastAsia="Times New Roman"/>
          <w:sz w:val="24"/>
        </w:rPr>
        <w:t>So</w:t>
      </w:r>
    </w:p>
    <w:p w14:paraId="632F29C0" w14:textId="238662CB" w:rsidR="00A31716" w:rsidRPr="00683E40" w:rsidRDefault="00244EA0" w:rsidP="00683E40">
      <w:pPr>
        <w:rPr>
          <w:rFonts w:eastAsia="Times New Roman"/>
          <w:sz w:val="24"/>
        </w:rPr>
      </w:pPr>
      <w:r>
        <w:rPr>
          <w:rFonts w:eastAsia="Times New Roman"/>
          <w:sz w:val="24"/>
        </w:rPr>
        <w:t xml:space="preserve">           </w:t>
      </w:r>
      <w:r w:rsidR="00A31716" w:rsidRPr="00683E40">
        <w:rPr>
          <w:rFonts w:eastAsia="Times New Roman"/>
          <w:sz w:val="24"/>
        </w:rPr>
        <w:t>Using the exponential rules, 10^{</w:t>
      </w:r>
      <w:proofErr w:type="spellStart"/>
      <w:r w:rsidR="00A31716" w:rsidRPr="00683E40">
        <w:rPr>
          <w:rFonts w:eastAsia="Times New Roman"/>
          <w:sz w:val="24"/>
        </w:rPr>
        <w:t>x+h</w:t>
      </w:r>
      <w:proofErr w:type="spellEnd"/>
      <w:r w:rsidR="00A31716" w:rsidRPr="00683E40">
        <w:rPr>
          <w:rFonts w:eastAsia="Times New Roman"/>
          <w:sz w:val="24"/>
        </w:rPr>
        <w:t>} = 10</w:t>
      </w:r>
      <w:r w:rsidR="00A93476">
        <w:rPr>
          <w:rFonts w:eastAsia="Times New Roman"/>
          <w:sz w:val="24"/>
          <w:vertAlign w:val="superscript"/>
        </w:rPr>
        <w:t>x</w:t>
      </w:r>
      <w:r w:rsidR="00A31716" w:rsidRPr="00683E40">
        <w:rPr>
          <w:rFonts w:eastAsia="Times New Roman"/>
          <w:sz w:val="24"/>
        </w:rPr>
        <w:t xml:space="preserve"> </w:t>
      </w:r>
      <w:r w:rsidR="00A31716" w:rsidRPr="00683E40">
        <w:rPr>
          <w:rFonts w:ascii="Cambria Math" w:eastAsia="Times New Roman" w:hAnsi="Cambria Math" w:cs="Cambria Math"/>
          <w:sz w:val="24"/>
        </w:rPr>
        <w:t xml:space="preserve">⋅ </w:t>
      </w:r>
      <w:r w:rsidR="00A31716" w:rsidRPr="00683E40">
        <w:rPr>
          <w:rFonts w:eastAsia="Times New Roman"/>
          <w:sz w:val="24"/>
        </w:rPr>
        <w:t>10</w:t>
      </w:r>
      <w:r w:rsidR="00A93476">
        <w:rPr>
          <w:rFonts w:eastAsia="Times New Roman"/>
          <w:sz w:val="24"/>
          <w:vertAlign w:val="superscript"/>
        </w:rPr>
        <w:t>h</w:t>
      </w:r>
      <w:r w:rsidR="00A31716" w:rsidRPr="00683E40">
        <w:rPr>
          <w:rFonts w:eastAsia="Times New Roman"/>
          <w:sz w:val="24"/>
        </w:rPr>
        <w:t>.</w:t>
      </w:r>
    </w:p>
    <w:p w14:paraId="1878491A" w14:textId="26F79971" w:rsidR="00AC6A53" w:rsidRDefault="00244EA0" w:rsidP="00683E40">
      <w:pPr>
        <w:rPr>
          <w:rFonts w:eastAsia="Times New Roman"/>
          <w:sz w:val="24"/>
        </w:rPr>
      </w:pPr>
      <w:r>
        <w:rPr>
          <w:rFonts w:eastAsia="Times New Roman"/>
          <w:sz w:val="24"/>
        </w:rPr>
        <w:t xml:space="preserve">           </w:t>
      </w:r>
      <w:r w:rsidR="00A31716" w:rsidRPr="00683E40">
        <w:rPr>
          <w:rFonts w:eastAsia="Times New Roman"/>
          <w:sz w:val="24"/>
        </w:rPr>
        <w:t>So</w:t>
      </w:r>
    </w:p>
    <w:p w14:paraId="23618BC9" w14:textId="2424A978" w:rsidR="00A31716" w:rsidRPr="00683E40" w:rsidRDefault="00244EA0" w:rsidP="00683E40">
      <w:pPr>
        <w:rPr>
          <w:rFonts w:eastAsia="Times New Roman"/>
          <w:sz w:val="24"/>
        </w:rPr>
      </w:pPr>
      <w:r>
        <w:rPr>
          <w:rFonts w:eastAsia="Times New Roman"/>
          <w:sz w:val="24"/>
        </w:rPr>
        <w:t xml:space="preserve">           </w:t>
      </w:r>
      <w:r w:rsidR="00A31716" w:rsidRPr="00683E40">
        <w:rPr>
          <w:rFonts w:eastAsia="Times New Roman"/>
          <w:sz w:val="24"/>
        </w:rPr>
        <w:t>f(</w:t>
      </w:r>
      <w:proofErr w:type="spellStart"/>
      <w:r w:rsidR="00A31716" w:rsidRPr="00683E40">
        <w:rPr>
          <w:rFonts w:eastAsia="Times New Roman"/>
          <w:sz w:val="24"/>
        </w:rPr>
        <w:t>x+h</w:t>
      </w:r>
      <w:proofErr w:type="spellEnd"/>
      <w:r w:rsidR="00A31716" w:rsidRPr="00683E40">
        <w:rPr>
          <w:rFonts w:eastAsia="Times New Roman"/>
          <w:sz w:val="24"/>
        </w:rPr>
        <w:t>)</w:t>
      </w:r>
      <w:r w:rsidR="00A93476">
        <w:rPr>
          <w:rFonts w:eastAsia="Times New Roman"/>
          <w:sz w:val="24"/>
        </w:rPr>
        <w:t xml:space="preserve"> </w:t>
      </w:r>
      <w:r w:rsidR="00A31716" w:rsidRPr="00683E40">
        <w:rPr>
          <w:rFonts w:eastAsia="Times New Roman"/>
          <w:sz w:val="24"/>
        </w:rPr>
        <w:t>−</w:t>
      </w:r>
      <w:r w:rsidR="00A93476">
        <w:rPr>
          <w:rFonts w:eastAsia="Times New Roman"/>
          <w:sz w:val="24"/>
        </w:rPr>
        <w:t xml:space="preserve"> </w:t>
      </w:r>
      <w:r w:rsidR="00A31716" w:rsidRPr="00683E40">
        <w:rPr>
          <w:rFonts w:eastAsia="Times New Roman"/>
          <w:sz w:val="24"/>
        </w:rPr>
        <w:t>f(x)=10</w:t>
      </w:r>
      <w:r w:rsidR="00A93476">
        <w:rPr>
          <w:rFonts w:eastAsia="Times New Roman"/>
          <w:sz w:val="24"/>
          <w:vertAlign w:val="superscript"/>
        </w:rPr>
        <w:t>x</w:t>
      </w:r>
      <w:r w:rsidR="00A31716" w:rsidRPr="00683E40">
        <w:rPr>
          <w:rFonts w:ascii="Cambria Math" w:eastAsia="Times New Roman" w:hAnsi="Cambria Math" w:cs="Cambria Math"/>
          <w:sz w:val="24"/>
        </w:rPr>
        <w:t>⋅</w:t>
      </w:r>
      <w:r w:rsidR="00A31716" w:rsidRPr="00683E40">
        <w:rPr>
          <w:rFonts w:eastAsia="Times New Roman"/>
          <w:sz w:val="24"/>
        </w:rPr>
        <w:t>10</w:t>
      </w:r>
      <w:r w:rsidR="00A93476">
        <w:rPr>
          <w:rFonts w:eastAsia="Times New Roman"/>
          <w:sz w:val="24"/>
          <w:vertAlign w:val="superscript"/>
        </w:rPr>
        <w:t xml:space="preserve">h </w:t>
      </w:r>
      <w:r w:rsidR="00A31716" w:rsidRPr="00683E40">
        <w:rPr>
          <w:rFonts w:eastAsia="Times New Roman"/>
          <w:sz w:val="24"/>
        </w:rPr>
        <w:t>−10</w:t>
      </w:r>
      <w:r w:rsidR="00A93476">
        <w:rPr>
          <w:rFonts w:eastAsia="Times New Roman"/>
          <w:sz w:val="24"/>
          <w:vertAlign w:val="superscript"/>
        </w:rPr>
        <w:t>x</w:t>
      </w:r>
      <w:r w:rsidR="00A31716" w:rsidRPr="00683E40">
        <w:rPr>
          <w:rFonts w:eastAsia="Times New Roman"/>
          <w:sz w:val="24"/>
        </w:rPr>
        <w:t>.</w:t>
      </w:r>
    </w:p>
    <w:p w14:paraId="28F6F875" w14:textId="0D6F5C6B" w:rsidR="00A31716" w:rsidRPr="00683E40" w:rsidRDefault="00244EA0" w:rsidP="00683E40">
      <w:pPr>
        <w:snapToGrid w:val="0"/>
        <w:contextualSpacing/>
        <w:rPr>
          <w:rFonts w:eastAsia="TimesNewRomanPS-BoldMT" w:cs="SimSun"/>
          <w:bCs/>
          <w:sz w:val="22"/>
          <w:lang w:eastAsia="zh-CN"/>
        </w:rPr>
      </w:pPr>
      <w:r>
        <w:rPr>
          <w:rFonts w:eastAsia="Times New Roman"/>
          <w:sz w:val="24"/>
        </w:rPr>
        <w:t xml:space="preserve">           </w:t>
      </w:r>
      <w:r w:rsidR="00A31716" w:rsidRPr="00683E40">
        <w:rPr>
          <w:rFonts w:eastAsia="Times New Roman"/>
          <w:sz w:val="24"/>
        </w:rPr>
        <w:t>Factor out 10</w:t>
      </w:r>
      <w:r w:rsidR="00A93476">
        <w:rPr>
          <w:rFonts w:eastAsia="Times New Roman"/>
          <w:sz w:val="24"/>
          <w:vertAlign w:val="superscript"/>
        </w:rPr>
        <w:t>x</w:t>
      </w:r>
      <w:r w:rsidR="00A31716" w:rsidRPr="00683E40">
        <w:rPr>
          <w:rFonts w:eastAsia="Times New Roman"/>
          <w:sz w:val="24"/>
        </w:rPr>
        <w:t>, yielding 10</w:t>
      </w:r>
      <w:proofErr w:type="gramStart"/>
      <w:r w:rsidR="00A93476">
        <w:rPr>
          <w:rFonts w:eastAsia="Times New Roman"/>
          <w:sz w:val="24"/>
          <w:vertAlign w:val="superscript"/>
        </w:rPr>
        <w:t>x</w:t>
      </w:r>
      <w:r w:rsidR="00A31716" w:rsidRPr="00683E40">
        <w:rPr>
          <w:rFonts w:eastAsia="Times New Roman"/>
          <w:sz w:val="24"/>
        </w:rPr>
        <w:t>(</w:t>
      </w:r>
      <w:proofErr w:type="gramEnd"/>
      <w:r w:rsidR="00A31716" w:rsidRPr="00683E40">
        <w:rPr>
          <w:rFonts w:eastAsia="Times New Roman"/>
          <w:sz w:val="24"/>
        </w:rPr>
        <w:t>10</w:t>
      </w:r>
      <w:r w:rsidR="00A93476">
        <w:rPr>
          <w:rFonts w:eastAsia="Times New Roman"/>
          <w:sz w:val="24"/>
          <w:vertAlign w:val="superscript"/>
        </w:rPr>
        <w:t>h</w:t>
      </w:r>
      <w:r w:rsidR="00A31716" w:rsidRPr="00683E40">
        <w:rPr>
          <w:rFonts w:eastAsia="Times New Roman"/>
          <w:sz w:val="24"/>
        </w:rPr>
        <w:t xml:space="preserve"> - 1).</w:t>
      </w:r>
    </w:p>
    <w:p w14:paraId="5A9F90E7" w14:textId="77777777" w:rsidR="00672865" w:rsidRPr="008A257E" w:rsidRDefault="00672865" w:rsidP="00CB4886">
      <w:pPr>
        <w:pStyle w:val="ListParagraph"/>
        <w:snapToGrid w:val="0"/>
        <w:contextualSpacing/>
        <w:rPr>
          <w:rFonts w:eastAsia="TimesNewRomanPS-BoldMT" w:cs="SimSun"/>
          <w:bCs/>
          <w:sz w:val="22"/>
          <w:lang w:eastAsia="zh-CN"/>
        </w:rPr>
      </w:pPr>
    </w:p>
    <w:p w14:paraId="3686D099" w14:textId="662DEC3E" w:rsidR="00FA17D4" w:rsidRDefault="00FA17D4" w:rsidP="00FA17D4">
      <w:pPr>
        <w:pStyle w:val="ListParagraph"/>
        <w:numPr>
          <w:ilvl w:val="0"/>
          <w:numId w:val="6"/>
        </w:numPr>
        <w:snapToGrid w:val="0"/>
        <w:contextualSpacing/>
        <w:rPr>
          <w:rFonts w:eastAsia="TimesNewRomanPS-BoldMT" w:cs="SimSun"/>
          <w:sz w:val="24"/>
          <w:lang w:eastAsia="zh-CN"/>
        </w:rPr>
      </w:pPr>
      <w:r w:rsidRPr="001031F1">
        <w:rPr>
          <w:rFonts w:eastAsia="TimesNewRomanPS-BoldMT" w:cs="SimSun"/>
          <w:szCs w:val="28"/>
          <w:lang w:eastAsia="zh-CN"/>
        </w:rPr>
        <w:t xml:space="preserve">Compare the functions </w:t>
      </w:r>
      <m:oMath>
        <m:r>
          <w:rPr>
            <w:rFonts w:ascii="Cambria Math" w:hAnsi="Cambria Math" w:cs="TimesLTStd-Italic"/>
            <w:szCs w:val="26"/>
            <w:lang w:eastAsia="zh-CN"/>
          </w:rPr>
          <m:t>f</m:t>
        </m:r>
        <m:d>
          <m:dPr>
            <m:ctrlPr>
              <w:rPr>
                <w:rFonts w:ascii="Cambria Math" w:hAnsi="Cambria Math" w:cs="TimesLTStd-Italic"/>
                <w:i/>
                <w:szCs w:val="26"/>
                <w:lang w:eastAsia="zh-CN"/>
              </w:rPr>
            </m:ctrlPr>
          </m:dPr>
          <m:e>
            <m:r>
              <w:rPr>
                <w:rFonts w:ascii="Cambria Math" w:hAnsi="Cambria Math" w:cs="TimesLTStd-Italic"/>
                <w:szCs w:val="26"/>
                <w:lang w:eastAsia="zh-CN"/>
              </w:rPr>
              <m:t>x</m:t>
            </m:r>
          </m:e>
        </m:d>
        <m:r>
          <w:rPr>
            <w:rFonts w:ascii="Cambria Math" w:hAnsi="Cambria Math" w:cs="TimesLTStd-Italic"/>
            <w:szCs w:val="26"/>
            <w:lang w:eastAsia="zh-CN"/>
          </w:rPr>
          <m:t>=</m:t>
        </m:r>
        <m:sSup>
          <m:sSupPr>
            <m:ctrlPr>
              <w:rPr>
                <w:rFonts w:ascii="Cambria Math" w:hAnsi="Cambria Math" w:cs="TimesLTStd-Italic"/>
                <w:i/>
                <w:iCs/>
                <w:szCs w:val="26"/>
                <w:lang w:eastAsia="zh-CN"/>
              </w:rPr>
            </m:ctrlPr>
          </m:sSupPr>
          <m:e>
            <m:r>
              <w:rPr>
                <w:rFonts w:ascii="Cambria Math" w:hAnsi="Cambria Math" w:cs="TimesLTStd-Italic"/>
                <w:szCs w:val="26"/>
                <w:lang w:eastAsia="zh-CN"/>
              </w:rPr>
              <m:t>x</m:t>
            </m:r>
          </m:e>
          <m:sup>
            <m:r>
              <w:rPr>
                <w:rFonts w:ascii="Cambria Math" w:hAnsi="Cambria Math" w:cs="TimesLTStd-Italic"/>
                <w:szCs w:val="26"/>
                <w:lang w:eastAsia="zh-CN"/>
              </w:rPr>
              <m:t>5</m:t>
            </m:r>
          </m:sup>
        </m:sSup>
      </m:oMath>
      <w:r w:rsidRPr="001031F1">
        <w:rPr>
          <w:rFonts w:eastAsia="TimesNewRomanPS-BoldMT" w:cs="SimSun"/>
          <w:iCs/>
          <w:szCs w:val="28"/>
          <w:lang w:eastAsia="zh-CN"/>
        </w:rPr>
        <w:t xml:space="preserve"> and </w:t>
      </w:r>
      <m:oMath>
        <m:r>
          <w:rPr>
            <w:rFonts w:ascii="Cambria Math" w:hAnsi="Cambria Math" w:cs="TimesLTStd-Italic"/>
            <w:szCs w:val="26"/>
            <w:lang w:eastAsia="zh-CN"/>
          </w:rPr>
          <m:t>g</m:t>
        </m:r>
        <m:d>
          <m:dPr>
            <m:ctrlPr>
              <w:rPr>
                <w:rFonts w:ascii="Cambria Math" w:hAnsi="Cambria Math" w:cs="TimesLTStd-Italic"/>
                <w:i/>
                <w:szCs w:val="26"/>
                <w:lang w:eastAsia="zh-CN"/>
              </w:rPr>
            </m:ctrlPr>
          </m:dPr>
          <m:e>
            <m:r>
              <w:rPr>
                <w:rFonts w:ascii="Cambria Math" w:hAnsi="Cambria Math" w:cs="TimesLTStd-Italic"/>
                <w:szCs w:val="26"/>
                <w:lang w:eastAsia="zh-CN"/>
              </w:rPr>
              <m:t>x</m:t>
            </m:r>
          </m:e>
        </m:d>
        <m:r>
          <w:rPr>
            <w:rFonts w:ascii="Cambria Math" w:hAnsi="Cambria Math" w:cs="TimesLTStd-Italic"/>
            <w:szCs w:val="26"/>
            <w:lang w:eastAsia="zh-CN"/>
          </w:rPr>
          <m:t>=</m:t>
        </m:r>
        <m:sSup>
          <m:sSupPr>
            <m:ctrlPr>
              <w:rPr>
                <w:rFonts w:ascii="Cambria Math" w:hAnsi="Cambria Math" w:cs="TimesLTStd-Italic"/>
                <w:i/>
                <w:iCs/>
                <w:szCs w:val="26"/>
                <w:lang w:eastAsia="zh-CN"/>
              </w:rPr>
            </m:ctrlPr>
          </m:sSupPr>
          <m:e>
            <m:r>
              <w:rPr>
                <w:rFonts w:ascii="Cambria Math" w:hAnsi="Cambria Math" w:cs="TimesLTStd-Italic"/>
                <w:szCs w:val="26"/>
                <w:lang w:eastAsia="zh-CN"/>
              </w:rPr>
              <m:t>5</m:t>
            </m:r>
          </m:e>
          <m:sup>
            <m:r>
              <w:rPr>
                <w:rFonts w:ascii="Cambria Math" w:hAnsi="Cambria Math" w:cs="TimesLTStd-Italic"/>
                <w:szCs w:val="26"/>
                <w:lang w:eastAsia="zh-CN"/>
              </w:rPr>
              <m:t>x</m:t>
            </m:r>
          </m:sup>
        </m:sSup>
      </m:oMath>
      <w:r w:rsidRPr="001031F1">
        <w:rPr>
          <w:rFonts w:eastAsia="TimesNewRomanPS-BoldMT" w:cs="SimSun"/>
          <w:iCs/>
          <w:szCs w:val="28"/>
          <w:lang w:eastAsia="zh-CN"/>
        </w:rPr>
        <w:t xml:space="preserve"> </w:t>
      </w:r>
      <w:r w:rsidRPr="001031F1">
        <w:rPr>
          <w:rFonts w:eastAsia="TimesNewRomanPS-BoldMT" w:cs="SimSun"/>
          <w:szCs w:val="28"/>
          <w:lang w:eastAsia="zh-CN"/>
        </w:rPr>
        <w:t xml:space="preserve">by plotting curve in </w:t>
      </w:r>
      <w:r w:rsidRPr="001031F1">
        <w:rPr>
          <w:rFonts w:eastAsia="TimesNewRomanPS-BoldMT" w:cs="SimSun"/>
          <w:b/>
          <w:bCs/>
          <w:color w:val="4F81BD" w:themeColor="accent1"/>
          <w:szCs w:val="28"/>
          <w:lang w:eastAsia="zh-CN"/>
        </w:rPr>
        <w:t>Excel</w:t>
      </w:r>
      <w:r w:rsidRPr="001031F1">
        <w:rPr>
          <w:rFonts w:eastAsia="TimesNewRomanPS-BoldMT" w:cs="SimSun"/>
          <w:szCs w:val="28"/>
          <w:lang w:eastAsia="zh-CN"/>
        </w:rPr>
        <w:t xml:space="preserve"> and which function grows more rapidly when </w:t>
      </w:r>
      <w:r w:rsidRPr="001031F1">
        <w:rPr>
          <w:rFonts w:eastAsia="TimesNewRomanPS-BoldMT" w:cs="SimSun"/>
          <w:i/>
          <w:szCs w:val="28"/>
          <w:lang w:eastAsia="zh-CN"/>
        </w:rPr>
        <w:t>x</w:t>
      </w:r>
      <w:r w:rsidRPr="001031F1">
        <w:rPr>
          <w:rFonts w:eastAsia="TimesNewRomanPS-BoldMT" w:cs="SimSun"/>
          <w:szCs w:val="28"/>
          <w:lang w:eastAsia="zh-CN"/>
        </w:rPr>
        <w:t xml:space="preserve"> is large? And prove it mathematically</w:t>
      </w:r>
      <w:r>
        <w:rPr>
          <w:rFonts w:eastAsia="TimesNewRomanPS-BoldMT" w:cs="SimSun"/>
          <w:sz w:val="24"/>
          <w:lang w:eastAsia="zh-CN"/>
        </w:rPr>
        <w:t xml:space="preserve">. </w:t>
      </w:r>
    </w:p>
    <w:p w14:paraId="040A8235" w14:textId="77777777" w:rsidR="001677F8" w:rsidRDefault="001677F8" w:rsidP="001677F8">
      <w:pPr>
        <w:pStyle w:val="ListParagraph"/>
        <w:snapToGrid w:val="0"/>
        <w:contextualSpacing/>
        <w:rPr>
          <w:rFonts w:eastAsia="TimesNewRomanPS-BoldMT" w:cs="SimSun"/>
          <w:sz w:val="24"/>
          <w:lang w:eastAsia="zh-CN"/>
        </w:rPr>
      </w:pPr>
    </w:p>
    <w:p w14:paraId="6BFB9778" w14:textId="3BAB04C6" w:rsidR="001677F8" w:rsidRDefault="001677F8" w:rsidP="001677F8">
      <w:pPr>
        <w:pStyle w:val="ListParagraph"/>
        <w:snapToGrid w:val="0"/>
        <w:contextualSpacing/>
        <w:rPr>
          <w:rFonts w:eastAsia="TimesNewRomanPS-BoldMT" w:cs="SimSun"/>
          <w:sz w:val="24"/>
          <w:lang w:eastAsia="zh-CN"/>
        </w:rPr>
      </w:pPr>
      <w:r>
        <w:rPr>
          <w:rFonts w:eastAsia="TimesNewRomanPS-BoldMT" w:cs="SimSun"/>
          <w:noProof/>
          <w:sz w:val="24"/>
          <w:lang w:eastAsia="zh-CN"/>
        </w:rPr>
        <w:lastRenderedPageBreak/>
        <w:drawing>
          <wp:inline distT="0" distB="0" distL="0" distR="0" wp14:anchorId="2AE30070" wp14:editId="3BED529C">
            <wp:extent cx="5543550" cy="3571875"/>
            <wp:effectExtent l="0" t="0" r="0" b="9525"/>
            <wp:docPr id="1717839625"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9625" name="Picture 1" descr="A graph with a red line and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550" cy="3571875"/>
                    </a:xfrm>
                    <a:prstGeom prst="rect">
                      <a:avLst/>
                    </a:prstGeom>
                  </pic:spPr>
                </pic:pic>
              </a:graphicData>
            </a:graphic>
          </wp:inline>
        </w:drawing>
      </w:r>
    </w:p>
    <w:p w14:paraId="1ACCBDD2" w14:textId="13F9E0A9" w:rsidR="008B4518" w:rsidRDefault="001677F8" w:rsidP="008B4518">
      <w:pPr>
        <w:pStyle w:val="ListParagraph"/>
        <w:snapToGrid w:val="0"/>
        <w:contextualSpacing/>
        <w:rPr>
          <w:rFonts w:eastAsia="TimesNewRomanPS-BoldMT" w:cs="SimSun"/>
          <w:sz w:val="24"/>
          <w:lang w:eastAsia="zh-CN"/>
        </w:rPr>
      </w:pPr>
      <w:r w:rsidRPr="001677F8">
        <w:rPr>
          <w:rFonts w:eastAsia="TimesNewRomanPS-BoldMT" w:cs="SimSun"/>
          <w:sz w:val="24"/>
          <w:lang w:eastAsia="zh-CN"/>
        </w:rPr>
        <w:t>As seen in the graph, the function g(x)=</w:t>
      </w:r>
      <w:r w:rsidRPr="001677F8">
        <w:rPr>
          <w:rFonts w:eastAsia="TimesNewRomanPS-BoldMT" w:cs="SimSun"/>
          <w:sz w:val="24"/>
          <w:lang w:eastAsia="zh-CN"/>
        </w:rPr>
        <w:t xml:space="preserve"> </w:t>
      </w:r>
      <w:r w:rsidRPr="001677F8">
        <w:rPr>
          <w:rFonts w:eastAsia="TimesNewRomanPS-BoldMT" w:cs="SimSun"/>
          <w:sz w:val="24"/>
          <w:lang w:eastAsia="zh-CN"/>
        </w:rPr>
        <w:t>5</w:t>
      </w:r>
      <w:r>
        <w:rPr>
          <w:rFonts w:eastAsia="TimesNewRomanPS-BoldMT" w:cs="SimSun"/>
          <w:sz w:val="24"/>
          <w:vertAlign w:val="superscript"/>
          <w:lang w:eastAsia="zh-CN"/>
        </w:rPr>
        <w:t>x</w:t>
      </w:r>
      <w:r w:rsidRPr="001677F8">
        <w:rPr>
          <w:rFonts w:eastAsia="TimesNewRomanPS-BoldMT" w:cs="SimSun"/>
          <w:sz w:val="24"/>
          <w:lang w:eastAsia="zh-CN"/>
        </w:rPr>
        <w:t xml:space="preserve"> (in red) grows significantly faster than f(x)=x</w:t>
      </w:r>
      <w:r>
        <w:rPr>
          <w:rFonts w:eastAsia="TimesNewRomanPS-BoldMT" w:cs="SimSun"/>
          <w:sz w:val="24"/>
          <w:vertAlign w:val="superscript"/>
          <w:lang w:eastAsia="zh-CN"/>
        </w:rPr>
        <w:t>5</w:t>
      </w:r>
      <w:r w:rsidRPr="001677F8">
        <w:rPr>
          <w:rFonts w:eastAsia="TimesNewRomanPS-BoldMT" w:cs="SimSun"/>
          <w:sz w:val="24"/>
          <w:lang w:eastAsia="zh-CN"/>
        </w:rPr>
        <w:t xml:space="preserve"> (in blue) as x increases</w:t>
      </w:r>
      <w:r w:rsidR="00761D8B">
        <w:rPr>
          <w:rFonts w:eastAsia="TimesNewRomanPS-BoldMT" w:cs="SimSun"/>
          <w:sz w:val="24"/>
          <w:lang w:eastAsia="zh-CN"/>
        </w:rPr>
        <w:t>.</w:t>
      </w:r>
    </w:p>
    <w:p w14:paraId="672B4268" w14:textId="682409E0" w:rsidR="00761D8B" w:rsidRPr="00761D8B" w:rsidRDefault="00761D8B" w:rsidP="00761D8B">
      <w:pPr>
        <w:pStyle w:val="ListParagraph"/>
        <w:snapToGrid w:val="0"/>
        <w:contextualSpacing/>
        <w:rPr>
          <w:rFonts w:eastAsia="TimesNewRomanPS-BoldMT" w:cs="SimSun"/>
          <w:b/>
          <w:bCs/>
          <w:sz w:val="24"/>
          <w:lang w:eastAsia="zh-CN"/>
        </w:rPr>
      </w:pPr>
      <w:r w:rsidRPr="00761D8B">
        <w:rPr>
          <w:rFonts w:eastAsia="TimesNewRomanPS-BoldMT" w:cs="SimSun"/>
          <w:b/>
          <w:bCs/>
          <w:sz w:val="24"/>
          <w:lang w:eastAsia="zh-CN"/>
        </w:rPr>
        <w:t>Differentiate the numerator:</w:t>
      </w:r>
    </w:p>
    <w:p w14:paraId="3ECCEA45" w14:textId="3FA50C7E" w:rsidR="008B4518" w:rsidRPr="00EB3E90" w:rsidRDefault="00761D8B" w:rsidP="001E7222">
      <w:pPr>
        <w:pStyle w:val="ListParagraph"/>
        <w:snapToGrid w:val="0"/>
        <w:contextualSpacing/>
        <w:jc w:val="center"/>
        <w:rPr>
          <w:rFonts w:eastAsia="TimesNewRomanPS-BoldMT" w:cs="SimSun"/>
          <w:sz w:val="24"/>
          <w:lang w:eastAsia="zh-CN"/>
        </w:rPr>
      </w:pP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d</m:t>
            </m:r>
          </m:num>
          <m:den>
            <m:r>
              <w:rPr>
                <w:rFonts w:ascii="Cambria Math" w:eastAsia="TimesNewRomanPS-BoldMT" w:hAnsi="Cambria Math" w:cs="SimSun"/>
                <w:sz w:val="24"/>
                <w:lang w:eastAsia="zh-CN"/>
              </w:rPr>
              <m:t>dx</m:t>
            </m:r>
          </m:den>
        </m:f>
      </m:oMath>
      <w:r>
        <w:rPr>
          <w:rFonts w:eastAsia="TimesNewRomanPS-BoldMT" w:cs="SimSun"/>
          <w:sz w:val="24"/>
          <w:lang w:eastAsia="zh-CN"/>
        </w:rPr>
        <w:t xml:space="preserve"> (x</w:t>
      </w:r>
      <w:r>
        <w:rPr>
          <w:rFonts w:eastAsia="TimesNewRomanPS-BoldMT" w:cs="SimSun"/>
          <w:sz w:val="24"/>
          <w:vertAlign w:val="superscript"/>
          <w:lang w:eastAsia="zh-CN"/>
        </w:rPr>
        <w:t>5)</w:t>
      </w:r>
      <w:r>
        <w:rPr>
          <w:rFonts w:eastAsia="TimesNewRomanPS-BoldMT" w:cs="SimSun"/>
          <w:sz w:val="24"/>
          <w:lang w:eastAsia="zh-CN"/>
        </w:rPr>
        <w:t xml:space="preserve"> = 5x</w:t>
      </w:r>
      <w:r>
        <w:rPr>
          <w:rFonts w:eastAsia="TimesNewRomanPS-BoldMT" w:cs="SimSun"/>
          <w:sz w:val="24"/>
          <w:vertAlign w:val="superscript"/>
          <w:lang w:eastAsia="zh-CN"/>
        </w:rPr>
        <w:t xml:space="preserve">4        </w:t>
      </w:r>
      <w:proofErr w:type="gramStart"/>
      <w:r>
        <w:rPr>
          <w:rFonts w:eastAsia="TimesNewRomanPS-BoldMT" w:cs="SimSun"/>
          <w:sz w:val="24"/>
          <w:vertAlign w:val="superscript"/>
          <w:lang w:eastAsia="zh-CN"/>
        </w:rPr>
        <w:t xml:space="preserve">  </w:t>
      </w:r>
      <w:r w:rsidR="001E7222">
        <w:rPr>
          <w:rFonts w:eastAsia="TimesNewRomanPS-BoldMT" w:cs="SimSun"/>
          <w:sz w:val="24"/>
          <w:lang w:eastAsia="zh-CN"/>
        </w:rPr>
        <w:t>,</w:t>
      </w:r>
      <w:proofErr w:type="gramEnd"/>
      <w:r w:rsidR="001E7222">
        <w:rPr>
          <w:rFonts w:eastAsia="TimesNewRomanPS-BoldMT" w:cs="SimSun"/>
          <w:sz w:val="24"/>
          <w:lang w:eastAsia="zh-CN"/>
        </w:rPr>
        <w:t xml:space="preserve">  </w:t>
      </w:r>
      <w:r>
        <w:rPr>
          <w:rFonts w:eastAsia="TimesNewRomanPS-BoldMT" w:cs="SimSun"/>
          <w:sz w:val="24"/>
          <w:vertAlign w:val="superscript"/>
          <w:lang w:eastAsia="zh-CN"/>
        </w:rPr>
        <w:t xml:space="preserve">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d</m:t>
            </m:r>
          </m:num>
          <m:den>
            <m:r>
              <w:rPr>
                <w:rFonts w:ascii="Cambria Math" w:eastAsia="TimesNewRomanPS-BoldMT" w:hAnsi="Cambria Math" w:cs="SimSun"/>
                <w:sz w:val="24"/>
                <w:lang w:eastAsia="zh-CN"/>
              </w:rPr>
              <m:t>dx</m:t>
            </m:r>
          </m:den>
        </m:f>
      </m:oMath>
      <w:r w:rsidR="00EB3E90">
        <w:rPr>
          <w:rFonts w:eastAsia="TimesNewRomanPS-BoldMT" w:cs="SimSun"/>
          <w:sz w:val="24"/>
          <w:lang w:eastAsia="zh-CN"/>
        </w:rPr>
        <w:t xml:space="preserve"> (</w:t>
      </w:r>
      <w:r w:rsidR="00EB3E90">
        <w:rPr>
          <w:rFonts w:eastAsia="TimesNewRomanPS-BoldMT" w:cs="SimSun"/>
          <w:sz w:val="24"/>
          <w:lang w:eastAsia="zh-CN"/>
        </w:rPr>
        <w:t>5</w:t>
      </w:r>
      <w:r w:rsidR="00EB3E90">
        <w:rPr>
          <w:rFonts w:eastAsia="TimesNewRomanPS-BoldMT" w:cs="SimSun"/>
          <w:sz w:val="24"/>
          <w:vertAlign w:val="superscript"/>
          <w:lang w:eastAsia="zh-CN"/>
        </w:rPr>
        <w:t>x</w:t>
      </w:r>
      <w:r w:rsidR="00EB3E90">
        <w:rPr>
          <w:rFonts w:eastAsia="TimesNewRomanPS-BoldMT" w:cs="SimSun"/>
          <w:sz w:val="24"/>
          <w:lang w:eastAsia="zh-CN"/>
        </w:rPr>
        <w:t xml:space="preserve">) = </w:t>
      </w:r>
      <w:r w:rsidR="00EB3E90" w:rsidRPr="00EB3E90">
        <w:rPr>
          <w:rFonts w:eastAsia="TimesNewRomanPS-BoldMT" w:cs="SimSun"/>
          <w:sz w:val="24"/>
          <w:lang w:eastAsia="zh-CN"/>
        </w:rPr>
        <w:t>5</w:t>
      </w:r>
      <w:r w:rsidR="00EB3E90">
        <w:rPr>
          <w:rFonts w:eastAsia="TimesNewRomanPS-BoldMT" w:cs="SimSun"/>
          <w:sz w:val="24"/>
          <w:vertAlign w:val="superscript"/>
          <w:lang w:eastAsia="zh-CN"/>
        </w:rPr>
        <w:t>x</w:t>
      </w:r>
      <w:r w:rsidR="00EB3E90" w:rsidRPr="00EB3E90">
        <w:rPr>
          <w:rFonts w:eastAsia="TimesNewRomanPS-BoldMT" w:cs="SimSun"/>
          <w:sz w:val="24"/>
          <w:lang w:eastAsia="zh-CN"/>
        </w:rPr>
        <w:t>ln</w:t>
      </w:r>
      <w:r w:rsidR="00EB3E90">
        <w:rPr>
          <w:rFonts w:eastAsia="TimesNewRomanPS-BoldMT" w:cs="SimSun"/>
          <w:sz w:val="24"/>
          <w:lang w:eastAsia="zh-CN"/>
        </w:rPr>
        <w:t>(5)</w:t>
      </w:r>
    </w:p>
    <w:p w14:paraId="4C1640D4" w14:textId="77777777" w:rsidR="00761D8B" w:rsidRPr="00761D8B" w:rsidRDefault="00761D8B" w:rsidP="00761D8B">
      <w:pPr>
        <w:snapToGrid w:val="0"/>
        <w:contextualSpacing/>
        <w:rPr>
          <w:rFonts w:eastAsia="TimesNewRomanPS-BoldMT" w:cs="SimSun"/>
          <w:b/>
          <w:bCs/>
          <w:sz w:val="22"/>
          <w:lang w:eastAsia="zh-CN"/>
        </w:rPr>
      </w:pPr>
    </w:p>
    <w:p w14:paraId="4F501637" w14:textId="5BF7CA3C" w:rsidR="00810FB1" w:rsidRPr="00810FB1" w:rsidRDefault="00810FB1" w:rsidP="00810FB1">
      <w:pPr>
        <w:pStyle w:val="ListParagraph"/>
        <w:snapToGrid w:val="0"/>
        <w:contextualSpacing/>
        <w:rPr>
          <w:rFonts w:eastAsia="TimesNewRomanPS-BoldMT" w:cs="SimSun"/>
          <w:bCs/>
          <w:sz w:val="22"/>
          <w:lang w:eastAsia="zh-CN"/>
        </w:rPr>
      </w:pPr>
      <w:r w:rsidRPr="00810FB1">
        <w:rPr>
          <w:rFonts w:eastAsia="TimesNewRomanPS-BoldMT" w:cs="SimSun"/>
          <w:b/>
          <w:bCs/>
          <w:sz w:val="22"/>
          <w:lang w:eastAsia="zh-CN"/>
        </w:rPr>
        <w:t>First application of L'Hôpital's Rule</w:t>
      </w:r>
      <w:r w:rsidRPr="00810FB1">
        <w:rPr>
          <w:rFonts w:eastAsia="TimesNewRomanPS-BoldMT" w:cs="SimSun"/>
          <w:bCs/>
          <w:sz w:val="22"/>
          <w:lang w:eastAsia="zh-CN"/>
        </w:rPr>
        <w:t>:</w:t>
      </w:r>
    </w:p>
    <w:p w14:paraId="1F504012" w14:textId="0621363A" w:rsidR="008B4518" w:rsidRDefault="008A721F" w:rsidP="008A721F">
      <w:pPr>
        <w:pStyle w:val="ListParagraph"/>
        <w:snapToGrid w:val="0"/>
        <w:contextualSpacing/>
        <w:rPr>
          <w:rFonts w:eastAsia="TimesNewRomanPS-BoldMT" w:cs="SimSun"/>
          <w:bCs/>
          <w:sz w:val="22"/>
          <w:lang w:eastAsia="zh-CN"/>
        </w:rPr>
      </w:pP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x</m:t>
                    </m:r>
                  </m:e>
                  <m:sup>
                    <m:r>
                      <w:rPr>
                        <w:rFonts w:ascii="Cambria Math" w:eastAsia="TimesNewRomanPS-BoldMT" w:hAnsi="Cambria Math" w:cs="SimSun"/>
                        <w:sz w:val="22"/>
                        <w:lang w:eastAsia="zh-CN"/>
                      </w:rPr>
                      <m:t>5</m:t>
                    </m:r>
                  </m:sup>
                </m:sSup>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den>
            </m:f>
          </m:e>
        </m:func>
      </m:oMath>
      <w:r>
        <w:rPr>
          <w:rFonts w:eastAsia="TimesNewRomanPS-BoldMT" w:cs="SimSun"/>
          <w:bCs/>
          <w:sz w:val="22"/>
          <w:lang w:eastAsia="zh-CN"/>
        </w:rPr>
        <w:t xml:space="preserve"> </w:t>
      </w:r>
      <m:oMath>
        <m:r>
          <w:rPr>
            <w:rFonts w:ascii="Cambria Math" w:eastAsia="TimesNewRomanPS-BoldMT" w:hAnsi="Cambria Math" w:cs="SimSun"/>
            <w:sz w:val="22"/>
            <w:lang w:eastAsia="zh-CN"/>
          </w:rPr>
          <m:t>=</m:t>
        </m:r>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5</m:t>
                </m:r>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x</m:t>
                    </m:r>
                  </m:e>
                  <m:sup>
                    <m:r>
                      <w:rPr>
                        <w:rFonts w:ascii="Cambria Math" w:eastAsia="TimesNewRomanPS-BoldMT" w:hAnsi="Cambria Math" w:cs="SimSun"/>
                        <w:sz w:val="22"/>
                        <w:lang w:eastAsia="zh-CN"/>
                      </w:rPr>
                      <m:t>4</m:t>
                    </m:r>
                  </m:sup>
                </m:sSup>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func>
                  <m:funcPr>
                    <m:ctrlPr>
                      <w:rPr>
                        <w:rFonts w:ascii="Cambria Math" w:eastAsia="TimesNewRomanPS-BoldMT" w:hAnsi="Cambria Math" w:cs="SimSun"/>
                        <w:bCs/>
                        <w:sz w:val="22"/>
                        <w:lang w:eastAsia="zh-CN"/>
                      </w:rPr>
                    </m:ctrlPr>
                  </m:funcPr>
                  <m:fName>
                    <m:r>
                      <m:rPr>
                        <m:sty m:val="p"/>
                      </m:rPr>
                      <w:rPr>
                        <w:rFonts w:ascii="Cambria Math" w:eastAsia="TimesNewRomanPS-BoldMT" w:hAnsi="Cambria Math" w:cs="SimSun"/>
                        <w:sz w:val="22"/>
                        <w:lang w:eastAsia="zh-CN"/>
                      </w:rPr>
                      <m:t>ln</m:t>
                    </m:r>
                  </m:fName>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func>
              </m:den>
            </m:f>
          </m:e>
        </m:func>
      </m:oMath>
    </w:p>
    <w:p w14:paraId="2A977223" w14:textId="15660E2D" w:rsidR="008A721F" w:rsidRDefault="008A721F" w:rsidP="008A721F">
      <w:pPr>
        <w:pStyle w:val="ListParagraph"/>
        <w:snapToGrid w:val="0"/>
        <w:contextualSpacing/>
        <w:rPr>
          <w:rFonts w:eastAsia="TimesNewRomanPS-BoldMT" w:cs="SimSun"/>
          <w:bCs/>
          <w:sz w:val="22"/>
          <w:lang w:eastAsia="zh-CN"/>
        </w:rPr>
      </w:pPr>
      <w:r w:rsidRPr="008A721F">
        <w:rPr>
          <w:rFonts w:eastAsia="TimesNewRomanPS-BoldMT" w:cs="SimSun"/>
          <w:bCs/>
          <w:sz w:val="22"/>
          <w:lang w:eastAsia="zh-CN"/>
        </w:rPr>
        <w:t>Again, we have an indeterminate form ∞</w:t>
      </w:r>
      <w:r>
        <w:rPr>
          <w:rFonts w:eastAsia="TimesNewRomanPS-BoldMT" w:cs="SimSun"/>
          <w:bCs/>
          <w:sz w:val="22"/>
          <w:lang w:eastAsia="zh-CN"/>
        </w:rPr>
        <w:t>/</w:t>
      </w:r>
      <w:r w:rsidRPr="008A721F">
        <w:rPr>
          <w:rFonts w:eastAsia="TimesNewRomanPS-BoldMT" w:cs="SimSun"/>
          <w:bCs/>
          <w:sz w:val="22"/>
          <w:lang w:eastAsia="zh-CN"/>
        </w:rPr>
        <w:t>∞​:</w:t>
      </w:r>
    </w:p>
    <w:p w14:paraId="08CD5492" w14:textId="6F218077" w:rsidR="008A721F" w:rsidRDefault="008A721F" w:rsidP="008A721F">
      <w:pPr>
        <w:pStyle w:val="ListParagraph"/>
        <w:snapToGrid w:val="0"/>
        <w:contextualSpacing/>
        <w:rPr>
          <w:rFonts w:eastAsia="TimesNewRomanPS-BoldMT" w:cs="SimSun"/>
          <w:b/>
          <w:sz w:val="22"/>
          <w:lang w:eastAsia="zh-CN"/>
        </w:rPr>
      </w:pPr>
      <w:r w:rsidRPr="008A721F">
        <w:rPr>
          <w:rFonts w:eastAsia="TimesNewRomanPS-BoldMT" w:cs="SimSun"/>
          <w:b/>
          <w:sz w:val="22"/>
          <w:lang w:eastAsia="zh-CN"/>
        </w:rPr>
        <w:t>Differentiate the numerator:</w:t>
      </w:r>
    </w:p>
    <w:p w14:paraId="6BCFB771" w14:textId="132B2EE6" w:rsidR="008A721F" w:rsidRPr="008A721F" w:rsidRDefault="008A721F" w:rsidP="008A721F">
      <w:pPr>
        <w:pStyle w:val="ListParagraph"/>
        <w:snapToGrid w:val="0"/>
        <w:contextualSpacing/>
        <w:rPr>
          <w:rFonts w:eastAsia="TimesNewRomanPS-BoldMT" w:cs="SimSun"/>
          <w:sz w:val="24"/>
          <w:lang w:eastAsia="zh-CN"/>
        </w:rPr>
      </w:pP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d</m:t>
            </m:r>
          </m:num>
          <m:den>
            <m:r>
              <w:rPr>
                <w:rFonts w:ascii="Cambria Math" w:eastAsia="TimesNewRomanPS-BoldMT" w:hAnsi="Cambria Math" w:cs="SimSun"/>
                <w:sz w:val="24"/>
                <w:lang w:eastAsia="zh-CN"/>
              </w:rPr>
              <m:t>dx</m:t>
            </m:r>
          </m:den>
        </m:f>
      </m:oMath>
      <w:r>
        <w:rPr>
          <w:rFonts w:eastAsia="TimesNewRomanPS-BoldMT" w:cs="SimSun"/>
          <w:sz w:val="24"/>
          <w:lang w:eastAsia="zh-CN"/>
        </w:rPr>
        <w:t>(5x</w:t>
      </w:r>
      <w:r>
        <w:rPr>
          <w:rFonts w:eastAsia="TimesNewRomanPS-BoldMT" w:cs="SimSun"/>
          <w:sz w:val="24"/>
          <w:vertAlign w:val="superscript"/>
          <w:lang w:eastAsia="zh-CN"/>
        </w:rPr>
        <w:t>4</w:t>
      </w:r>
      <w:r>
        <w:rPr>
          <w:rFonts w:eastAsia="TimesNewRomanPS-BoldMT" w:cs="SimSun"/>
          <w:sz w:val="24"/>
          <w:lang w:eastAsia="zh-CN"/>
        </w:rPr>
        <w:t>) = 20x</w:t>
      </w:r>
      <w:r>
        <w:rPr>
          <w:rFonts w:eastAsia="TimesNewRomanPS-BoldMT" w:cs="SimSun"/>
          <w:sz w:val="24"/>
          <w:vertAlign w:val="superscript"/>
          <w:lang w:eastAsia="zh-CN"/>
        </w:rPr>
        <w:t>3</w:t>
      </w:r>
    </w:p>
    <w:p w14:paraId="3992B9E5" w14:textId="14FBBD5A" w:rsidR="008A721F" w:rsidRDefault="008A721F" w:rsidP="008A721F">
      <w:pPr>
        <w:pStyle w:val="ListParagraph"/>
        <w:snapToGrid w:val="0"/>
        <w:contextualSpacing/>
        <w:rPr>
          <w:rFonts w:eastAsia="TimesNewRomanPS-BoldMT" w:cs="SimSun"/>
          <w:b/>
          <w:sz w:val="22"/>
          <w:lang w:eastAsia="zh-CN"/>
        </w:rPr>
      </w:pPr>
      <w:r w:rsidRPr="008A721F">
        <w:rPr>
          <w:rFonts w:eastAsia="TimesNewRomanPS-BoldMT" w:cs="SimSun"/>
          <w:b/>
          <w:sz w:val="22"/>
          <w:lang w:eastAsia="zh-CN"/>
        </w:rPr>
        <w:t>Differentiate the denominator:</w:t>
      </w:r>
    </w:p>
    <w:p w14:paraId="734ED1CF" w14:textId="3268FC03" w:rsidR="008A721F" w:rsidRPr="008A721F" w:rsidRDefault="008A721F" w:rsidP="008A721F">
      <w:pPr>
        <w:pStyle w:val="ListParagraph"/>
        <w:snapToGrid w:val="0"/>
        <w:contextualSpacing/>
        <w:rPr>
          <w:rFonts w:eastAsia="TimesNewRomanPS-BoldMT" w:cs="SimSun"/>
          <w:b/>
          <w:sz w:val="22"/>
          <w:lang w:eastAsia="zh-CN"/>
        </w:rPr>
      </w:pPr>
      <w:r>
        <w:rPr>
          <w:rFonts w:eastAsia="TimesNewRomanPS-BoldMT" w:cs="SimSun"/>
          <w:sz w:val="24"/>
          <w:vertAlign w:val="superscript"/>
          <w:lang w:eastAsia="zh-CN"/>
        </w:rPr>
        <w:t xml:space="preserve">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d</m:t>
            </m:r>
          </m:num>
          <m:den>
            <m:r>
              <w:rPr>
                <w:rFonts w:ascii="Cambria Math" w:eastAsia="TimesNewRomanPS-BoldMT" w:hAnsi="Cambria Math" w:cs="SimSun"/>
                <w:sz w:val="24"/>
                <w:lang w:eastAsia="zh-CN"/>
              </w:rPr>
              <m:t>dx</m:t>
            </m:r>
          </m:den>
        </m:f>
      </m:oMath>
      <w:r>
        <w:rPr>
          <w:rFonts w:eastAsia="TimesNewRomanPS-BoldMT" w:cs="SimSun"/>
          <w:sz w:val="24"/>
          <w:lang w:eastAsia="zh-CN"/>
        </w:rPr>
        <w:t xml:space="preserve"> (5</w:t>
      </w:r>
      <w:proofErr w:type="gramStart"/>
      <w:r>
        <w:rPr>
          <w:rFonts w:eastAsia="TimesNewRomanPS-BoldMT" w:cs="SimSun"/>
          <w:sz w:val="24"/>
          <w:vertAlign w:val="superscript"/>
          <w:lang w:eastAsia="zh-CN"/>
        </w:rPr>
        <w:t>x</w:t>
      </w:r>
      <w:r>
        <w:rPr>
          <w:rFonts w:eastAsia="TimesNewRomanPS-BoldMT" w:cs="SimSun"/>
          <w:sz w:val="24"/>
          <w:lang w:eastAsia="zh-CN"/>
        </w:rPr>
        <w:t>ln(</w:t>
      </w:r>
      <w:proofErr w:type="gramEnd"/>
      <w:r>
        <w:rPr>
          <w:rFonts w:eastAsia="TimesNewRomanPS-BoldMT" w:cs="SimSun"/>
          <w:sz w:val="24"/>
          <w:lang w:eastAsia="zh-CN"/>
        </w:rPr>
        <w:t>5)</w:t>
      </w:r>
      <w:r>
        <w:rPr>
          <w:rFonts w:eastAsia="TimesNewRomanPS-BoldMT" w:cs="SimSun"/>
          <w:sz w:val="24"/>
          <w:lang w:eastAsia="zh-CN"/>
        </w:rPr>
        <w:t xml:space="preserve">) = </w:t>
      </w:r>
      <w:r w:rsidRPr="008A721F">
        <w:rPr>
          <w:rFonts w:eastAsia="TimesNewRomanPS-BoldMT" w:cs="SimSun"/>
          <w:sz w:val="24"/>
          <w:lang w:eastAsia="zh-CN"/>
        </w:rPr>
        <w:t>5</w:t>
      </w:r>
      <w:r w:rsidR="008767FE">
        <w:rPr>
          <w:rFonts w:eastAsia="TimesNewRomanPS-BoldMT" w:cs="SimSun"/>
          <w:sz w:val="24"/>
          <w:vertAlign w:val="superscript"/>
          <w:lang w:eastAsia="zh-CN"/>
        </w:rPr>
        <w:t>x</w:t>
      </w:r>
      <w:r>
        <w:rPr>
          <w:rFonts w:eastAsia="TimesNewRomanPS-BoldMT" w:cs="SimSun"/>
          <w:sz w:val="24"/>
          <w:lang w:eastAsia="zh-CN"/>
        </w:rPr>
        <w:t>(</w:t>
      </w:r>
      <w:r w:rsidRPr="008A721F">
        <w:rPr>
          <w:rFonts w:eastAsia="TimesNewRomanPS-BoldMT" w:cs="SimSun"/>
          <w:sz w:val="24"/>
          <w:lang w:eastAsia="zh-CN"/>
        </w:rPr>
        <w:t>ln</w:t>
      </w:r>
      <w:r>
        <w:rPr>
          <w:rFonts w:eastAsia="TimesNewRomanPS-BoldMT" w:cs="SimSun"/>
          <w:sz w:val="24"/>
          <w:lang w:eastAsia="zh-CN"/>
        </w:rPr>
        <w:t>(5)</w:t>
      </w:r>
      <w:r>
        <w:rPr>
          <w:rFonts w:eastAsia="TimesNewRomanPS-BoldMT" w:cs="SimSun"/>
          <w:sz w:val="24"/>
          <w:lang w:eastAsia="zh-CN"/>
        </w:rPr>
        <w:t>)</w:t>
      </w:r>
      <w:r>
        <w:rPr>
          <w:rFonts w:eastAsia="TimesNewRomanPS-BoldMT" w:cs="SimSun"/>
          <w:sz w:val="24"/>
          <w:vertAlign w:val="superscript"/>
          <w:lang w:eastAsia="zh-CN"/>
        </w:rPr>
        <w:t>2</w:t>
      </w:r>
    </w:p>
    <w:p w14:paraId="4F27373A" w14:textId="2724FB63" w:rsidR="00810FB1" w:rsidRPr="000E67B8" w:rsidRDefault="00680EBB" w:rsidP="000E67B8">
      <w:pPr>
        <w:pStyle w:val="ListParagraph"/>
        <w:snapToGrid w:val="0"/>
        <w:contextualSpacing/>
        <w:rPr>
          <w:rFonts w:eastAsia="TimesNewRomanPS-BoldMT" w:cs="SimSun"/>
          <w:b/>
          <w:bCs/>
          <w:sz w:val="24"/>
          <w:lang w:eastAsia="zh-CN"/>
        </w:rPr>
      </w:pPr>
      <w:r w:rsidRPr="000E67B8">
        <w:rPr>
          <w:rFonts w:eastAsia="TimesNewRomanPS-BoldMT" w:cs="SimSun"/>
          <w:b/>
          <w:bCs/>
          <w:noProof/>
          <w:sz w:val="22"/>
          <w:szCs w:val="22"/>
          <w:lang w:eastAsia="zh-CN"/>
        </w:rPr>
        <mc:AlternateContent>
          <mc:Choice Requires="wps">
            <w:drawing>
              <wp:anchor distT="0" distB="0" distL="114300" distR="114300" simplePos="0" relativeHeight="251678208" behindDoc="0" locked="0" layoutInCell="1" allowOverlap="1" wp14:anchorId="7C474F23" wp14:editId="5BEDD4F4">
                <wp:simplePos x="0" y="0"/>
                <wp:positionH relativeFrom="column">
                  <wp:posOffset>3695700</wp:posOffset>
                </wp:positionH>
                <wp:positionV relativeFrom="paragraph">
                  <wp:posOffset>259080</wp:posOffset>
                </wp:positionV>
                <wp:extent cx="350520" cy="137160"/>
                <wp:effectExtent l="57150" t="38100" r="11430" b="91440"/>
                <wp:wrapNone/>
                <wp:docPr id="1436252584" name="Arrow: Right 2"/>
                <wp:cNvGraphicFramePr/>
                <a:graphic xmlns:a="http://schemas.openxmlformats.org/drawingml/2006/main">
                  <a:graphicData uri="http://schemas.microsoft.com/office/word/2010/wordprocessingShape">
                    <wps:wsp>
                      <wps:cNvSpPr/>
                      <wps:spPr>
                        <a:xfrm>
                          <a:off x="0" y="0"/>
                          <a:ext cx="350520" cy="137160"/>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DED6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91pt;margin-top:20.4pt;width:27.6pt;height:10.8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" adj="17374" fillcolor="gray [1616]" strokecolor="black [3040]">
                <v:fill color2="#d9d9d9 [496]" rotate="t" angle="180" colors="0 #bcbcbc;22938f #d0d0d0;1 #ededed" focus="100%" type="gradient"/>
                <v:shadow on="t" color="black" opacity="24903f" origin=",.5" offset="0,.55556mm"/>
              </v:shape>
            </w:pict>
          </mc:Fallback>
        </mc:AlternateContent>
      </w:r>
      <w:r w:rsidRPr="000E67B8">
        <w:rPr>
          <w:rFonts w:eastAsia="TimesNewRomanPS-BoldMT" w:cs="SimSun"/>
          <w:b/>
          <w:bCs/>
          <w:noProof/>
          <w:sz w:val="22"/>
          <w:szCs w:val="22"/>
          <w:lang w:eastAsia="zh-CN"/>
        </w:rPr>
        <mc:AlternateContent>
          <mc:Choice Requires="wps">
            <w:drawing>
              <wp:anchor distT="0" distB="0" distL="114300" distR="114300" simplePos="0" relativeHeight="251665920" behindDoc="0" locked="0" layoutInCell="1" allowOverlap="1" wp14:anchorId="469C5E4C" wp14:editId="4830CD13">
                <wp:simplePos x="0" y="0"/>
                <wp:positionH relativeFrom="column">
                  <wp:posOffset>2514600</wp:posOffset>
                </wp:positionH>
                <wp:positionV relativeFrom="paragraph">
                  <wp:posOffset>266700</wp:posOffset>
                </wp:positionV>
                <wp:extent cx="350520" cy="137160"/>
                <wp:effectExtent l="57150" t="38100" r="11430" b="91440"/>
                <wp:wrapNone/>
                <wp:docPr id="885095629" name="Arrow: Right 2"/>
                <wp:cNvGraphicFramePr/>
                <a:graphic xmlns:a="http://schemas.openxmlformats.org/drawingml/2006/main">
                  <a:graphicData uri="http://schemas.microsoft.com/office/word/2010/wordprocessingShape">
                    <wps:wsp>
                      <wps:cNvSpPr/>
                      <wps:spPr>
                        <a:xfrm>
                          <a:off x="0" y="0"/>
                          <a:ext cx="350520" cy="137160"/>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A4156" id="Arrow: Right 2" o:spid="_x0000_s1026" type="#_x0000_t13" style="position:absolute;margin-left:198pt;margin-top:21pt;width:27.6pt;height:10.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" adj="17374" fillcolor="gray [1616]" strokecolor="black [3040]">
                <v:fill color2="#d9d9d9 [496]" rotate="t" angle="180" colors="0 #bcbcbc;22938f #d0d0d0;1 #ededed" focus="100%" type="gradient"/>
                <v:shadow on="t" color="black" opacity="24903f" origin=",.5" offset="0,.55556mm"/>
              </v:shape>
            </w:pict>
          </mc:Fallback>
        </mc:AlternateContent>
      </w:r>
      <w:r w:rsidRPr="000E67B8">
        <w:rPr>
          <w:rFonts w:eastAsia="TimesNewRomanPS-BoldMT" w:cs="SimSun"/>
          <w:b/>
          <w:bCs/>
          <w:noProof/>
          <w:sz w:val="22"/>
          <w:szCs w:val="22"/>
          <w:lang w:eastAsia="zh-CN"/>
        </w:rPr>
        <mc:AlternateContent>
          <mc:Choice Requires="wps">
            <w:drawing>
              <wp:anchor distT="0" distB="0" distL="114300" distR="114300" simplePos="0" relativeHeight="251645440" behindDoc="0" locked="0" layoutInCell="1" allowOverlap="1" wp14:anchorId="76DF0190" wp14:editId="59FD84E5">
                <wp:simplePos x="0" y="0"/>
                <wp:positionH relativeFrom="column">
                  <wp:posOffset>1318260</wp:posOffset>
                </wp:positionH>
                <wp:positionV relativeFrom="paragraph">
                  <wp:posOffset>263525</wp:posOffset>
                </wp:positionV>
                <wp:extent cx="350520" cy="137160"/>
                <wp:effectExtent l="57150" t="38100" r="11430" b="91440"/>
                <wp:wrapNone/>
                <wp:docPr id="1523683666" name="Arrow: Right 2"/>
                <wp:cNvGraphicFramePr/>
                <a:graphic xmlns:a="http://schemas.openxmlformats.org/drawingml/2006/main">
                  <a:graphicData uri="http://schemas.microsoft.com/office/word/2010/wordprocessingShape">
                    <wps:wsp>
                      <wps:cNvSpPr/>
                      <wps:spPr>
                        <a:xfrm>
                          <a:off x="0" y="0"/>
                          <a:ext cx="350520" cy="137160"/>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2CEAE" id="Arrow: Right 2" o:spid="_x0000_s1026" type="#_x0000_t13" style="position:absolute;margin-left:103.8pt;margin-top:20.75pt;width:27.6pt;height:10.8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" adj="17374" fillcolor="gray [1616]" strokecolor="black [3040]">
                <v:fill color2="#d9d9d9 [496]" rotate="t" angle="180" colors="0 #bcbcbc;22938f #d0d0d0;1 #ededed" focus="100%" type="gradient"/>
                <v:shadow on="t" color="black" opacity="24903f" origin=",.5" offset="0,.55556mm"/>
              </v:shape>
            </w:pict>
          </mc:Fallback>
        </mc:AlternateContent>
      </w:r>
      <w:r w:rsidR="000E67B8" w:rsidRPr="000E67B8">
        <w:rPr>
          <w:rFonts w:eastAsia="TimesNewRomanPS-BoldMT" w:cs="SimSun"/>
          <w:b/>
          <w:bCs/>
          <w:sz w:val="22"/>
          <w:szCs w:val="22"/>
          <w:lang w:eastAsia="zh-CN"/>
        </w:rPr>
        <w:t>Now we apply L'Hôpital's Rule again</w:t>
      </w:r>
      <w:r w:rsidR="00810FB1" w:rsidRPr="000E67B8">
        <w:rPr>
          <w:rFonts w:eastAsia="TimesNewRomanPS-BoldMT" w:cs="SimSun"/>
          <w:b/>
          <w:bCs/>
          <w:sz w:val="24"/>
          <w:lang w:eastAsia="zh-CN"/>
        </w:rPr>
        <w:t>:</w:t>
      </w:r>
      <w:r w:rsidR="008A721F" w:rsidRPr="000E67B8">
        <w:rPr>
          <w:rFonts w:eastAsia="TimesNewRomanPS-BoldMT" w:cs="SimSun"/>
          <w:b/>
          <w:bCs/>
          <w:noProof/>
          <w:sz w:val="24"/>
          <w:lang w:eastAsia="zh-CN"/>
        </w:rPr>
        <w:t xml:space="preserve"> </w:t>
      </w:r>
    </w:p>
    <w:p w14:paraId="3D73E53E" w14:textId="6E3AE139" w:rsidR="008B4518" w:rsidRDefault="00810FB1" w:rsidP="00F974B1">
      <w:pPr>
        <w:pStyle w:val="ListParagraph"/>
        <w:snapToGrid w:val="0"/>
        <w:contextualSpacing/>
        <w:rPr>
          <w:rFonts w:eastAsia="TimesNewRomanPS-BoldMT" w:cs="SimSun"/>
          <w:bCs/>
          <w:sz w:val="22"/>
          <w:lang w:eastAsia="zh-CN"/>
        </w:rPr>
      </w:pP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r>
              <m:rPr>
                <m:sty m:val="p"/>
              </m:rPr>
              <w:rPr>
                <w:rFonts w:ascii="Cambria Math" w:eastAsia="TimesNewRomanPS-BoldMT" w:hAnsi="Cambria Math" w:cs="SimSun"/>
                <w:sz w:val="22"/>
                <w:lang w:eastAsia="zh-CN"/>
              </w:rPr>
              <m:t xml:space="preserve"> </m:t>
            </m:r>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20</m:t>
                </m:r>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x</m:t>
                    </m:r>
                  </m:e>
                  <m:sup>
                    <m:r>
                      <w:rPr>
                        <w:rFonts w:ascii="Cambria Math" w:eastAsia="TimesNewRomanPS-BoldMT" w:hAnsi="Cambria Math" w:cs="SimSun"/>
                        <w:sz w:val="22"/>
                        <w:lang w:eastAsia="zh-CN"/>
                      </w:rPr>
                      <m:t>3</m:t>
                    </m:r>
                  </m:sup>
                </m:sSup>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sSup>
                  <m:sSupPr>
                    <m:ctrlPr>
                      <w:rPr>
                        <w:rFonts w:ascii="Cambria Math" w:eastAsia="TimesNewRomanPS-BoldMT" w:hAnsi="Cambria Math" w:cs="SimSun"/>
                        <w:bCs/>
                        <w:i/>
                        <w:sz w:val="22"/>
                        <w:lang w:eastAsia="zh-CN"/>
                      </w:rPr>
                    </m:ctrlPr>
                  </m:sSupPr>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ln</m:t>
                        </m:r>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d>
                  </m:e>
                  <m:sup>
                    <m:r>
                      <w:rPr>
                        <w:rFonts w:ascii="Cambria Math" w:eastAsia="TimesNewRomanPS-BoldMT" w:hAnsi="Cambria Math" w:cs="SimSun"/>
                        <w:sz w:val="22"/>
                        <w:lang w:eastAsia="zh-CN"/>
                      </w:rPr>
                      <m:t>2</m:t>
                    </m:r>
                  </m:sup>
                </m:sSup>
              </m:den>
            </m:f>
          </m:e>
        </m:func>
      </m:oMath>
      <w:r>
        <w:rPr>
          <w:rFonts w:eastAsia="TimesNewRomanPS-BoldMT" w:cs="SimSun"/>
          <w:bCs/>
          <w:sz w:val="22"/>
          <w:lang w:eastAsia="zh-CN"/>
        </w:rPr>
        <w:t xml:space="preserve"> </w:t>
      </w:r>
      <w:r w:rsidR="001236A9">
        <w:rPr>
          <w:rFonts w:eastAsia="TimesNewRomanPS-BoldMT" w:cs="SimSun"/>
          <w:bCs/>
          <w:sz w:val="22"/>
          <w:lang w:eastAsia="zh-CN"/>
        </w:rPr>
        <w:t xml:space="preserve">            </w:t>
      </w: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60</m:t>
                </m:r>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x</m:t>
                    </m:r>
                  </m:e>
                  <m:sup>
                    <m:r>
                      <w:rPr>
                        <w:rFonts w:ascii="Cambria Math" w:eastAsia="TimesNewRomanPS-BoldMT" w:hAnsi="Cambria Math" w:cs="SimSun"/>
                        <w:sz w:val="22"/>
                        <w:lang w:eastAsia="zh-CN"/>
                      </w:rPr>
                      <m:t>2</m:t>
                    </m:r>
                  </m:sup>
                </m:sSup>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sSup>
                  <m:sSupPr>
                    <m:ctrlPr>
                      <w:rPr>
                        <w:rFonts w:ascii="Cambria Math" w:eastAsia="TimesNewRomanPS-BoldMT" w:hAnsi="Cambria Math" w:cs="SimSun"/>
                        <w:bCs/>
                        <w:i/>
                        <w:sz w:val="22"/>
                        <w:lang w:eastAsia="zh-CN"/>
                      </w:rPr>
                    </m:ctrlPr>
                  </m:sSupPr>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ln</m:t>
                        </m:r>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d>
                  </m:e>
                  <m:sup>
                    <m:r>
                      <w:rPr>
                        <w:rFonts w:ascii="Cambria Math" w:eastAsia="TimesNewRomanPS-BoldMT" w:hAnsi="Cambria Math" w:cs="SimSun"/>
                        <w:sz w:val="22"/>
                        <w:lang w:eastAsia="zh-CN"/>
                      </w:rPr>
                      <m:t>3</m:t>
                    </m:r>
                  </m:sup>
                </m:sSup>
              </m:den>
            </m:f>
          </m:e>
        </m:func>
      </m:oMath>
      <w:r w:rsidR="001236A9">
        <w:rPr>
          <w:rFonts w:eastAsia="TimesNewRomanPS-BoldMT" w:cs="SimSun"/>
          <w:bCs/>
          <w:sz w:val="22"/>
          <w:lang w:eastAsia="zh-CN"/>
        </w:rPr>
        <w:t xml:space="preserve">            </w:t>
      </w: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120x</m:t>
                </m:r>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sSup>
                  <m:sSupPr>
                    <m:ctrlPr>
                      <w:rPr>
                        <w:rFonts w:ascii="Cambria Math" w:eastAsia="TimesNewRomanPS-BoldMT" w:hAnsi="Cambria Math" w:cs="SimSun"/>
                        <w:bCs/>
                        <w:i/>
                        <w:sz w:val="22"/>
                        <w:lang w:eastAsia="zh-CN"/>
                      </w:rPr>
                    </m:ctrlPr>
                  </m:sSupPr>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ln</m:t>
                        </m:r>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d>
                  </m:e>
                  <m:sup>
                    <m:r>
                      <w:rPr>
                        <w:rFonts w:ascii="Cambria Math" w:eastAsia="TimesNewRomanPS-BoldMT" w:hAnsi="Cambria Math" w:cs="SimSun"/>
                        <w:sz w:val="22"/>
                        <w:lang w:eastAsia="zh-CN"/>
                      </w:rPr>
                      <m:t>4</m:t>
                    </m:r>
                  </m:sup>
                </m:sSup>
              </m:den>
            </m:f>
          </m:e>
        </m:func>
      </m:oMath>
      <w:r w:rsidR="001236A9">
        <w:rPr>
          <w:rFonts w:eastAsia="TimesNewRomanPS-BoldMT" w:cs="SimSun"/>
          <w:bCs/>
          <w:sz w:val="22"/>
          <w:lang w:eastAsia="zh-CN"/>
        </w:rPr>
        <w:t xml:space="preserve"> </w:t>
      </w:r>
      <w:r w:rsidR="001236A9">
        <w:rPr>
          <w:rFonts w:eastAsia="TimesNewRomanPS-BoldMT" w:cs="SimSun"/>
          <w:bCs/>
          <w:sz w:val="22"/>
          <w:lang w:eastAsia="zh-CN"/>
        </w:rPr>
        <w:t xml:space="preserve">        </w:t>
      </w:r>
      <w:r w:rsidR="001236A9">
        <w:rPr>
          <w:rFonts w:eastAsia="TimesNewRomanPS-BoldMT" w:cs="SimSun"/>
          <w:bCs/>
          <w:sz w:val="22"/>
          <w:lang w:eastAsia="zh-CN"/>
        </w:rPr>
        <w:t xml:space="preserve"> </w:t>
      </w:r>
      <m:oMath>
        <m:r>
          <w:rPr>
            <w:rFonts w:ascii="Cambria Math" w:eastAsia="TimesNewRomanPS-BoldMT" w:hAnsi="Cambria Math" w:cs="SimSun"/>
            <w:sz w:val="22"/>
            <w:lang w:eastAsia="zh-CN"/>
          </w:rPr>
          <m:t xml:space="preserve"> </m:t>
        </m:r>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120</m:t>
                </m:r>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sSup>
                  <m:sSupPr>
                    <m:ctrlPr>
                      <w:rPr>
                        <w:rFonts w:ascii="Cambria Math" w:eastAsia="TimesNewRomanPS-BoldMT" w:hAnsi="Cambria Math" w:cs="SimSun"/>
                        <w:bCs/>
                        <w:i/>
                        <w:sz w:val="22"/>
                        <w:lang w:eastAsia="zh-CN"/>
                      </w:rPr>
                    </m:ctrlPr>
                  </m:sSupPr>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ln</m:t>
                        </m:r>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d>
                  </m:e>
                  <m:sup>
                    <m:r>
                      <w:rPr>
                        <w:rFonts w:ascii="Cambria Math" w:eastAsia="TimesNewRomanPS-BoldMT" w:hAnsi="Cambria Math" w:cs="SimSun"/>
                        <w:sz w:val="22"/>
                        <w:lang w:eastAsia="zh-CN"/>
                      </w:rPr>
                      <m:t>5</m:t>
                    </m:r>
                  </m:sup>
                </m:sSup>
              </m:den>
            </m:f>
          </m:e>
        </m:func>
      </m:oMath>
      <w:r w:rsidR="008858E8">
        <w:rPr>
          <w:rFonts w:eastAsia="TimesNewRomanPS-BoldMT" w:cs="SimSun"/>
          <w:bCs/>
          <w:sz w:val="22"/>
          <w:lang w:eastAsia="zh-CN"/>
        </w:rPr>
        <w:t xml:space="preserve"> </w:t>
      </w:r>
    </w:p>
    <w:p w14:paraId="78E92920" w14:textId="0CC20FEF" w:rsidR="00B36F77" w:rsidRPr="008858E8" w:rsidRDefault="00B36F77" w:rsidP="00B36F77">
      <w:pPr>
        <w:pStyle w:val="ListParagraph"/>
        <w:snapToGrid w:val="0"/>
        <w:contextualSpacing/>
        <w:rPr>
          <w:rFonts w:eastAsia="TimesNewRomanPS-BoldMT" w:cs="SimSun"/>
          <w:b/>
          <w:sz w:val="22"/>
          <w:lang w:eastAsia="zh-CN"/>
        </w:rPr>
      </w:pPr>
      <w:r w:rsidRPr="008858E8">
        <w:rPr>
          <w:rFonts w:eastAsia="TimesNewRomanPS-BoldMT" w:cs="SimSun"/>
          <w:b/>
          <w:noProof/>
          <w:sz w:val="24"/>
          <w:lang w:eastAsia="zh-CN"/>
        </w:rPr>
        <mc:AlternateContent>
          <mc:Choice Requires="wps">
            <w:drawing>
              <wp:anchor distT="0" distB="0" distL="114300" distR="114300" simplePos="0" relativeHeight="251681280" behindDoc="0" locked="0" layoutInCell="1" allowOverlap="1" wp14:anchorId="67E51E11" wp14:editId="32002205">
                <wp:simplePos x="0" y="0"/>
                <wp:positionH relativeFrom="column">
                  <wp:posOffset>1516380</wp:posOffset>
                </wp:positionH>
                <wp:positionV relativeFrom="paragraph">
                  <wp:posOffset>412115</wp:posOffset>
                </wp:positionV>
                <wp:extent cx="350520" cy="137160"/>
                <wp:effectExtent l="57150" t="38100" r="11430" b="91440"/>
                <wp:wrapNone/>
                <wp:docPr id="1091441823" name="Arrow: Right 2"/>
                <wp:cNvGraphicFramePr/>
                <a:graphic xmlns:a="http://schemas.openxmlformats.org/drawingml/2006/main">
                  <a:graphicData uri="http://schemas.microsoft.com/office/word/2010/wordprocessingShape">
                    <wps:wsp>
                      <wps:cNvSpPr/>
                      <wps:spPr>
                        <a:xfrm>
                          <a:off x="0" y="0"/>
                          <a:ext cx="350520" cy="137160"/>
                        </a:xfrm>
                        <a:prstGeom prs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C5870" id="Arrow: Right 2" o:spid="_x0000_s1026" type="#_x0000_t13" style="position:absolute;margin-left:119.4pt;margin-top:32.45pt;width:27.6pt;height:10.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" adj="17374" fillcolor="gray [1616]" strokecolor="black [3040]">
                <v:fill color2="#d9d9d9 [496]" rotate="t" angle="180" colors="0 #bcbcbc;22938f #d0d0d0;1 #ededed" focus="100%" type="gradient"/>
                <v:shadow on="t" color="black" opacity="24903f" origin=",.5" offset="0,.55556mm"/>
              </v:shape>
            </w:pict>
          </mc:Fallback>
        </mc:AlternateContent>
      </w:r>
      <w:r w:rsidRPr="008858E8">
        <w:rPr>
          <w:rFonts w:eastAsia="TimesNewRomanPS-BoldMT" w:cs="SimSun"/>
          <w:b/>
          <w:sz w:val="22"/>
          <w:lang w:eastAsia="zh-CN"/>
        </w:rPr>
        <w:t>As x approaches infinity, the term 5</w:t>
      </w:r>
      <w:r w:rsidRPr="008858E8">
        <w:rPr>
          <w:rFonts w:eastAsia="TimesNewRomanPS-BoldMT" w:cs="SimSun"/>
          <w:b/>
          <w:sz w:val="22"/>
          <w:vertAlign w:val="superscript"/>
          <w:lang w:eastAsia="zh-CN"/>
        </w:rPr>
        <w:t>x</w:t>
      </w:r>
      <w:r w:rsidRPr="008858E8">
        <w:rPr>
          <w:rFonts w:eastAsia="TimesNewRomanPS-BoldMT" w:cs="SimSun"/>
          <w:b/>
          <w:sz w:val="22"/>
          <w:lang w:eastAsia="zh-CN"/>
        </w:rPr>
        <w:t xml:space="preserve"> in the denominator grows without bound, leading to:</w:t>
      </w:r>
    </w:p>
    <w:p w14:paraId="764B7191" w14:textId="661CB1FA" w:rsidR="00B36F77" w:rsidRDefault="00B36F77" w:rsidP="00B36F77">
      <w:pPr>
        <w:pStyle w:val="ListParagraph"/>
        <w:snapToGrid w:val="0"/>
        <w:contextualSpacing/>
        <w:rPr>
          <w:rFonts w:eastAsia="TimesNewRomanPS-BoldMT" w:cs="SimSun"/>
          <w:bCs/>
          <w:sz w:val="22"/>
          <w:lang w:eastAsia="zh-CN"/>
        </w:rPr>
      </w:pP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r>
                  <w:rPr>
                    <w:rFonts w:ascii="Cambria Math" w:eastAsia="TimesNewRomanPS-BoldMT" w:hAnsi="Cambria Math" w:cs="SimSun"/>
                    <w:sz w:val="22"/>
                    <w:lang w:eastAsia="zh-CN"/>
                  </w:rPr>
                  <m:t>120</m:t>
                </m:r>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sSup>
                  <m:sSupPr>
                    <m:ctrlPr>
                      <w:rPr>
                        <w:rFonts w:ascii="Cambria Math" w:eastAsia="TimesNewRomanPS-BoldMT" w:hAnsi="Cambria Math" w:cs="SimSun"/>
                        <w:bCs/>
                        <w:i/>
                        <w:sz w:val="22"/>
                        <w:lang w:eastAsia="zh-CN"/>
                      </w:rPr>
                    </m:ctrlPr>
                  </m:sSupPr>
                  <m:e>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ln</m:t>
                        </m:r>
                        <m:d>
                          <m:dPr>
                            <m:ctrlPr>
                              <w:rPr>
                                <w:rFonts w:ascii="Cambria Math" w:eastAsia="TimesNewRomanPS-BoldMT" w:hAnsi="Cambria Math" w:cs="SimSun"/>
                                <w:bCs/>
                                <w:i/>
                                <w:sz w:val="22"/>
                                <w:lang w:eastAsia="zh-CN"/>
                              </w:rPr>
                            </m:ctrlPr>
                          </m:dPr>
                          <m:e>
                            <m:r>
                              <w:rPr>
                                <w:rFonts w:ascii="Cambria Math" w:eastAsia="TimesNewRomanPS-BoldMT" w:hAnsi="Cambria Math" w:cs="SimSun"/>
                                <w:sz w:val="22"/>
                                <w:lang w:eastAsia="zh-CN"/>
                              </w:rPr>
                              <m:t>5</m:t>
                            </m:r>
                          </m:e>
                        </m:d>
                      </m:e>
                    </m:d>
                  </m:e>
                  <m:sup>
                    <m:r>
                      <w:rPr>
                        <w:rFonts w:ascii="Cambria Math" w:eastAsia="TimesNewRomanPS-BoldMT" w:hAnsi="Cambria Math" w:cs="SimSun"/>
                        <w:sz w:val="22"/>
                        <w:lang w:eastAsia="zh-CN"/>
                      </w:rPr>
                      <m:t>5</m:t>
                    </m:r>
                  </m:sup>
                </m:sSup>
              </m:den>
            </m:f>
            <m:r>
              <m:rPr>
                <m:sty m:val="p"/>
              </m:rPr>
              <w:rPr>
                <w:rFonts w:ascii="Cambria Math" w:eastAsia="TimesNewRomanPS-BoldMT" w:hAnsi="Cambria Math" w:cs="SimSun"/>
                <w:sz w:val="22"/>
                <w:lang w:eastAsia="zh-CN"/>
              </w:rPr>
              <m:t xml:space="preserve"> </m:t>
            </m:r>
          </m:e>
        </m:func>
      </m:oMath>
      <w:r>
        <w:rPr>
          <w:rFonts w:eastAsia="TimesNewRomanPS-BoldMT" w:cs="SimSun"/>
          <w:bCs/>
          <w:sz w:val="22"/>
          <w:lang w:eastAsia="zh-CN"/>
        </w:rPr>
        <w:t xml:space="preserve"> </w:t>
      </w:r>
      <w:r>
        <w:rPr>
          <w:rFonts w:eastAsia="TimesNewRomanPS-BoldMT" w:cs="SimSun"/>
          <w:bCs/>
          <w:sz w:val="22"/>
          <w:lang w:eastAsia="zh-CN"/>
        </w:rPr>
        <w:t xml:space="preserve">= 0            </w:t>
      </w:r>
      <m:oMath>
        <m:func>
          <m:funcPr>
            <m:ctrlPr>
              <w:rPr>
                <w:rFonts w:ascii="Cambria Math" w:eastAsia="TimesNewRomanPS-BoldMT" w:hAnsi="Cambria Math" w:cs="SimSun"/>
                <w:bCs/>
                <w:i/>
                <w:sz w:val="22"/>
                <w:lang w:eastAsia="zh-CN"/>
              </w:rPr>
            </m:ctrlPr>
          </m:funcPr>
          <m:fName>
            <m:limLow>
              <m:limLowPr>
                <m:ctrlPr>
                  <w:rPr>
                    <w:rFonts w:ascii="Cambria Math" w:eastAsia="TimesNewRomanPS-BoldMT" w:hAnsi="Cambria Math" w:cs="SimSun"/>
                    <w:bCs/>
                    <w:i/>
                    <w:sz w:val="22"/>
                    <w:lang w:eastAsia="zh-CN"/>
                  </w:rPr>
                </m:ctrlPr>
              </m:limLowPr>
              <m:e>
                <m:r>
                  <m:rPr>
                    <m:sty m:val="p"/>
                  </m:rPr>
                  <w:rPr>
                    <w:rFonts w:ascii="Cambria Math" w:eastAsia="TimesNewRomanPS-BoldMT" w:hAnsi="Cambria Math" w:cs="SimSun"/>
                    <w:sz w:val="22"/>
                    <w:lang w:eastAsia="zh-CN"/>
                  </w:rPr>
                  <m:t>lim</m:t>
                </m:r>
              </m:e>
              <m:lim>
                <m:r>
                  <w:rPr>
                    <w:rFonts w:ascii="Cambria Math" w:eastAsia="TimesNewRomanPS-BoldMT" w:hAnsi="Cambria Math" w:cs="SimSun"/>
                    <w:sz w:val="22"/>
                    <w:lang w:eastAsia="zh-CN"/>
                  </w:rPr>
                  <m:t>x→∞</m:t>
                </m:r>
              </m:lim>
            </m:limLow>
          </m:fName>
          <m:e>
            <m:f>
              <m:fPr>
                <m:ctrlPr>
                  <w:rPr>
                    <w:rFonts w:ascii="Cambria Math" w:eastAsia="TimesNewRomanPS-BoldMT" w:hAnsi="Cambria Math" w:cs="SimSun"/>
                    <w:bCs/>
                    <w:i/>
                    <w:sz w:val="22"/>
                    <w:lang w:eastAsia="zh-CN"/>
                  </w:rPr>
                </m:ctrlPr>
              </m:fPr>
              <m:num>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x</m:t>
                    </m:r>
                  </m:e>
                  <m:sup>
                    <m:r>
                      <w:rPr>
                        <w:rFonts w:ascii="Cambria Math" w:eastAsia="TimesNewRomanPS-BoldMT" w:hAnsi="Cambria Math" w:cs="SimSun"/>
                        <w:sz w:val="22"/>
                        <w:lang w:eastAsia="zh-CN"/>
                      </w:rPr>
                      <m:t>5</m:t>
                    </m:r>
                  </m:sup>
                </m:sSup>
              </m:num>
              <m:den>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5</m:t>
                    </m:r>
                  </m:e>
                  <m:sup>
                    <m:r>
                      <w:rPr>
                        <w:rFonts w:ascii="Cambria Math" w:eastAsia="TimesNewRomanPS-BoldMT" w:hAnsi="Cambria Math" w:cs="SimSun"/>
                        <w:sz w:val="22"/>
                        <w:lang w:eastAsia="zh-CN"/>
                      </w:rPr>
                      <m:t>x</m:t>
                    </m:r>
                  </m:sup>
                </m:sSup>
              </m:den>
            </m:f>
          </m:e>
        </m:func>
      </m:oMath>
      <w:r>
        <w:rPr>
          <w:rFonts w:eastAsia="TimesNewRomanPS-BoldMT" w:cs="SimSun"/>
          <w:bCs/>
          <w:sz w:val="22"/>
          <w:lang w:eastAsia="zh-CN"/>
        </w:rPr>
        <w:t xml:space="preserve"> = 0</w:t>
      </w:r>
    </w:p>
    <w:p w14:paraId="74C8026D" w14:textId="5DED8C0F" w:rsidR="00B36F77" w:rsidRDefault="00B36F77" w:rsidP="00B36F77">
      <w:pPr>
        <w:pStyle w:val="ListParagraph"/>
        <w:snapToGrid w:val="0"/>
        <w:contextualSpacing/>
        <w:rPr>
          <w:rFonts w:eastAsia="TimesNewRomanPS-BoldMT" w:cs="SimSun"/>
          <w:bCs/>
          <w:sz w:val="22"/>
          <w:lang w:eastAsia="zh-CN"/>
        </w:rPr>
      </w:pPr>
      <w:r w:rsidRPr="00B36F77">
        <w:rPr>
          <w:rFonts w:eastAsia="TimesNewRomanPS-BoldMT" w:cs="SimSun"/>
          <w:bCs/>
          <w:sz w:val="22"/>
          <w:lang w:eastAsia="zh-CN"/>
        </w:rPr>
        <w:t>This implies that f(x)=x</w:t>
      </w:r>
      <w:r>
        <w:rPr>
          <w:rFonts w:eastAsia="TimesNewRomanPS-BoldMT" w:cs="SimSun"/>
          <w:bCs/>
          <w:sz w:val="22"/>
          <w:vertAlign w:val="superscript"/>
          <w:lang w:eastAsia="zh-CN"/>
        </w:rPr>
        <w:t>5</w:t>
      </w:r>
      <w:r w:rsidRPr="00B36F77">
        <w:rPr>
          <w:rFonts w:eastAsia="TimesNewRomanPS-BoldMT" w:cs="SimSun"/>
          <w:bCs/>
          <w:sz w:val="22"/>
          <w:lang w:eastAsia="zh-CN"/>
        </w:rPr>
        <w:t xml:space="preserve"> grows much slower than g(x)=5</w:t>
      </w:r>
      <w:r>
        <w:rPr>
          <w:rFonts w:eastAsia="TimesNewRomanPS-BoldMT" w:cs="SimSun"/>
          <w:bCs/>
          <w:sz w:val="22"/>
          <w:vertAlign w:val="superscript"/>
          <w:lang w:eastAsia="zh-CN"/>
        </w:rPr>
        <w:t>x</w:t>
      </w:r>
      <w:r w:rsidRPr="00B36F77">
        <w:rPr>
          <w:rFonts w:eastAsia="TimesNewRomanPS-BoldMT" w:cs="SimSun"/>
          <w:bCs/>
          <w:sz w:val="22"/>
          <w:lang w:eastAsia="zh-CN"/>
        </w:rPr>
        <w:t xml:space="preserve"> as x becomes large. Therefore, we conclude that g(x) grows more rapidly than f(x) for large values of x.</w:t>
      </w:r>
    </w:p>
    <w:p w14:paraId="230A3B69" w14:textId="4750CAA6" w:rsidR="00B36F77" w:rsidRPr="00F974B1" w:rsidRDefault="00B36F77" w:rsidP="00F974B1">
      <w:pPr>
        <w:pStyle w:val="ListParagraph"/>
        <w:snapToGrid w:val="0"/>
        <w:contextualSpacing/>
        <w:rPr>
          <w:rFonts w:eastAsia="TimesNewRomanPS-BoldMT" w:cs="SimSun"/>
          <w:bCs/>
          <w:sz w:val="22"/>
          <w:lang w:eastAsia="zh-CN"/>
        </w:rPr>
      </w:pPr>
    </w:p>
    <w:p w14:paraId="4F546D4B" w14:textId="243FBF50" w:rsidR="00502EE9" w:rsidRPr="001031F1" w:rsidRDefault="00502EE9" w:rsidP="00502EE9">
      <w:pPr>
        <w:pStyle w:val="ListParagraph"/>
        <w:numPr>
          <w:ilvl w:val="0"/>
          <w:numId w:val="6"/>
        </w:numPr>
        <w:snapToGrid w:val="0"/>
        <w:contextualSpacing/>
        <w:rPr>
          <w:rFonts w:eastAsia="TimesNewRomanPS-BoldMT" w:cs="SimSun"/>
          <w:bCs/>
          <w:sz w:val="22"/>
          <w:szCs w:val="28"/>
          <w:lang w:eastAsia="zh-CN"/>
        </w:rPr>
      </w:pPr>
      <w:r w:rsidRPr="001031F1">
        <w:rPr>
          <w:noProof/>
          <w:szCs w:val="28"/>
          <w:lang w:eastAsia="zh-CN"/>
        </w:rPr>
        <w:t xml:space="preserve">Plot the function </w:t>
      </w:r>
      <m:oMath>
        <m:r>
          <w:rPr>
            <w:rFonts w:ascii="Cambria Math" w:hAnsi="Cambria Math"/>
            <w:noProof/>
            <w:szCs w:val="28"/>
            <w:lang w:eastAsia="zh-CN"/>
          </w:rPr>
          <m:t>f</m:t>
        </m:r>
        <m:d>
          <m:dPr>
            <m:ctrlPr>
              <w:rPr>
                <w:rFonts w:ascii="Cambria Math" w:hAnsi="Cambria Math"/>
                <w:i/>
                <w:noProof/>
                <w:szCs w:val="28"/>
                <w:lang w:eastAsia="zh-CN"/>
              </w:rPr>
            </m:ctrlPr>
          </m:dPr>
          <m:e>
            <m:r>
              <w:rPr>
                <w:rFonts w:ascii="Cambria Math" w:hAnsi="Cambria Math"/>
                <w:noProof/>
                <w:szCs w:val="28"/>
                <w:lang w:eastAsia="zh-CN"/>
              </w:rPr>
              <m:t>x</m:t>
            </m:r>
          </m:e>
        </m:d>
        <m:r>
          <w:rPr>
            <w:rFonts w:ascii="Cambria Math" w:hAnsi="Cambria Math"/>
            <w:noProof/>
            <w:szCs w:val="28"/>
            <w:lang w:eastAsia="zh-CN"/>
          </w:rPr>
          <m:t>=</m:t>
        </m:r>
        <m:f>
          <m:fPr>
            <m:ctrlPr>
              <w:rPr>
                <w:rFonts w:ascii="Cambria Math" w:eastAsia="TimesNewRomanPS-BoldMT" w:hAnsi="Cambria Math" w:cs="SimSun"/>
                <w:i/>
                <w:szCs w:val="28"/>
                <w:lang w:eastAsia="zh-CN"/>
              </w:rPr>
            </m:ctrlPr>
          </m:fPr>
          <m:num>
            <m:r>
              <w:rPr>
                <w:rFonts w:ascii="Cambria Math" w:eastAsia="TimesNewRomanPS-BoldMT" w:hAnsi="Cambria Math" w:cs="SimSun"/>
                <w:szCs w:val="28"/>
                <w:lang w:eastAsia="zh-CN"/>
              </w:rPr>
              <m:t>1-</m:t>
            </m:r>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e</m:t>
                </m:r>
              </m:e>
              <m:sup>
                <m:f>
                  <m:fPr>
                    <m:ctrlPr>
                      <w:rPr>
                        <w:rFonts w:ascii="Cambria Math" w:eastAsia="TimesNewRomanPS-BoldMT" w:hAnsi="Cambria Math" w:cs="SimSun"/>
                        <w:i/>
                        <w:szCs w:val="28"/>
                        <w:lang w:eastAsia="zh-CN"/>
                      </w:rPr>
                    </m:ctrlPr>
                  </m:fPr>
                  <m:num>
                    <m:r>
                      <w:rPr>
                        <w:rFonts w:ascii="Cambria Math" w:eastAsia="TimesNewRomanPS-BoldMT" w:hAnsi="Cambria Math" w:cs="SimSun"/>
                        <w:szCs w:val="28"/>
                        <w:lang w:eastAsia="zh-CN"/>
                      </w:rPr>
                      <m:t>1</m:t>
                    </m:r>
                  </m:num>
                  <m:den>
                    <m:r>
                      <w:rPr>
                        <w:rFonts w:ascii="Cambria Math" w:eastAsia="TimesNewRomanPS-BoldMT" w:hAnsi="Cambria Math" w:cs="SimSun"/>
                        <w:szCs w:val="28"/>
                        <w:lang w:eastAsia="zh-CN"/>
                      </w:rPr>
                      <m:t>x</m:t>
                    </m:r>
                  </m:den>
                </m:f>
              </m:sup>
            </m:sSup>
          </m:num>
          <m:den>
            <m:r>
              <w:rPr>
                <w:rFonts w:ascii="Cambria Math" w:eastAsia="TimesNewRomanPS-BoldMT" w:hAnsi="Cambria Math" w:cs="SimSun"/>
                <w:szCs w:val="28"/>
                <w:lang w:eastAsia="zh-CN"/>
              </w:rPr>
              <m:t>1+</m:t>
            </m:r>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e</m:t>
                </m:r>
              </m:e>
              <m:sup>
                <m:f>
                  <m:fPr>
                    <m:ctrlPr>
                      <w:rPr>
                        <w:rFonts w:ascii="Cambria Math" w:eastAsia="TimesNewRomanPS-BoldMT" w:hAnsi="Cambria Math" w:cs="SimSun"/>
                        <w:i/>
                        <w:szCs w:val="28"/>
                        <w:lang w:eastAsia="zh-CN"/>
                      </w:rPr>
                    </m:ctrlPr>
                  </m:fPr>
                  <m:num>
                    <m:r>
                      <w:rPr>
                        <w:rFonts w:ascii="Cambria Math" w:eastAsia="TimesNewRomanPS-BoldMT" w:hAnsi="Cambria Math" w:cs="SimSun"/>
                        <w:szCs w:val="28"/>
                        <w:lang w:eastAsia="zh-CN"/>
                      </w:rPr>
                      <m:t>1</m:t>
                    </m:r>
                  </m:num>
                  <m:den>
                    <m:r>
                      <w:rPr>
                        <w:rFonts w:ascii="Cambria Math" w:eastAsia="TimesNewRomanPS-BoldMT" w:hAnsi="Cambria Math" w:cs="SimSun"/>
                        <w:szCs w:val="28"/>
                        <w:lang w:eastAsia="zh-CN"/>
                      </w:rPr>
                      <m:t>x</m:t>
                    </m:r>
                  </m:den>
                </m:f>
              </m:sup>
            </m:sSup>
          </m:den>
        </m:f>
      </m:oMath>
      <w:r w:rsidRPr="001031F1">
        <w:rPr>
          <w:noProof/>
          <w:szCs w:val="28"/>
          <w:lang w:eastAsia="zh-CN"/>
        </w:rPr>
        <w:t xml:space="preserve"> </w:t>
      </w:r>
      <w:r w:rsidR="009D01B7" w:rsidRPr="001031F1">
        <w:rPr>
          <w:noProof/>
          <w:szCs w:val="28"/>
          <w:lang w:eastAsia="zh-CN"/>
        </w:rPr>
        <w:t xml:space="preserve">in </w:t>
      </w:r>
      <w:r w:rsidR="009D01B7" w:rsidRPr="001031F1">
        <w:rPr>
          <w:b/>
          <w:bCs/>
          <w:noProof/>
          <w:color w:val="4F81BD" w:themeColor="accent1"/>
          <w:szCs w:val="28"/>
          <w:lang w:eastAsia="zh-CN"/>
        </w:rPr>
        <w:t>Excel</w:t>
      </w:r>
      <w:r w:rsidR="009D01B7" w:rsidRPr="001031F1">
        <w:rPr>
          <w:noProof/>
          <w:szCs w:val="28"/>
          <w:lang w:eastAsia="zh-CN"/>
        </w:rPr>
        <w:t xml:space="preserve">. And then prove that </w:t>
      </w:r>
      <m:oMath>
        <m:r>
          <w:rPr>
            <w:rFonts w:ascii="Cambria Math" w:hAnsi="Cambria Math"/>
            <w:noProof/>
            <w:szCs w:val="28"/>
            <w:lang w:eastAsia="zh-CN"/>
          </w:rPr>
          <m:t>f</m:t>
        </m:r>
        <m:d>
          <m:dPr>
            <m:ctrlPr>
              <w:rPr>
                <w:rFonts w:ascii="Cambria Math" w:hAnsi="Cambria Math"/>
                <w:i/>
                <w:noProof/>
                <w:szCs w:val="28"/>
                <w:lang w:eastAsia="zh-CN"/>
              </w:rPr>
            </m:ctrlPr>
          </m:dPr>
          <m:e>
            <m:r>
              <w:rPr>
                <w:rFonts w:ascii="Cambria Math" w:hAnsi="Cambria Math"/>
                <w:noProof/>
                <w:szCs w:val="28"/>
                <w:lang w:eastAsia="zh-CN"/>
              </w:rPr>
              <m:t>x</m:t>
            </m:r>
          </m:e>
        </m:d>
      </m:oMath>
      <w:r w:rsidR="009D01B7" w:rsidRPr="001031F1">
        <w:rPr>
          <w:noProof/>
          <w:szCs w:val="28"/>
          <w:lang w:eastAsia="zh-CN"/>
        </w:rPr>
        <w:t xml:space="preserve"> is an odd function</w:t>
      </w:r>
      <w:r w:rsidR="00A62982" w:rsidRPr="001031F1">
        <w:rPr>
          <w:noProof/>
          <w:szCs w:val="28"/>
          <w:lang w:eastAsia="zh-CN"/>
        </w:rPr>
        <w:t xml:space="preserve">. </w:t>
      </w:r>
    </w:p>
    <w:p w14:paraId="74F1AA63" w14:textId="77777777" w:rsidR="006E12B8" w:rsidRPr="006E12B8" w:rsidRDefault="006E12B8" w:rsidP="006E12B8">
      <w:pPr>
        <w:snapToGrid w:val="0"/>
        <w:contextualSpacing/>
        <w:rPr>
          <w:rFonts w:eastAsia="TimesNewRomanPS-BoldMT" w:cs="SimSun"/>
          <w:bCs/>
          <w:sz w:val="22"/>
          <w:lang w:eastAsia="zh-CN"/>
        </w:rPr>
      </w:pPr>
    </w:p>
    <w:p w14:paraId="7622977D" w14:textId="120FCF33" w:rsidR="006E12B8" w:rsidRDefault="00763034" w:rsidP="006E12B8">
      <w:pPr>
        <w:pStyle w:val="ListParagraph"/>
        <w:rPr>
          <w:rFonts w:eastAsia="TimesNewRomanPS-BoldMT" w:cs="SimSun"/>
          <w:bCs/>
          <w:sz w:val="22"/>
          <w:lang w:eastAsia="zh-CN"/>
        </w:rPr>
      </w:pPr>
      <w:r>
        <w:rPr>
          <w:noProof/>
        </w:rPr>
        <w:lastRenderedPageBreak/>
        <w:drawing>
          <wp:inline distT="0" distB="0" distL="0" distR="0" wp14:anchorId="69EFA963" wp14:editId="488F34E1">
            <wp:extent cx="5543550" cy="3568700"/>
            <wp:effectExtent l="0" t="0" r="0" b="0"/>
            <wp:docPr id="1051997616"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3550" cy="3568700"/>
                    </a:xfrm>
                    <a:prstGeom prst="rect">
                      <a:avLst/>
                    </a:prstGeom>
                    <a:noFill/>
                    <a:ln>
                      <a:noFill/>
                    </a:ln>
                  </pic:spPr>
                </pic:pic>
              </a:graphicData>
            </a:graphic>
          </wp:inline>
        </w:drawing>
      </w:r>
    </w:p>
    <w:p w14:paraId="4F60FDC3" w14:textId="1592E638" w:rsidR="00763034" w:rsidRPr="00763034" w:rsidRDefault="00763034" w:rsidP="00763034">
      <w:pPr>
        <w:pStyle w:val="ListParagraph"/>
        <w:rPr>
          <w:rFonts w:eastAsia="TimesNewRomanPS-BoldMT" w:cs="SimSun"/>
          <w:bCs/>
          <w:sz w:val="22"/>
          <w:lang w:eastAsia="zh-CN"/>
        </w:rPr>
      </w:pPr>
      <w:r w:rsidRPr="00763034">
        <w:rPr>
          <w:rFonts w:eastAsia="TimesNewRomanPS-BoldMT" w:cs="SimSun"/>
          <w:bCs/>
          <w:sz w:val="22"/>
          <w:lang w:eastAsia="zh-CN"/>
        </w:rPr>
        <w:t>Here is the plot of the function f(x)</w:t>
      </w:r>
      <w:r>
        <w:rPr>
          <w:rFonts w:eastAsia="TimesNewRomanPS-BoldMT" w:cs="SimSun"/>
          <w:bCs/>
          <w:sz w:val="22"/>
          <w:lang w:eastAsia="zh-CN"/>
        </w:rPr>
        <w:t xml:space="preserve"> </w:t>
      </w:r>
      <w:r w:rsidRPr="00763034">
        <w:rPr>
          <w:rFonts w:eastAsia="TimesNewRomanPS-BoldMT" w:cs="SimSun"/>
          <w:bCs/>
          <w:sz w:val="22"/>
          <w:lang w:eastAsia="zh-CN"/>
        </w:rPr>
        <w:t>=</w:t>
      </w:r>
      <w:r>
        <w:rPr>
          <w:rFonts w:ascii="Cambria Math" w:eastAsia="TimesNewRomanPS-BoldMT" w:hAnsi="Cambria Math" w:cs="SimSun"/>
          <w:i/>
          <w:sz w:val="24"/>
          <w:lang w:eastAsia="zh-CN"/>
        </w:rPr>
        <w:t xml:space="preserve">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Pr="00763034">
        <w:rPr>
          <w:rFonts w:eastAsia="TimesNewRomanPS-BoldMT" w:cs="SimSun"/>
          <w:bCs/>
          <w:sz w:val="22"/>
          <w:lang w:eastAsia="zh-CN"/>
        </w:rPr>
        <w:t xml:space="preserve"> </w:t>
      </w:r>
      <w:r w:rsidRPr="00763034">
        <w:rPr>
          <w:rFonts w:eastAsia="TimesNewRomanPS-BoldMT" w:cs="SimSun"/>
          <w:bCs/>
          <w:sz w:val="22"/>
          <w:lang w:eastAsia="zh-CN"/>
        </w:rPr>
        <w:t>​​. The graph displays how the function behaves over a range of x values from -10 to 10, carefully avoiding x</w:t>
      </w:r>
      <w:r w:rsidRPr="00763034">
        <w:rPr>
          <w:rFonts w:eastAsia="TimesNewRomanPS-BoldMT" w:cs="SimSun"/>
          <w:bCs/>
          <w:sz w:val="22"/>
          <w:lang w:eastAsia="zh-CN"/>
        </w:rPr>
        <w:t xml:space="preserve"> </w:t>
      </w:r>
      <w:r w:rsidRPr="00763034">
        <w:rPr>
          <w:rFonts w:eastAsia="TimesNewRomanPS-BoldMT" w:cs="SimSun"/>
          <w:bCs/>
          <w:sz w:val="22"/>
          <w:lang w:eastAsia="zh-CN"/>
        </w:rPr>
        <w:t>=</w:t>
      </w:r>
      <w:r w:rsidRPr="00763034">
        <w:rPr>
          <w:rFonts w:eastAsia="TimesNewRomanPS-BoldMT" w:cs="SimSun"/>
          <w:bCs/>
          <w:sz w:val="22"/>
          <w:lang w:eastAsia="zh-CN"/>
        </w:rPr>
        <w:t xml:space="preserve"> </w:t>
      </w:r>
      <w:r w:rsidRPr="00763034">
        <w:rPr>
          <w:rFonts w:eastAsia="TimesNewRomanPS-BoldMT" w:cs="SimSun"/>
          <w:bCs/>
          <w:sz w:val="22"/>
          <w:lang w:eastAsia="zh-CN"/>
        </w:rPr>
        <w:t>0</w:t>
      </w:r>
      <w:r w:rsidRPr="00763034">
        <w:rPr>
          <w:rFonts w:eastAsia="TimesNewRomanPS-BoldMT" w:cs="SimSun"/>
          <w:bCs/>
          <w:sz w:val="22"/>
          <w:lang w:eastAsia="zh-CN"/>
        </w:rPr>
        <w:t xml:space="preserve"> </w:t>
      </w:r>
      <w:r w:rsidRPr="00763034">
        <w:rPr>
          <w:rFonts w:eastAsia="TimesNewRomanPS-BoldMT" w:cs="SimSun"/>
          <w:bCs/>
          <w:sz w:val="22"/>
          <w:lang w:eastAsia="zh-CN"/>
        </w:rPr>
        <w:t>where the function would be undefined.</w:t>
      </w:r>
    </w:p>
    <w:p w14:paraId="2CD47B6C" w14:textId="5CF673A5" w:rsidR="009F1C18" w:rsidRDefault="009F1C18" w:rsidP="009F1C18">
      <w:pPr>
        <w:pStyle w:val="ListParagraph"/>
        <w:rPr>
          <w:rFonts w:eastAsia="TimesNewRomanPS-BoldMT" w:cs="SimSun"/>
          <w:b/>
          <w:sz w:val="22"/>
          <w:lang w:eastAsia="zh-CN"/>
        </w:rPr>
      </w:pPr>
      <w:r w:rsidRPr="009F1C18">
        <w:rPr>
          <w:rFonts w:eastAsia="TimesNewRomanPS-BoldMT" w:cs="SimSun"/>
          <w:b/>
          <w:sz w:val="22"/>
          <w:lang w:eastAsia="zh-CN"/>
        </w:rPr>
        <w:t>Proof that f(x) is an Odd Function:</w:t>
      </w:r>
    </w:p>
    <w:p w14:paraId="095D84EF" w14:textId="1A735FB5" w:rsidR="009F1C18" w:rsidRPr="009F1C18" w:rsidRDefault="009F1C18" w:rsidP="009F1C18">
      <w:pPr>
        <w:pStyle w:val="ListParagraph"/>
        <w:rPr>
          <w:rFonts w:eastAsia="TimesNewRomanPS-BoldMT" w:cs="SimSun"/>
          <w:bCs/>
          <w:sz w:val="22"/>
          <w:lang w:eastAsia="zh-CN"/>
        </w:rPr>
      </w:pPr>
      <w:r w:rsidRPr="009F1C18">
        <w:rPr>
          <w:rFonts w:eastAsia="TimesNewRomanPS-BoldMT" w:cs="SimSun"/>
          <w:bCs/>
          <w:sz w:val="22"/>
          <w:lang w:eastAsia="zh-CN"/>
        </w:rPr>
        <w:t>An odd function satisfies the property that f(−x)</w:t>
      </w:r>
      <w:r>
        <w:rPr>
          <w:rFonts w:eastAsia="TimesNewRomanPS-BoldMT" w:cs="SimSun"/>
          <w:bCs/>
          <w:sz w:val="22"/>
          <w:lang w:eastAsia="zh-CN"/>
        </w:rPr>
        <w:t xml:space="preserve"> </w:t>
      </w:r>
      <w:r w:rsidRPr="009F1C18">
        <w:rPr>
          <w:rFonts w:eastAsia="TimesNewRomanPS-BoldMT" w:cs="SimSun"/>
          <w:bCs/>
          <w:sz w:val="22"/>
          <w:lang w:eastAsia="zh-CN"/>
        </w:rPr>
        <w:t>=</w:t>
      </w:r>
      <w:r>
        <w:rPr>
          <w:rFonts w:eastAsia="TimesNewRomanPS-BoldMT" w:cs="SimSun"/>
          <w:bCs/>
          <w:sz w:val="22"/>
          <w:lang w:eastAsia="zh-CN"/>
        </w:rPr>
        <w:t xml:space="preserve"> </w:t>
      </w:r>
      <w:r w:rsidRPr="009F1C18">
        <w:rPr>
          <w:rFonts w:eastAsia="TimesNewRomanPS-BoldMT" w:cs="SimSun"/>
          <w:bCs/>
          <w:sz w:val="22"/>
          <w:lang w:eastAsia="zh-CN"/>
        </w:rPr>
        <w:t>−f(x) for all x.</w:t>
      </w:r>
    </w:p>
    <w:p w14:paraId="4B96FEF9" w14:textId="2C5E888B" w:rsidR="009F1C18" w:rsidRDefault="009F1C18" w:rsidP="00244EA0">
      <w:pPr>
        <w:pStyle w:val="ListParagraph"/>
        <w:rPr>
          <w:rFonts w:eastAsia="TimesNewRomanPS-BoldMT" w:cs="SimSun"/>
          <w:sz w:val="24"/>
          <w:lang w:eastAsia="zh-CN"/>
        </w:rPr>
      </w:pPr>
      <w:r w:rsidRPr="009F1C18">
        <w:rPr>
          <w:rFonts w:eastAsia="TimesNewRomanPS-BoldMT" w:cs="SimSun"/>
          <w:b/>
          <w:bCs/>
          <w:sz w:val="22"/>
          <w:lang w:eastAsia="zh-CN"/>
        </w:rPr>
        <w:t>Given Function:</w:t>
      </w:r>
      <w:r w:rsidR="00244EA0">
        <w:rPr>
          <w:rFonts w:eastAsia="TimesNewRomanPS-BoldMT" w:cs="SimSun"/>
          <w:b/>
          <w:bCs/>
          <w:sz w:val="22"/>
          <w:lang w:eastAsia="zh-CN"/>
        </w:rPr>
        <w:t xml:space="preserve"> </w:t>
      </w:r>
      <m:oMath>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009B0979" w:rsidRPr="00244EA0">
        <w:rPr>
          <w:rFonts w:eastAsia="TimesNewRomanPS-BoldMT" w:cs="SimSun"/>
          <w:sz w:val="24"/>
          <w:lang w:eastAsia="zh-CN"/>
        </w:rPr>
        <w:t xml:space="preserve"> </w:t>
      </w:r>
    </w:p>
    <w:p w14:paraId="62BF6041" w14:textId="77777777" w:rsidR="00244EA0" w:rsidRPr="00244EA0" w:rsidRDefault="00244EA0" w:rsidP="00244EA0">
      <w:pPr>
        <w:pStyle w:val="ListParagraph"/>
        <w:rPr>
          <w:rFonts w:eastAsia="TimesNewRomanPS-BoldMT" w:cs="SimSun"/>
          <w:b/>
          <w:bCs/>
          <w:sz w:val="22"/>
          <w:lang w:eastAsia="zh-CN"/>
        </w:rPr>
      </w:pPr>
    </w:p>
    <w:p w14:paraId="1FBC020B" w14:textId="57C2FAFC" w:rsidR="00811363" w:rsidRDefault="00811363" w:rsidP="00244EA0">
      <w:pPr>
        <w:pStyle w:val="ListParagraph"/>
        <w:rPr>
          <w:rFonts w:eastAsia="TimesNewRomanPS-BoldMT" w:cs="SimSun"/>
          <w:sz w:val="24"/>
          <w:lang w:eastAsia="zh-CN"/>
        </w:rPr>
      </w:pPr>
      <w:r w:rsidRPr="00811363">
        <w:rPr>
          <w:rFonts w:eastAsia="TimesNewRomanPS-BoldMT" w:cs="SimSun"/>
          <w:b/>
          <w:sz w:val="22"/>
          <w:lang w:eastAsia="zh-CN"/>
        </w:rPr>
        <w:t>Compute f(−x)</w:t>
      </w:r>
      <w:r>
        <w:rPr>
          <w:rFonts w:eastAsia="TimesNewRomanPS-BoldMT" w:cs="SimSun"/>
          <w:b/>
          <w:sz w:val="22"/>
          <w:lang w:eastAsia="zh-CN"/>
        </w:rPr>
        <w:t>:</w:t>
      </w:r>
      <w:r w:rsidR="00244EA0">
        <w:rPr>
          <w:rFonts w:eastAsia="TimesNewRomanPS-BoldMT" w:cs="SimSun"/>
          <w:b/>
          <w:sz w:val="22"/>
          <w:lang w:eastAsia="zh-CN"/>
        </w:rPr>
        <w:t xml:space="preserve"> </w:t>
      </w:r>
      <m:oMath>
        <m:r>
          <w:rPr>
            <w:rFonts w:ascii="Cambria Math" w:hAnsi="Cambria Math"/>
            <w:noProof/>
            <w:sz w:val="24"/>
            <w:lang w:eastAsia="zh-CN"/>
          </w:rPr>
          <m:t>f</m:t>
        </m:r>
        <m:d>
          <m:dPr>
            <m:ctrlPr>
              <w:rPr>
                <w:rFonts w:ascii="Cambria Math" w:hAnsi="Cambria Math"/>
                <w:i/>
                <w:noProof/>
                <w:sz w:val="24"/>
                <w:lang w:eastAsia="zh-CN"/>
              </w:rPr>
            </m:ctrlPr>
          </m:dPr>
          <m:e>
            <m:r>
              <w:rPr>
                <w:rFonts w:ascii="Cambria Math" w:hAnsi="Cambria Math"/>
                <w:noProof/>
                <w:sz w:val="24"/>
                <w:lang w:eastAsia="zh-CN"/>
              </w:rPr>
              <m:t>x</m:t>
            </m:r>
          </m:e>
        </m:d>
        <m:r>
          <w:rPr>
            <w:rFonts w:ascii="Cambria Math" w:hAnsi="Cambria Math"/>
            <w:noProof/>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m:t>
                    </m:r>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m:t>
                    </m:r>
                    <m:r>
                      <w:rPr>
                        <w:rFonts w:ascii="Cambria Math" w:eastAsia="TimesNewRomanPS-BoldMT" w:hAnsi="Cambria Math" w:cs="SimSun"/>
                        <w:sz w:val="24"/>
                        <w:lang w:eastAsia="zh-CN"/>
                      </w:rPr>
                      <m:t>x</m:t>
                    </m:r>
                  </m:den>
                </m:f>
              </m:sup>
            </m:sSup>
          </m:den>
        </m:f>
      </m:oMath>
      <w:r w:rsidRPr="00244EA0">
        <w:rPr>
          <w:rFonts w:eastAsia="TimesNewRomanPS-BoldMT" w:cs="SimSun"/>
          <w:sz w:val="24"/>
          <w:lang w:eastAsia="zh-CN"/>
        </w:rPr>
        <w:t xml:space="preserve"> =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p>
    <w:p w14:paraId="3F5269A4" w14:textId="77777777" w:rsidR="00244EA0" w:rsidRPr="00244EA0" w:rsidRDefault="00244EA0" w:rsidP="00244EA0">
      <w:pPr>
        <w:pStyle w:val="ListParagraph"/>
        <w:rPr>
          <w:rFonts w:eastAsia="TimesNewRomanPS-BoldMT" w:cs="SimSun"/>
          <w:b/>
          <w:sz w:val="22"/>
          <w:lang w:eastAsia="zh-CN"/>
        </w:rPr>
      </w:pPr>
    </w:p>
    <w:p w14:paraId="042671D2" w14:textId="3AF6C3D0" w:rsidR="009B0979" w:rsidRPr="009B0979" w:rsidRDefault="009B0979" w:rsidP="009B0979">
      <w:pPr>
        <w:pStyle w:val="ListParagraph"/>
        <w:rPr>
          <w:rFonts w:eastAsia="TimesNewRomanPS-BoldMT" w:cs="SimSun"/>
          <w:b/>
          <w:bCs/>
          <w:sz w:val="24"/>
          <w:lang w:eastAsia="zh-CN"/>
        </w:rPr>
      </w:pPr>
      <w:r w:rsidRPr="009B0979">
        <w:rPr>
          <w:rFonts w:eastAsia="TimesNewRomanPS-BoldMT" w:cs="SimSun"/>
          <w:b/>
          <w:bCs/>
          <w:sz w:val="24"/>
          <w:lang w:eastAsia="zh-CN"/>
        </w:rPr>
        <w:t>Show that f(−x)</w:t>
      </w:r>
      <w:r w:rsidRPr="009B0979">
        <w:rPr>
          <w:rFonts w:eastAsia="TimesNewRomanPS-BoldMT" w:cs="SimSun"/>
          <w:b/>
          <w:bCs/>
          <w:sz w:val="24"/>
          <w:lang w:eastAsia="zh-CN"/>
        </w:rPr>
        <w:t xml:space="preserve"> </w:t>
      </w:r>
      <w:r w:rsidRPr="009B0979">
        <w:rPr>
          <w:rFonts w:eastAsia="TimesNewRomanPS-BoldMT" w:cs="SimSun"/>
          <w:b/>
          <w:bCs/>
          <w:sz w:val="24"/>
          <w:lang w:eastAsia="zh-CN"/>
        </w:rPr>
        <w:t>=</w:t>
      </w:r>
      <w:r w:rsidRPr="009B0979">
        <w:rPr>
          <w:rFonts w:eastAsia="TimesNewRomanPS-BoldMT" w:cs="SimSun"/>
          <w:b/>
          <w:bCs/>
          <w:sz w:val="24"/>
          <w:lang w:eastAsia="zh-CN"/>
        </w:rPr>
        <w:t xml:space="preserve"> </w:t>
      </w:r>
      <w:r w:rsidRPr="009B0979">
        <w:rPr>
          <w:rFonts w:eastAsia="TimesNewRomanPS-BoldMT" w:cs="SimSun"/>
          <w:b/>
          <w:bCs/>
          <w:sz w:val="24"/>
          <w:lang w:eastAsia="zh-CN"/>
        </w:rPr>
        <w:t>−f(x)</w:t>
      </w:r>
      <w:r w:rsidRPr="009B0979">
        <w:rPr>
          <w:rFonts w:eastAsia="TimesNewRomanPS-BoldMT" w:cs="SimSun"/>
          <w:b/>
          <w:bCs/>
          <w:sz w:val="24"/>
          <w:lang w:eastAsia="zh-CN"/>
        </w:rPr>
        <w:t>:</w:t>
      </w:r>
    </w:p>
    <w:p w14:paraId="047989EF" w14:textId="1346430E" w:rsidR="008C1676" w:rsidRDefault="009B0979" w:rsidP="009B0979">
      <w:pPr>
        <w:pStyle w:val="ListParagraph"/>
        <w:rPr>
          <w:rFonts w:eastAsia="TimesNewRomanPS-BoldMT" w:cs="SimSun"/>
          <w:bCs/>
          <w:sz w:val="22"/>
          <w:lang w:eastAsia="zh-CN"/>
        </w:rPr>
      </w:pPr>
      <w:r w:rsidRPr="009B0979">
        <w:rPr>
          <w:rFonts w:eastAsia="TimesNewRomanPS-BoldMT" w:cs="SimSun"/>
          <w:bCs/>
          <w:sz w:val="22"/>
          <w:lang w:eastAsia="zh-CN"/>
        </w:rPr>
        <w:t xml:space="preserve">We need to </w:t>
      </w:r>
      <w:proofErr w:type="gramStart"/>
      <w:r w:rsidRPr="009B0979">
        <w:rPr>
          <w:rFonts w:eastAsia="TimesNewRomanPS-BoldMT" w:cs="SimSun"/>
          <w:bCs/>
          <w:sz w:val="22"/>
          <w:lang w:eastAsia="zh-CN"/>
        </w:rPr>
        <w:t>prove:</w:t>
      </w:r>
      <w:proofErr w:type="gramEnd"/>
      <w:r w:rsidRPr="009B0979">
        <w:rPr>
          <w:rFonts w:eastAsia="TimesNewRomanPS-BoldMT" w:cs="SimSun"/>
          <w:bCs/>
          <w:sz w:val="22"/>
          <w:lang w:eastAsia="zh-CN"/>
        </w:rPr>
        <w:t xml:space="preserve"> f(−x)</w:t>
      </w:r>
      <w:r>
        <w:rPr>
          <w:rFonts w:eastAsia="TimesNewRomanPS-BoldMT" w:cs="SimSun"/>
          <w:bCs/>
          <w:sz w:val="22"/>
          <w:lang w:eastAsia="zh-CN"/>
        </w:rPr>
        <w:t xml:space="preserve"> </w:t>
      </w:r>
      <w:r w:rsidRPr="009B0979">
        <w:rPr>
          <w:rFonts w:eastAsia="TimesNewRomanPS-BoldMT" w:cs="SimSun"/>
          <w:bCs/>
          <w:sz w:val="22"/>
          <w:lang w:eastAsia="zh-CN"/>
        </w:rPr>
        <w:t>=</w:t>
      </w:r>
      <w:r>
        <w:rPr>
          <w:rFonts w:eastAsia="TimesNewRomanPS-BoldMT" w:cs="SimSun"/>
          <w:bCs/>
          <w:sz w:val="22"/>
          <w:lang w:eastAsia="zh-CN"/>
        </w:rPr>
        <w:t xml:space="preserve"> </w:t>
      </w:r>
      <w:r w:rsidRPr="009B0979">
        <w:rPr>
          <w:rFonts w:eastAsia="TimesNewRomanPS-BoldMT" w:cs="SimSun"/>
          <w:bCs/>
          <w:sz w:val="22"/>
          <w:lang w:eastAsia="zh-CN"/>
        </w:rPr>
        <w:t>−</w:t>
      </w:r>
      <w:r w:rsidR="008C1676">
        <w:rPr>
          <w:rFonts w:eastAsia="TimesNewRomanPS-BoldMT" w:cs="SimSun"/>
          <w:bCs/>
          <w:sz w:val="22"/>
          <w:lang w:eastAsia="zh-CN"/>
        </w:rPr>
        <w:t xml:space="preserve"> </w:t>
      </w:r>
      <w:r w:rsidRPr="009B0979">
        <w:rPr>
          <w:rFonts w:eastAsia="TimesNewRomanPS-BoldMT" w:cs="SimSun"/>
          <w:bCs/>
          <w:sz w:val="22"/>
          <w:lang w:eastAsia="zh-CN"/>
        </w:rPr>
        <w:t>(</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008C1676">
        <w:rPr>
          <w:rFonts w:eastAsia="TimesNewRomanPS-BoldMT" w:cs="SimSun"/>
          <w:sz w:val="24"/>
          <w:lang w:eastAsia="zh-CN"/>
        </w:rPr>
        <w:t xml:space="preserve">) =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m:t>
            </m:r>
            <m:d>
              <m:dPr>
                <m:ctrlPr>
                  <w:rPr>
                    <w:rFonts w:ascii="Cambria Math" w:eastAsia="TimesNewRomanPS-BoldMT" w:hAnsi="Cambria Math" w:cs="SimSun"/>
                    <w:i/>
                    <w:sz w:val="24"/>
                    <w:lang w:eastAsia="zh-CN"/>
                  </w:rPr>
                </m:ctrlPr>
              </m:dPr>
              <m:e>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e>
            </m:d>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008C1676">
        <w:rPr>
          <w:rFonts w:eastAsia="TimesNewRomanPS-BoldMT" w:cs="SimSun"/>
          <w:sz w:val="24"/>
          <w:lang w:eastAsia="zh-CN"/>
        </w:rPr>
        <w:t xml:space="preserve"> = </w:t>
      </w:r>
      <w:r w:rsidR="008C1676">
        <w:rPr>
          <w:rFonts w:eastAsia="TimesNewRomanPS-BoldMT" w:cs="SimSun"/>
          <w:sz w:val="24"/>
          <w:lang w:eastAsia="zh-CN"/>
        </w:rPr>
        <w:t xml:space="preserve"> </w:t>
      </w:r>
      <m:oMath>
        <m:f>
          <m:fPr>
            <m:ctrlPr>
              <w:rPr>
                <w:rFonts w:ascii="Cambria Math" w:eastAsia="TimesNewRomanPS-BoldMT" w:hAnsi="Cambria Math" w:cs="SimSun"/>
                <w:i/>
                <w:sz w:val="24"/>
                <w:lang w:eastAsia="zh-CN"/>
              </w:rPr>
            </m:ctrlPr>
          </m:fPr>
          <m:num>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008C1676">
        <w:rPr>
          <w:rFonts w:eastAsia="TimesNewRomanPS-BoldMT" w:cs="SimSun"/>
          <w:sz w:val="24"/>
          <w:lang w:eastAsia="zh-CN"/>
        </w:rPr>
        <w:t xml:space="preserve"> </w:t>
      </w:r>
      <w:r>
        <w:rPr>
          <w:rFonts w:eastAsia="TimesNewRomanPS-BoldMT" w:cs="SimSun"/>
          <w:bCs/>
          <w:sz w:val="22"/>
          <w:lang w:eastAsia="zh-CN"/>
        </w:rPr>
        <w:t xml:space="preserve"> </w:t>
      </w:r>
    </w:p>
    <w:p w14:paraId="68D0F04F" w14:textId="5D99DDFE" w:rsidR="00E932E4" w:rsidRDefault="00E932E4" w:rsidP="00E932E4">
      <w:pPr>
        <w:pStyle w:val="ListParagraph"/>
        <w:rPr>
          <w:rFonts w:eastAsia="TimesNewRomanPS-BoldMT" w:cs="SimSun"/>
          <w:b/>
          <w:sz w:val="22"/>
          <w:lang w:eastAsia="zh-CN"/>
        </w:rPr>
      </w:pPr>
      <w:r w:rsidRPr="00E932E4">
        <w:rPr>
          <w:rFonts w:eastAsia="TimesNewRomanPS-BoldMT" w:cs="SimSun"/>
          <w:b/>
          <w:sz w:val="22"/>
          <w:lang w:eastAsia="zh-CN"/>
        </w:rPr>
        <w:t xml:space="preserve">Compare f(−x) </w:t>
      </w:r>
      <w:proofErr w:type="gramStart"/>
      <w:r w:rsidRPr="00E932E4">
        <w:rPr>
          <w:rFonts w:eastAsia="TimesNewRomanPS-BoldMT" w:cs="SimSun"/>
          <w:b/>
          <w:sz w:val="22"/>
          <w:lang w:eastAsia="zh-CN"/>
        </w:rPr>
        <w:t>and −f(</w:t>
      </w:r>
      <w:proofErr w:type="gramEnd"/>
      <w:r w:rsidRPr="00E932E4">
        <w:rPr>
          <w:rFonts w:eastAsia="TimesNewRomanPS-BoldMT" w:cs="SimSun"/>
          <w:b/>
          <w:sz w:val="22"/>
          <w:lang w:eastAsia="zh-CN"/>
        </w:rPr>
        <w:t>x)</w:t>
      </w:r>
      <w:r>
        <w:rPr>
          <w:rFonts w:eastAsia="TimesNewRomanPS-BoldMT" w:cs="SimSun"/>
          <w:b/>
          <w:sz w:val="22"/>
          <w:lang w:eastAsia="zh-CN"/>
        </w:rPr>
        <w:t>:</w:t>
      </w:r>
    </w:p>
    <w:p w14:paraId="057FE2FC" w14:textId="7488E935" w:rsidR="00E932E4" w:rsidRDefault="00E932E4" w:rsidP="00E932E4">
      <w:pPr>
        <w:pStyle w:val="ListParagraph"/>
        <w:rPr>
          <w:rFonts w:eastAsia="TimesNewRomanPS-BoldMT" w:cs="SimSun"/>
          <w:sz w:val="24"/>
          <w:lang w:eastAsia="zh-CN"/>
        </w:rPr>
      </w:pPr>
      <w:r w:rsidRPr="00E932E4">
        <w:rPr>
          <w:rFonts w:eastAsia="TimesNewRomanPS-BoldMT" w:cs="SimSun"/>
          <w:bCs/>
          <w:sz w:val="22"/>
          <w:lang w:eastAsia="zh-CN"/>
        </w:rPr>
        <w:t>Now, we note that:</w:t>
      </w:r>
      <w:r>
        <w:rPr>
          <w:rFonts w:eastAsia="TimesNewRomanPS-BoldMT" w:cs="SimSun"/>
          <w:bCs/>
          <w:sz w:val="22"/>
          <w:lang w:eastAsia="zh-CN"/>
        </w:rPr>
        <w:t xml:space="preserve"> f(-x) =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Pr>
          <w:rFonts w:eastAsia="TimesNewRomanPS-BoldMT" w:cs="SimSun"/>
          <w:sz w:val="24"/>
          <w:lang w:eastAsia="zh-CN"/>
        </w:rPr>
        <w:t xml:space="preserve"> , -f(x) = </w:t>
      </w:r>
      <m:oMath>
        <m:f>
          <m:fPr>
            <m:ctrlPr>
              <w:rPr>
                <w:rFonts w:ascii="Cambria Math" w:eastAsia="TimesNewRomanPS-BoldMT" w:hAnsi="Cambria Math" w:cs="SimSun"/>
                <w:i/>
                <w:sz w:val="24"/>
                <w:lang w:eastAsia="zh-CN"/>
              </w:rPr>
            </m:ctrlPr>
          </m:fPr>
          <m:num>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p>
    <w:p w14:paraId="64AAA6D3" w14:textId="3264D6DD" w:rsidR="00E932E4" w:rsidRDefault="00E932E4" w:rsidP="00E932E4">
      <w:pPr>
        <w:pStyle w:val="ListParagraph"/>
        <w:rPr>
          <w:rFonts w:eastAsia="TimesNewRomanPS-BoldMT" w:cs="SimSun"/>
          <w:sz w:val="24"/>
          <w:lang w:eastAsia="zh-CN"/>
        </w:rPr>
      </w:pPr>
      <w:r w:rsidRPr="00E932E4">
        <w:rPr>
          <w:rFonts w:eastAsia="TimesNewRomanPS-BoldMT" w:cs="SimSun"/>
          <w:bCs/>
          <w:sz w:val="22"/>
          <w:lang w:eastAsia="zh-CN"/>
        </w:rPr>
        <w:t xml:space="preserve">Multiply numerator and denominator </w:t>
      </w:r>
      <w:proofErr w:type="spellStart"/>
      <w:r w:rsidRPr="00E932E4">
        <w:rPr>
          <w:rFonts w:eastAsia="TimesNewRomanPS-BoldMT" w:cs="SimSun"/>
          <w:bCs/>
          <w:sz w:val="22"/>
          <w:lang w:eastAsia="zh-CN"/>
        </w:rPr>
        <w:t>of f</w:t>
      </w:r>
      <w:proofErr w:type="spellEnd"/>
      <w:r w:rsidRPr="00E932E4">
        <w:rPr>
          <w:rFonts w:eastAsia="TimesNewRomanPS-BoldMT" w:cs="SimSun"/>
          <w:bCs/>
          <w:sz w:val="22"/>
          <w:lang w:eastAsia="zh-CN"/>
        </w:rPr>
        <w:t xml:space="preserve">(−x) by </w:t>
      </w:r>
      <m:oMath>
        <m:sSup>
          <m:sSupPr>
            <m:ctrlPr>
              <w:rPr>
                <w:rFonts w:ascii="Cambria Math" w:eastAsia="TimesNewRomanPS-BoldMT" w:hAnsi="Cambria Math" w:cs="SimSun"/>
                <w:bCs/>
                <w:i/>
                <w:sz w:val="22"/>
                <w:lang w:eastAsia="zh-CN"/>
              </w:rPr>
            </m:ctrlPr>
          </m:sSupPr>
          <m:e>
            <m:r>
              <w:rPr>
                <w:rFonts w:ascii="Cambria Math" w:eastAsia="TimesNewRomanPS-BoldMT" w:hAnsi="Cambria Math" w:cs="SimSun"/>
                <w:sz w:val="22"/>
                <w:lang w:eastAsia="zh-CN"/>
              </w:rPr>
              <m:t>e</m:t>
            </m:r>
          </m:e>
          <m:sup>
            <m:f>
              <m:fPr>
                <m:ctrlPr>
                  <w:rPr>
                    <w:rFonts w:ascii="Cambria Math" w:eastAsia="TimesNewRomanPS-BoldMT" w:hAnsi="Cambria Math" w:cs="SimSun"/>
                    <w:bCs/>
                    <w:i/>
                    <w:sz w:val="22"/>
                    <w:vertAlign w:val="superscript"/>
                    <w:lang w:eastAsia="zh-CN"/>
                  </w:rPr>
                </m:ctrlPr>
              </m:fPr>
              <m:num>
                <m:r>
                  <w:rPr>
                    <w:rFonts w:ascii="Cambria Math" w:eastAsia="TimesNewRomanPS-BoldMT" w:hAnsi="Cambria Math" w:cs="SimSun"/>
                    <w:sz w:val="22"/>
                    <w:vertAlign w:val="superscript"/>
                    <w:lang w:eastAsia="zh-CN"/>
                  </w:rPr>
                  <m:t>1</m:t>
                </m:r>
              </m:num>
              <m:den>
                <m:r>
                  <w:rPr>
                    <w:rFonts w:ascii="Cambria Math" w:eastAsia="TimesNewRomanPS-BoldMT" w:hAnsi="Cambria Math" w:cs="SimSun"/>
                    <w:sz w:val="22"/>
                    <w:vertAlign w:val="superscript"/>
                    <w:lang w:eastAsia="zh-CN"/>
                  </w:rPr>
                  <m:t>x​</m:t>
                </m:r>
              </m:den>
            </m:f>
          </m:sup>
        </m:sSup>
      </m:oMath>
      <w:r>
        <w:rPr>
          <w:rFonts w:eastAsia="TimesNewRomanPS-BoldMT" w:cs="SimSun"/>
          <w:bCs/>
          <w:sz w:val="22"/>
          <w:lang w:eastAsia="zh-CN"/>
        </w:rPr>
        <w:t xml:space="preserve"> </w:t>
      </w:r>
      <w:r w:rsidRPr="00E932E4">
        <w:rPr>
          <w:rFonts w:eastAsia="TimesNewRomanPS-BoldMT" w:cs="SimSun"/>
          <w:bCs/>
          <w:sz w:val="22"/>
          <w:lang w:eastAsia="zh-CN"/>
        </w:rPr>
        <w:t>to standardize the expression</w:t>
      </w:r>
      <w:r>
        <w:rPr>
          <w:rFonts w:eastAsia="TimesNewRomanPS-BoldMT" w:cs="SimSun"/>
          <w:bCs/>
          <w:sz w:val="22"/>
          <w:lang w:eastAsia="zh-CN"/>
        </w:rPr>
        <w:t xml:space="preserve">: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p>
    <w:p w14:paraId="78FB6F99" w14:textId="7DBF7FFB" w:rsidR="00E932E4" w:rsidRDefault="00E932E4" w:rsidP="00E932E4">
      <w:pPr>
        <w:pStyle w:val="ListParagraph"/>
        <w:rPr>
          <w:rFonts w:eastAsia="TimesNewRomanPS-BoldMT" w:cs="SimSun"/>
          <w:sz w:val="24"/>
          <w:lang w:eastAsia="zh-CN"/>
        </w:rPr>
      </w:pPr>
      <m:oMath>
        <m:f>
          <m:fPr>
            <m:ctrlPr>
              <w:rPr>
                <w:rFonts w:ascii="Cambria Math" w:eastAsia="TimesNewRomanPS-BoldMT" w:hAnsi="Cambria Math" w:cs="SimSun"/>
                <w:i/>
                <w:sz w:val="24"/>
                <w:lang w:eastAsia="zh-CN"/>
              </w:rPr>
            </m:ctrlPr>
          </m:fPr>
          <m:num>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Pr>
          <w:rFonts w:eastAsia="TimesNewRomanPS-BoldMT" w:cs="SimSun"/>
          <w:sz w:val="24"/>
          <w:lang w:eastAsia="zh-CN"/>
        </w:rPr>
        <w:t xml:space="preserve"> = </w:t>
      </w:r>
      <m:oMath>
        <m:f>
          <m:fPr>
            <m:ctrlPr>
              <w:rPr>
                <w:rFonts w:ascii="Cambria Math" w:eastAsia="TimesNewRomanPS-BoldMT" w:hAnsi="Cambria Math" w:cs="SimSun"/>
                <w:i/>
                <w:sz w:val="24"/>
                <w:lang w:eastAsia="zh-CN"/>
              </w:rPr>
            </m:ctrlPr>
          </m:fPr>
          <m:num>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r>
              <w:rPr>
                <w:rFonts w:ascii="Cambria Math" w:eastAsia="TimesNewRomanPS-BoldMT" w:hAnsi="Cambria Math" w:cs="SimSun"/>
                <w:sz w:val="24"/>
                <w:lang w:eastAsia="zh-CN"/>
              </w:rPr>
              <m:t>-1</m:t>
            </m:r>
          </m:num>
          <m:den>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r>
                  <w:rPr>
                    <w:rFonts w:ascii="Cambria Math" w:eastAsia="TimesNewRomanPS-BoldMT" w:hAnsi="Cambria Math" w:cs="SimSun"/>
                    <w:sz w:val="24"/>
                    <w:lang w:eastAsia="zh-CN"/>
                  </w:rPr>
                  <m:t xml:space="preserve"> </m:t>
                </m:r>
              </m:sup>
            </m:sSup>
            <m:r>
              <w:rPr>
                <w:rFonts w:ascii="Cambria Math" w:eastAsia="TimesNewRomanPS-BoldMT" w:hAnsi="Cambria Math" w:cs="SimSun"/>
                <w:sz w:val="24"/>
                <w:lang w:eastAsia="zh-CN"/>
              </w:rPr>
              <m:t>+1</m:t>
            </m:r>
          </m:den>
        </m:f>
      </m:oMath>
      <w:r>
        <w:rPr>
          <w:rFonts w:eastAsia="TimesNewRomanPS-BoldMT" w:cs="SimSun"/>
          <w:sz w:val="24"/>
          <w:lang w:eastAsia="zh-CN"/>
        </w:rPr>
        <w:t xml:space="preserve"> = - f(x)</w:t>
      </w:r>
    </w:p>
    <w:p w14:paraId="4CB5678B" w14:textId="4BE5C22F" w:rsidR="00E932E4" w:rsidRDefault="00E932E4" w:rsidP="00E932E4">
      <w:pPr>
        <w:pStyle w:val="ListParagraph"/>
        <w:rPr>
          <w:rFonts w:eastAsia="TimesNewRomanPS-BoldMT" w:cs="SimSun"/>
          <w:bCs/>
          <w:sz w:val="22"/>
          <w:lang w:eastAsia="zh-CN"/>
        </w:rPr>
      </w:pPr>
      <w:r w:rsidRPr="00E932E4">
        <w:rPr>
          <w:rFonts w:eastAsia="TimesNewRomanPS-BoldMT" w:cs="SimSun"/>
          <w:bCs/>
          <w:sz w:val="22"/>
          <w:lang w:eastAsia="zh-CN"/>
        </w:rPr>
        <w:t>This transformation confirms that: f(−x)</w:t>
      </w:r>
      <w:r>
        <w:rPr>
          <w:rFonts w:eastAsia="TimesNewRomanPS-BoldMT" w:cs="SimSun"/>
          <w:bCs/>
          <w:sz w:val="22"/>
          <w:lang w:eastAsia="zh-CN"/>
        </w:rPr>
        <w:t xml:space="preserve"> </w:t>
      </w:r>
      <w:r w:rsidRPr="00E932E4">
        <w:rPr>
          <w:rFonts w:eastAsia="TimesNewRomanPS-BoldMT" w:cs="SimSun"/>
          <w:bCs/>
          <w:sz w:val="22"/>
          <w:lang w:eastAsia="zh-CN"/>
        </w:rPr>
        <w:t>=</w:t>
      </w:r>
      <w:r>
        <w:rPr>
          <w:rFonts w:eastAsia="TimesNewRomanPS-BoldMT" w:cs="SimSun"/>
          <w:bCs/>
          <w:sz w:val="22"/>
          <w:lang w:eastAsia="zh-CN"/>
        </w:rPr>
        <w:t xml:space="preserve"> </w:t>
      </w:r>
      <w:r w:rsidRPr="00E932E4">
        <w:rPr>
          <w:rFonts w:eastAsia="TimesNewRomanPS-BoldMT" w:cs="SimSun"/>
          <w:bCs/>
          <w:sz w:val="22"/>
          <w:lang w:eastAsia="zh-CN"/>
        </w:rPr>
        <w:t>−</w:t>
      </w:r>
      <w:r>
        <w:rPr>
          <w:rFonts w:eastAsia="TimesNewRomanPS-BoldMT" w:cs="SimSun"/>
          <w:bCs/>
          <w:sz w:val="22"/>
          <w:lang w:eastAsia="zh-CN"/>
        </w:rPr>
        <w:t xml:space="preserve"> </w:t>
      </w:r>
      <w:r w:rsidRPr="00E932E4">
        <w:rPr>
          <w:rFonts w:eastAsia="TimesNewRomanPS-BoldMT" w:cs="SimSun"/>
          <w:bCs/>
          <w:sz w:val="22"/>
          <w:lang w:eastAsia="zh-CN"/>
        </w:rPr>
        <w:t>f(x)</w:t>
      </w:r>
      <w:r>
        <w:rPr>
          <w:rFonts w:eastAsia="TimesNewRomanPS-BoldMT" w:cs="SimSun"/>
          <w:bCs/>
          <w:sz w:val="22"/>
          <w:lang w:eastAsia="zh-CN"/>
        </w:rPr>
        <w:t>.</w:t>
      </w:r>
    </w:p>
    <w:p w14:paraId="5F5DBB0F" w14:textId="16F4D164" w:rsidR="005E224C" w:rsidRDefault="005E224C" w:rsidP="005E224C">
      <w:pPr>
        <w:pStyle w:val="ListParagraph"/>
        <w:rPr>
          <w:rFonts w:eastAsia="TimesNewRomanPS-BoldMT" w:cs="SimSun"/>
          <w:bCs/>
          <w:sz w:val="22"/>
          <w:lang w:eastAsia="zh-CN"/>
        </w:rPr>
      </w:pPr>
      <w:r>
        <w:rPr>
          <w:rFonts w:eastAsia="TimesNewRomanPS-BoldMT" w:cs="SimSun"/>
          <w:bCs/>
          <w:sz w:val="22"/>
          <w:lang w:eastAsia="zh-CN"/>
        </w:rPr>
        <w:t>So,</w:t>
      </w:r>
    </w:p>
    <w:p w14:paraId="4396DE0F" w14:textId="3738A4AD" w:rsidR="005E224C" w:rsidRPr="005E224C" w:rsidRDefault="005E224C" w:rsidP="005E224C">
      <w:pPr>
        <w:pStyle w:val="ListParagraph"/>
        <w:rPr>
          <w:rFonts w:eastAsia="TimesNewRomanPS-BoldMT" w:cs="SimSun"/>
          <w:bCs/>
          <w:sz w:val="22"/>
          <w:lang w:eastAsia="zh-CN"/>
        </w:rPr>
      </w:pPr>
      <w:r w:rsidRPr="005E224C">
        <w:rPr>
          <w:rFonts w:eastAsia="TimesNewRomanPS-BoldMT" w:cs="SimSun"/>
          <w:bCs/>
          <w:sz w:val="22"/>
          <w:lang w:eastAsia="zh-CN"/>
        </w:rPr>
        <w:t xml:space="preserve">The function </w:t>
      </w:r>
      <w:r>
        <w:rPr>
          <w:rFonts w:eastAsia="TimesNewRomanPS-BoldMT" w:cs="SimSun"/>
          <w:bCs/>
          <w:sz w:val="22"/>
          <w:lang w:eastAsia="zh-CN"/>
        </w:rPr>
        <w:t xml:space="preserve">f(x) = </w:t>
      </w:r>
      <m:oMath>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num>
          <m:den>
            <m:r>
              <w:rPr>
                <w:rFonts w:ascii="Cambria Math" w:eastAsia="TimesNewRomanPS-BoldMT" w:hAnsi="Cambria Math" w:cs="SimSun"/>
                <w:sz w:val="24"/>
                <w:lang w:eastAsia="zh-CN"/>
              </w:rPr>
              <m:t>1+</m:t>
            </m:r>
            <m:sSup>
              <m:sSupPr>
                <m:ctrlPr>
                  <w:rPr>
                    <w:rFonts w:ascii="Cambria Math" w:eastAsia="TimesNewRomanPS-BoldMT" w:hAnsi="Cambria Math" w:cs="SimSun"/>
                    <w:i/>
                    <w:sz w:val="24"/>
                    <w:lang w:eastAsia="zh-CN"/>
                  </w:rPr>
                </m:ctrlPr>
              </m:sSupPr>
              <m:e>
                <m:r>
                  <w:rPr>
                    <w:rFonts w:ascii="Cambria Math" w:eastAsia="TimesNewRomanPS-BoldMT" w:hAnsi="Cambria Math" w:cs="SimSun"/>
                    <w:sz w:val="24"/>
                    <w:lang w:eastAsia="zh-CN"/>
                  </w:rPr>
                  <m:t>e</m:t>
                </m:r>
              </m:e>
              <m:sup>
                <m:r>
                  <w:rPr>
                    <w:rFonts w:ascii="Cambria Math" w:eastAsia="TimesNewRomanPS-BoldMT" w:hAnsi="Cambria Math" w:cs="SimSun"/>
                    <w:sz w:val="24"/>
                    <w:lang w:eastAsia="zh-CN"/>
                  </w:rPr>
                  <m:t>-</m:t>
                </m:r>
                <m:f>
                  <m:fPr>
                    <m:ctrlPr>
                      <w:rPr>
                        <w:rFonts w:ascii="Cambria Math" w:eastAsia="TimesNewRomanPS-BoldMT" w:hAnsi="Cambria Math" w:cs="SimSun"/>
                        <w:i/>
                        <w:sz w:val="24"/>
                        <w:lang w:eastAsia="zh-CN"/>
                      </w:rPr>
                    </m:ctrlPr>
                  </m:fPr>
                  <m:num>
                    <m:r>
                      <w:rPr>
                        <w:rFonts w:ascii="Cambria Math" w:eastAsia="TimesNewRomanPS-BoldMT" w:hAnsi="Cambria Math" w:cs="SimSun"/>
                        <w:sz w:val="24"/>
                        <w:lang w:eastAsia="zh-CN"/>
                      </w:rPr>
                      <m:t>1</m:t>
                    </m:r>
                  </m:num>
                  <m:den>
                    <m:r>
                      <w:rPr>
                        <w:rFonts w:ascii="Cambria Math" w:eastAsia="TimesNewRomanPS-BoldMT" w:hAnsi="Cambria Math" w:cs="SimSun"/>
                        <w:sz w:val="24"/>
                        <w:lang w:eastAsia="zh-CN"/>
                      </w:rPr>
                      <m:t>x</m:t>
                    </m:r>
                  </m:den>
                </m:f>
              </m:sup>
            </m:sSup>
          </m:den>
        </m:f>
      </m:oMath>
      <w:r w:rsidRPr="005E224C">
        <w:rPr>
          <w:rFonts w:eastAsia="TimesNewRomanPS-BoldMT" w:cs="SimSun"/>
          <w:bCs/>
          <w:sz w:val="22"/>
          <w:lang w:eastAsia="zh-CN"/>
        </w:rPr>
        <w:t>​​ is indeed an odd function. The calculations affirm that substituting −x for x results in the negation of the original function, which is a defining characteristic of odd functions.</w:t>
      </w:r>
    </w:p>
    <w:p w14:paraId="09737427" w14:textId="77777777" w:rsidR="008C1676" w:rsidRDefault="008C1676" w:rsidP="009B0979">
      <w:pPr>
        <w:pStyle w:val="ListParagraph"/>
        <w:rPr>
          <w:rFonts w:eastAsia="TimesNewRomanPS-BoldMT" w:cs="SimSun"/>
          <w:bCs/>
          <w:sz w:val="22"/>
          <w:lang w:eastAsia="zh-CN"/>
        </w:rPr>
      </w:pPr>
    </w:p>
    <w:p w14:paraId="281A9C9C" w14:textId="79247769" w:rsidR="00177286" w:rsidRPr="001031F1" w:rsidRDefault="00177286" w:rsidP="008C1676">
      <w:pPr>
        <w:pStyle w:val="ListParagraph"/>
        <w:numPr>
          <w:ilvl w:val="0"/>
          <w:numId w:val="6"/>
        </w:numPr>
        <w:rPr>
          <w:rFonts w:eastAsia="TimesNewRomanPS-BoldMT" w:cs="SimSun"/>
          <w:bCs/>
          <w:szCs w:val="28"/>
          <w:lang w:eastAsia="zh-CN"/>
        </w:rPr>
      </w:pPr>
      <w:r w:rsidRPr="001031F1">
        <w:rPr>
          <w:rFonts w:eastAsia="TimesNewRomanPS-BoldMT" w:cs="SimSun"/>
          <w:bCs/>
          <w:szCs w:val="28"/>
          <w:lang w:eastAsia="zh-CN"/>
        </w:rPr>
        <w:t xml:space="preserve">For the parametrized function </w:t>
      </w:r>
    </w:p>
    <w:p w14:paraId="1FF6CC70" w14:textId="77777777" w:rsidR="00177286" w:rsidRPr="001031F1" w:rsidRDefault="00177286" w:rsidP="00177286">
      <w:pPr>
        <w:pStyle w:val="ListParagraph"/>
        <w:snapToGrid w:val="0"/>
        <w:contextualSpacing/>
        <w:rPr>
          <w:rFonts w:eastAsia="TimesNewRomanPS-BoldMT" w:cs="SimSun"/>
          <w:bCs/>
          <w:szCs w:val="28"/>
          <w:lang w:eastAsia="zh-CN"/>
        </w:rPr>
      </w:pPr>
      <m:oMathPara>
        <m:oMathParaPr>
          <m:jc m:val="center"/>
        </m:oMathParaPr>
        <m:oMath>
          <m:r>
            <w:rPr>
              <w:rFonts w:ascii="Cambria Math" w:eastAsia="TimesNewRomanPS-BoldMT" w:hAnsi="Cambria Math" w:cs="SimSun"/>
              <w:szCs w:val="28"/>
              <w:lang w:eastAsia="zh-CN"/>
            </w:rPr>
            <m:t>f</m:t>
          </m:r>
          <m:d>
            <m:dPr>
              <m:ctrlPr>
                <w:rPr>
                  <w:rFonts w:ascii="Cambria Math" w:eastAsia="TimesNewRomanPS-BoldMT" w:hAnsi="Cambria Math" w:cs="SimSun"/>
                  <w:bCs/>
                  <w:i/>
                  <w:szCs w:val="28"/>
                  <w:lang w:eastAsia="zh-CN"/>
                </w:rPr>
              </m:ctrlPr>
            </m:dPr>
            <m:e>
              <m:r>
                <w:rPr>
                  <w:rFonts w:ascii="Cambria Math" w:eastAsia="TimesNewRomanPS-BoldMT" w:hAnsi="Cambria Math" w:cs="SimSun"/>
                  <w:szCs w:val="28"/>
                  <w:lang w:eastAsia="zh-CN"/>
                </w:rPr>
                <m:t>x</m:t>
              </m:r>
            </m:e>
          </m:d>
          <m:r>
            <w:rPr>
              <w:rFonts w:ascii="Cambria Math" w:eastAsia="TimesNewRomanPS-BoldMT" w:hAnsi="Cambria Math" w:cs="SimSun"/>
              <w:szCs w:val="28"/>
              <w:lang w:eastAsia="zh-CN"/>
            </w:rPr>
            <m:t xml:space="preserve">= </m:t>
          </m:r>
          <m:f>
            <m:fPr>
              <m:ctrlPr>
                <w:rPr>
                  <w:rFonts w:ascii="Cambria Math" w:eastAsia="TimesNewRomanPS-BoldMT" w:hAnsi="Cambria Math" w:cs="SimSun"/>
                  <w:bCs/>
                  <w:i/>
                  <w:szCs w:val="28"/>
                  <w:lang w:eastAsia="zh-CN"/>
                </w:rPr>
              </m:ctrlPr>
            </m:fPr>
            <m:num>
              <m:r>
                <w:rPr>
                  <w:rFonts w:ascii="Cambria Math" w:eastAsia="TimesNewRomanPS-BoldMT" w:hAnsi="Cambria Math" w:cs="SimSun"/>
                  <w:szCs w:val="28"/>
                  <w:lang w:eastAsia="zh-CN"/>
                </w:rPr>
                <m:t>1</m:t>
              </m:r>
            </m:num>
            <m:den>
              <m:r>
                <w:rPr>
                  <w:rFonts w:ascii="Cambria Math" w:eastAsia="TimesNewRomanPS-BoldMT" w:hAnsi="Cambria Math" w:cs="SimSun"/>
                  <w:szCs w:val="28"/>
                  <w:lang w:eastAsia="zh-CN"/>
                </w:rPr>
                <m:t>1+a</m:t>
              </m:r>
              <m:sSup>
                <m:sSupPr>
                  <m:ctrlPr>
                    <w:rPr>
                      <w:rFonts w:ascii="Cambria Math" w:eastAsia="TimesNewRomanPS-BoldMT" w:hAnsi="Cambria Math" w:cs="SimSun"/>
                      <w:bCs/>
                      <w:i/>
                      <w:szCs w:val="28"/>
                      <w:lang w:eastAsia="zh-CN"/>
                    </w:rPr>
                  </m:ctrlPr>
                </m:sSupPr>
                <m:e>
                  <m:r>
                    <w:rPr>
                      <w:rFonts w:ascii="Cambria Math" w:eastAsia="TimesNewRomanPS-BoldMT" w:hAnsi="Cambria Math" w:cs="SimSun"/>
                      <w:szCs w:val="28"/>
                      <w:lang w:eastAsia="zh-CN"/>
                    </w:rPr>
                    <m:t>e</m:t>
                  </m:r>
                </m:e>
                <m:sup>
                  <m:r>
                    <w:rPr>
                      <w:rFonts w:ascii="Cambria Math" w:eastAsia="TimesNewRomanPS-BoldMT" w:hAnsi="Cambria Math" w:cs="SimSun"/>
                      <w:szCs w:val="28"/>
                      <w:lang w:eastAsia="zh-CN"/>
                    </w:rPr>
                    <m:t>bx</m:t>
                  </m:r>
                </m:sup>
              </m:sSup>
            </m:den>
          </m:f>
        </m:oMath>
      </m:oMathPara>
    </w:p>
    <w:p w14:paraId="5A0DAE44" w14:textId="77777777" w:rsidR="00177286" w:rsidRPr="001031F1" w:rsidRDefault="00177286" w:rsidP="00177286">
      <w:pPr>
        <w:pStyle w:val="ListParagraph"/>
        <w:snapToGrid w:val="0"/>
        <w:contextualSpacing/>
        <w:rPr>
          <w:rFonts w:eastAsia="TimesNewRomanPS-BoldMT" w:cs="SimSun"/>
          <w:bCs/>
          <w:sz w:val="24"/>
          <w:szCs w:val="28"/>
          <w:lang w:eastAsia="zh-CN"/>
        </w:rPr>
      </w:pPr>
    </w:p>
    <w:p w14:paraId="59E34EC7" w14:textId="77777777" w:rsidR="00177286" w:rsidRDefault="00177286" w:rsidP="00177286">
      <w:pPr>
        <w:pStyle w:val="ListParagraph"/>
        <w:numPr>
          <w:ilvl w:val="1"/>
          <w:numId w:val="6"/>
        </w:numPr>
        <w:snapToGrid w:val="0"/>
        <w:contextualSpacing/>
        <w:rPr>
          <w:rFonts w:eastAsia="TimesNewRomanPS-BoldMT" w:cs="SimSun"/>
          <w:bCs/>
          <w:szCs w:val="28"/>
          <w:lang w:eastAsia="zh-CN"/>
        </w:rPr>
      </w:pPr>
      <w:r w:rsidRPr="001031F1">
        <w:rPr>
          <w:rFonts w:eastAsia="TimesNewRomanPS-BoldMT" w:cs="SimSun"/>
          <w:bCs/>
          <w:szCs w:val="28"/>
          <w:lang w:eastAsia="zh-CN"/>
        </w:rPr>
        <w:t xml:space="preserve">where a &gt; 0. How does the graph change when b changes by showing a group of curves by </w:t>
      </w:r>
      <w:r w:rsidRPr="001031F1">
        <w:rPr>
          <w:rFonts w:eastAsia="TimesNewRomanPS-BoldMT" w:cs="SimSun"/>
          <w:b/>
          <w:color w:val="4F81BD" w:themeColor="accent1"/>
          <w:szCs w:val="28"/>
          <w:lang w:eastAsia="zh-CN"/>
        </w:rPr>
        <w:t>Excel</w:t>
      </w:r>
      <w:r w:rsidRPr="001031F1">
        <w:rPr>
          <w:rFonts w:eastAsia="TimesNewRomanPS-BoldMT" w:cs="SimSun"/>
          <w:bCs/>
          <w:szCs w:val="28"/>
          <w:lang w:eastAsia="zh-CN"/>
        </w:rPr>
        <w:t>?</w:t>
      </w:r>
    </w:p>
    <w:p w14:paraId="33135F8F" w14:textId="7E009772" w:rsidR="00A54766" w:rsidRDefault="00E32C34" w:rsidP="00A54766">
      <w:pPr>
        <w:pStyle w:val="ListParagraph"/>
        <w:snapToGrid w:val="0"/>
        <w:ind w:left="1440"/>
        <w:contextualSpacing/>
        <w:rPr>
          <w:rFonts w:eastAsia="TimesNewRomanPS-BoldMT" w:cstheme="minorBidi"/>
          <w:bCs/>
          <w:szCs w:val="28"/>
          <w:lang w:eastAsia="zh-CN" w:bidi="fa-IR"/>
        </w:rPr>
      </w:pPr>
      <w:r>
        <w:rPr>
          <w:noProof/>
        </w:rPr>
        <w:drawing>
          <wp:inline distT="0" distB="0" distL="0" distR="0" wp14:anchorId="529B94F7" wp14:editId="664A3320">
            <wp:extent cx="4035669" cy="2560085"/>
            <wp:effectExtent l="0" t="0" r="3175" b="0"/>
            <wp:docPr id="1839122641"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9808" cy="2562711"/>
                    </a:xfrm>
                    <a:prstGeom prst="rect">
                      <a:avLst/>
                    </a:prstGeom>
                    <a:noFill/>
                    <a:ln>
                      <a:noFill/>
                    </a:ln>
                  </pic:spPr>
                </pic:pic>
              </a:graphicData>
            </a:graphic>
          </wp:inline>
        </w:drawing>
      </w:r>
    </w:p>
    <w:p w14:paraId="5F9D0868" w14:textId="46487F86" w:rsidR="00E32C34" w:rsidRPr="00E32C34" w:rsidRDefault="00E32C34" w:rsidP="00E32C34">
      <w:pPr>
        <w:pStyle w:val="ListParagraph"/>
        <w:snapToGrid w:val="0"/>
        <w:ind w:left="1440"/>
        <w:contextualSpacing/>
        <w:rPr>
          <w:rFonts w:eastAsia="TimesNewRomanPS-BoldMT" w:cstheme="minorBidi"/>
          <w:b/>
          <w:bCs/>
          <w:sz w:val="24"/>
          <w:lang w:eastAsia="zh-CN" w:bidi="fa-IR"/>
        </w:rPr>
      </w:pPr>
      <w:r w:rsidRPr="00E32C34">
        <w:rPr>
          <w:rFonts w:eastAsia="TimesNewRomanPS-BoldMT" w:cstheme="minorBidi"/>
          <w:b/>
          <w:bCs/>
          <w:sz w:val="24"/>
          <w:lang w:eastAsia="zh-CN" w:bidi="fa-IR"/>
        </w:rPr>
        <w:t>Effect of Changing b:</w:t>
      </w:r>
    </w:p>
    <w:p w14:paraId="26586D80" w14:textId="7994E361" w:rsidR="00E32C34" w:rsidRPr="00E32C34" w:rsidRDefault="00E32C34" w:rsidP="00E32C34">
      <w:pPr>
        <w:pStyle w:val="ListParagraph"/>
        <w:numPr>
          <w:ilvl w:val="0"/>
          <w:numId w:val="10"/>
        </w:numPr>
        <w:snapToGrid w:val="0"/>
        <w:contextualSpacing/>
        <w:rPr>
          <w:rFonts w:eastAsia="TimesNewRomanPS-BoldMT" w:cstheme="minorBidi"/>
          <w:bCs/>
          <w:sz w:val="22"/>
          <w:szCs w:val="22"/>
          <w:lang w:eastAsia="zh-CN" w:bidi="fa-IR"/>
        </w:rPr>
      </w:pPr>
      <w:r w:rsidRPr="00E32C34">
        <w:rPr>
          <w:rFonts w:eastAsia="TimesNewRomanPS-BoldMT" w:cstheme="minorBidi"/>
          <w:bCs/>
          <w:sz w:val="22"/>
          <w:szCs w:val="22"/>
          <w:lang w:eastAsia="zh-CN" w:bidi="fa-IR"/>
        </w:rPr>
        <w:t xml:space="preserve">The </w:t>
      </w:r>
      <w:r w:rsidRPr="00E9325A">
        <w:rPr>
          <w:rFonts w:eastAsia="TimesNewRomanPS-BoldMT" w:cstheme="minorBidi"/>
          <w:bCs/>
          <w:sz w:val="22"/>
          <w:szCs w:val="22"/>
          <w:lang w:eastAsia="zh-CN" w:bidi="fa-IR"/>
        </w:rPr>
        <w:t>plot shows</w:t>
      </w:r>
      <w:r w:rsidRPr="00E32C34">
        <w:rPr>
          <w:rFonts w:eastAsia="TimesNewRomanPS-BoldMT" w:cstheme="minorBidi"/>
          <w:bCs/>
          <w:sz w:val="22"/>
          <w:szCs w:val="22"/>
          <w:lang w:eastAsia="zh-CN" w:bidi="fa-IR"/>
        </w:rPr>
        <w:t xml:space="preserve"> different curves for each value of b.</w:t>
      </w:r>
    </w:p>
    <w:p w14:paraId="296D9AAC" w14:textId="76A589B4" w:rsidR="00E32C34" w:rsidRPr="00E32C34" w:rsidRDefault="00E32C34" w:rsidP="00E32C34">
      <w:pPr>
        <w:pStyle w:val="ListParagraph"/>
        <w:numPr>
          <w:ilvl w:val="0"/>
          <w:numId w:val="10"/>
        </w:numPr>
        <w:snapToGrid w:val="0"/>
        <w:contextualSpacing/>
        <w:rPr>
          <w:rFonts w:eastAsia="TimesNewRomanPS-BoldMT" w:cstheme="minorBidi"/>
          <w:bCs/>
          <w:sz w:val="22"/>
          <w:szCs w:val="22"/>
          <w:lang w:eastAsia="zh-CN" w:bidi="fa-IR"/>
        </w:rPr>
      </w:pPr>
      <w:r w:rsidRPr="00E32C34">
        <w:rPr>
          <w:rFonts w:eastAsia="TimesNewRomanPS-BoldMT" w:cstheme="minorBidi"/>
          <w:bCs/>
          <w:sz w:val="22"/>
          <w:szCs w:val="22"/>
          <w:lang w:eastAsia="zh-CN" w:bidi="fa-IR"/>
        </w:rPr>
        <w:t>When b is positive, the function decays more steeply and approaches zero as x increases. As b increases in magnitude (positive), this steepness becomes more pronounced.</w:t>
      </w:r>
    </w:p>
    <w:p w14:paraId="6CD383C9" w14:textId="5DED7F35" w:rsidR="00E32C34" w:rsidRPr="00E32C34" w:rsidRDefault="00E32C34" w:rsidP="00E32C34">
      <w:pPr>
        <w:pStyle w:val="ListParagraph"/>
        <w:numPr>
          <w:ilvl w:val="0"/>
          <w:numId w:val="10"/>
        </w:numPr>
        <w:snapToGrid w:val="0"/>
        <w:contextualSpacing/>
        <w:rPr>
          <w:rFonts w:eastAsia="TimesNewRomanPS-BoldMT" w:cstheme="minorBidi"/>
          <w:bCs/>
          <w:sz w:val="22"/>
          <w:szCs w:val="22"/>
          <w:lang w:eastAsia="zh-CN" w:bidi="fa-IR"/>
        </w:rPr>
      </w:pPr>
      <w:r w:rsidRPr="00E32C34">
        <w:rPr>
          <w:rFonts w:eastAsia="TimesNewRomanPS-BoldMT" w:cstheme="minorBidi"/>
          <w:bCs/>
          <w:sz w:val="22"/>
          <w:szCs w:val="22"/>
          <w:lang w:eastAsia="zh-CN" w:bidi="fa-IR"/>
        </w:rPr>
        <w:t>When b is negative, the function grows more steeply from zero as x decreases. Higher negative values of b lead to a sharper rise.</w:t>
      </w:r>
    </w:p>
    <w:p w14:paraId="681526D4" w14:textId="4FCEE3F0" w:rsidR="00A54766" w:rsidRPr="00E9325A" w:rsidRDefault="00E32C34" w:rsidP="00E32C34">
      <w:pPr>
        <w:pStyle w:val="ListParagraph"/>
        <w:numPr>
          <w:ilvl w:val="0"/>
          <w:numId w:val="10"/>
        </w:numPr>
        <w:snapToGrid w:val="0"/>
        <w:contextualSpacing/>
        <w:rPr>
          <w:rFonts w:eastAsia="TimesNewRomanPS-BoldMT" w:cstheme="minorBidi"/>
          <w:bCs/>
          <w:sz w:val="22"/>
          <w:szCs w:val="22"/>
          <w:lang w:eastAsia="zh-CN" w:bidi="fa-IR"/>
        </w:rPr>
      </w:pPr>
      <w:r w:rsidRPr="00E32C34">
        <w:rPr>
          <w:rFonts w:eastAsia="TimesNewRomanPS-BoldMT" w:cstheme="minorBidi"/>
          <w:bCs/>
          <w:sz w:val="22"/>
          <w:szCs w:val="22"/>
          <w:lang w:eastAsia="zh-CN" w:bidi="fa-IR"/>
        </w:rPr>
        <w:t>When b=0, the function transforms to a horizontal line because e</w:t>
      </w:r>
      <w:r w:rsidRPr="00E9325A">
        <w:rPr>
          <w:rFonts w:eastAsia="TimesNewRomanPS-BoldMT" w:cstheme="minorBidi"/>
          <w:bCs/>
          <w:sz w:val="22"/>
          <w:szCs w:val="22"/>
          <w:vertAlign w:val="superscript"/>
          <w:lang w:eastAsia="zh-CN" w:bidi="fa-IR"/>
        </w:rPr>
        <w:t>0</w:t>
      </w:r>
      <w:r w:rsidRPr="00E32C34">
        <w:rPr>
          <w:rFonts w:eastAsia="TimesNewRomanPS-BoldMT" w:cstheme="minorBidi"/>
          <w:bCs/>
          <w:sz w:val="22"/>
          <w:szCs w:val="22"/>
          <w:lang w:eastAsia="zh-CN" w:bidi="fa-IR"/>
        </w:rPr>
        <w:t>=1, thus f(x) becomes</w:t>
      </w:r>
      <w:r w:rsidRPr="00E9325A">
        <w:rPr>
          <w:rFonts w:eastAsia="TimesNewRomanPS-BoldMT" w:cstheme="minorBidi"/>
          <w:bCs/>
          <w:sz w:val="22"/>
          <w:szCs w:val="22"/>
          <w:lang w:eastAsia="zh-CN" w:bidi="fa-IR"/>
        </w:rPr>
        <w:t xml:space="preserve"> </w:t>
      </w:r>
      <m:oMath>
        <m:f>
          <m:fPr>
            <m:ctrlPr>
              <w:rPr>
                <w:rFonts w:ascii="Cambria Math" w:eastAsia="TimesNewRomanPS-BoldMT" w:hAnsi="Cambria Math" w:cs="SimSun"/>
                <w:bCs/>
                <w:i/>
                <w:sz w:val="22"/>
                <w:szCs w:val="22"/>
                <w:lang w:eastAsia="zh-CN"/>
              </w:rPr>
            </m:ctrlPr>
          </m:fPr>
          <m:num>
            <m:r>
              <w:rPr>
                <w:rFonts w:ascii="Cambria Math" w:eastAsia="TimesNewRomanPS-BoldMT" w:hAnsi="Cambria Math" w:cs="SimSun"/>
                <w:sz w:val="22"/>
                <w:szCs w:val="22"/>
                <w:lang w:eastAsia="zh-CN"/>
              </w:rPr>
              <m:t>1</m:t>
            </m:r>
          </m:num>
          <m:den>
            <m:r>
              <w:rPr>
                <w:rFonts w:ascii="Cambria Math" w:eastAsia="TimesNewRomanPS-BoldMT" w:hAnsi="Cambria Math" w:cs="SimSun"/>
                <w:sz w:val="22"/>
                <w:szCs w:val="22"/>
                <w:lang w:eastAsia="zh-CN"/>
              </w:rPr>
              <m:t>1+a</m:t>
            </m:r>
          </m:den>
        </m:f>
      </m:oMath>
      <w:r w:rsidRPr="00E32C34">
        <w:rPr>
          <w:rFonts w:eastAsia="TimesNewRomanPS-BoldMT" w:cstheme="minorBidi"/>
          <w:bCs/>
          <w:sz w:val="22"/>
          <w:szCs w:val="22"/>
          <w:lang w:eastAsia="zh-CN" w:bidi="fa-IR"/>
        </w:rPr>
        <w:t xml:space="preserve"> ​, which is a constant for all x.</w:t>
      </w:r>
    </w:p>
    <w:p w14:paraId="45B01F50" w14:textId="77777777" w:rsidR="00592D9F" w:rsidRPr="001031F1" w:rsidRDefault="00592D9F" w:rsidP="00A54766">
      <w:pPr>
        <w:pStyle w:val="ListParagraph"/>
        <w:snapToGrid w:val="0"/>
        <w:ind w:left="1440"/>
        <w:contextualSpacing/>
        <w:rPr>
          <w:rFonts w:eastAsia="TimesNewRomanPS-BoldMT" w:cs="SimSun"/>
          <w:bCs/>
          <w:szCs w:val="28"/>
          <w:lang w:eastAsia="zh-CN"/>
        </w:rPr>
      </w:pPr>
    </w:p>
    <w:p w14:paraId="00520D9A" w14:textId="77777777" w:rsidR="00177286" w:rsidRDefault="00177286" w:rsidP="00177286">
      <w:pPr>
        <w:pStyle w:val="ListParagraph"/>
        <w:numPr>
          <w:ilvl w:val="1"/>
          <w:numId w:val="6"/>
        </w:numPr>
        <w:snapToGrid w:val="0"/>
        <w:contextualSpacing/>
        <w:rPr>
          <w:rFonts w:eastAsia="TimesNewRomanPS-BoldMT" w:cs="SimSun"/>
          <w:bCs/>
          <w:szCs w:val="28"/>
          <w:lang w:eastAsia="zh-CN"/>
        </w:rPr>
      </w:pPr>
      <w:r w:rsidRPr="001031F1">
        <w:rPr>
          <w:rFonts w:eastAsia="TimesNewRomanPS-BoldMT" w:cs="SimSun"/>
          <w:bCs/>
          <w:szCs w:val="28"/>
          <w:lang w:eastAsia="zh-CN"/>
        </w:rPr>
        <w:t xml:space="preserve">How does it change when </w:t>
      </w:r>
      <w:r w:rsidRPr="001031F1">
        <w:rPr>
          <w:rFonts w:eastAsia="TimesNewRomanPS-BoldMT" w:cs="SimSun"/>
          <w:bCs/>
          <w:i/>
          <w:szCs w:val="28"/>
          <w:lang w:eastAsia="zh-CN"/>
        </w:rPr>
        <w:t>a</w:t>
      </w:r>
      <w:r w:rsidRPr="001031F1">
        <w:rPr>
          <w:rFonts w:eastAsia="TimesNewRomanPS-BoldMT" w:cs="SimSun"/>
          <w:bCs/>
          <w:szCs w:val="28"/>
          <w:lang w:eastAsia="zh-CN"/>
        </w:rPr>
        <w:t xml:space="preserve"> </w:t>
      </w:r>
      <w:proofErr w:type="gramStart"/>
      <w:r w:rsidRPr="001031F1">
        <w:rPr>
          <w:rFonts w:eastAsia="TimesNewRomanPS-BoldMT" w:cs="SimSun"/>
          <w:bCs/>
          <w:szCs w:val="28"/>
          <w:lang w:eastAsia="zh-CN"/>
        </w:rPr>
        <w:t>changes</w:t>
      </w:r>
      <w:proofErr w:type="gramEnd"/>
      <w:r w:rsidRPr="001031F1">
        <w:rPr>
          <w:rFonts w:eastAsia="TimesNewRomanPS-BoldMT" w:cs="SimSun"/>
          <w:bCs/>
          <w:szCs w:val="28"/>
          <w:lang w:eastAsia="zh-CN"/>
        </w:rPr>
        <w:t xml:space="preserve"> in </w:t>
      </w:r>
      <w:r w:rsidRPr="001031F1">
        <w:rPr>
          <w:rFonts w:eastAsia="TimesNewRomanPS-BoldMT" w:cs="SimSun"/>
          <w:b/>
          <w:color w:val="4F81BD" w:themeColor="accent1"/>
          <w:szCs w:val="28"/>
          <w:lang w:eastAsia="zh-CN"/>
        </w:rPr>
        <w:t>Excel</w:t>
      </w:r>
      <w:r w:rsidRPr="001031F1">
        <w:rPr>
          <w:rFonts w:eastAsia="TimesNewRomanPS-BoldMT" w:cs="SimSun"/>
          <w:bCs/>
          <w:szCs w:val="28"/>
          <w:lang w:eastAsia="zh-CN"/>
        </w:rPr>
        <w:t>?</w:t>
      </w:r>
    </w:p>
    <w:p w14:paraId="6AFA9E74" w14:textId="6F630517" w:rsidR="00E32C34" w:rsidRDefault="00E32C34" w:rsidP="00E32C34">
      <w:pPr>
        <w:pStyle w:val="ListParagraph"/>
        <w:snapToGrid w:val="0"/>
        <w:ind w:left="1440"/>
        <w:contextualSpacing/>
        <w:rPr>
          <w:rFonts w:eastAsia="TimesNewRomanPS-BoldMT" w:cs="SimSun"/>
          <w:bCs/>
          <w:szCs w:val="28"/>
          <w:lang w:eastAsia="zh-CN"/>
        </w:rPr>
      </w:pPr>
      <w:r>
        <w:rPr>
          <w:noProof/>
        </w:rPr>
        <w:drawing>
          <wp:inline distT="0" distB="0" distL="0" distR="0" wp14:anchorId="5E9EAE27" wp14:editId="7130556D">
            <wp:extent cx="4114800" cy="2610282"/>
            <wp:effectExtent l="0" t="0" r="0" b="0"/>
            <wp:docPr id="749753792"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3771" cy="2615973"/>
                    </a:xfrm>
                    <a:prstGeom prst="rect">
                      <a:avLst/>
                    </a:prstGeom>
                    <a:noFill/>
                    <a:ln>
                      <a:noFill/>
                    </a:ln>
                  </pic:spPr>
                </pic:pic>
              </a:graphicData>
            </a:graphic>
          </wp:inline>
        </w:drawing>
      </w:r>
    </w:p>
    <w:p w14:paraId="66411E85" w14:textId="10C88F3E" w:rsidR="00592D9F" w:rsidRPr="00592D9F" w:rsidRDefault="00592D9F" w:rsidP="00592D9F">
      <w:pPr>
        <w:pStyle w:val="ListParagraph"/>
        <w:snapToGrid w:val="0"/>
        <w:ind w:left="1440"/>
        <w:contextualSpacing/>
        <w:rPr>
          <w:rFonts w:eastAsia="TimesNewRomanPS-BoldMT" w:cs="SimSun"/>
          <w:b/>
          <w:bCs/>
          <w:sz w:val="24"/>
          <w:lang w:eastAsia="zh-CN"/>
        </w:rPr>
      </w:pPr>
      <w:r w:rsidRPr="00592D9F">
        <w:rPr>
          <w:rFonts w:eastAsia="TimesNewRomanPS-BoldMT" w:cs="SimSun"/>
          <w:b/>
          <w:bCs/>
          <w:sz w:val="24"/>
          <w:lang w:eastAsia="zh-CN"/>
        </w:rPr>
        <w:t>Effect of Changing a:</w:t>
      </w:r>
    </w:p>
    <w:p w14:paraId="6B3CB9EB" w14:textId="0041ABD2" w:rsidR="00592D9F" w:rsidRPr="00592D9F" w:rsidRDefault="00592D9F" w:rsidP="00592D9F">
      <w:pPr>
        <w:pStyle w:val="ListParagraph"/>
        <w:numPr>
          <w:ilvl w:val="0"/>
          <w:numId w:val="11"/>
        </w:numPr>
        <w:snapToGrid w:val="0"/>
        <w:contextualSpacing/>
        <w:rPr>
          <w:rFonts w:eastAsia="TimesNewRomanPS-BoldMT" w:cs="SimSun"/>
          <w:bCs/>
          <w:sz w:val="22"/>
          <w:szCs w:val="22"/>
          <w:lang w:eastAsia="zh-CN"/>
        </w:rPr>
      </w:pPr>
      <w:r w:rsidRPr="00592D9F">
        <w:rPr>
          <w:rFonts w:eastAsia="TimesNewRomanPS-BoldMT" w:cs="SimSun"/>
          <w:bCs/>
          <w:sz w:val="22"/>
          <w:szCs w:val="22"/>
          <w:lang w:eastAsia="zh-CN"/>
        </w:rPr>
        <w:t xml:space="preserve">Changing a </w:t>
      </w:r>
      <w:proofErr w:type="gramStart"/>
      <w:r w:rsidRPr="00592D9F">
        <w:rPr>
          <w:rFonts w:eastAsia="TimesNewRomanPS-BoldMT" w:cs="SimSun"/>
          <w:bCs/>
          <w:sz w:val="22"/>
          <w:szCs w:val="22"/>
          <w:lang w:eastAsia="zh-CN"/>
        </w:rPr>
        <w:t>affects</w:t>
      </w:r>
      <w:proofErr w:type="gramEnd"/>
      <w:r w:rsidRPr="00592D9F">
        <w:rPr>
          <w:rFonts w:eastAsia="TimesNewRomanPS-BoldMT" w:cs="SimSun"/>
          <w:bCs/>
          <w:sz w:val="22"/>
          <w:szCs w:val="22"/>
          <w:lang w:eastAsia="zh-CN"/>
        </w:rPr>
        <w:t xml:space="preserve"> the y-value at x=0 and modifies how the function approaches its asymptotes.</w:t>
      </w:r>
    </w:p>
    <w:p w14:paraId="13B551E7" w14:textId="4892AE5D" w:rsidR="00592D9F" w:rsidRPr="00592D9F" w:rsidRDefault="00592D9F" w:rsidP="00592D9F">
      <w:pPr>
        <w:pStyle w:val="ListParagraph"/>
        <w:numPr>
          <w:ilvl w:val="0"/>
          <w:numId w:val="11"/>
        </w:numPr>
        <w:snapToGrid w:val="0"/>
        <w:contextualSpacing/>
        <w:rPr>
          <w:rFonts w:eastAsia="TimesNewRomanPS-BoldMT" w:cs="SimSun"/>
          <w:bCs/>
          <w:sz w:val="22"/>
          <w:szCs w:val="22"/>
          <w:lang w:eastAsia="zh-CN"/>
        </w:rPr>
      </w:pPr>
      <w:r w:rsidRPr="00592D9F">
        <w:rPr>
          <w:rFonts w:eastAsia="TimesNewRomanPS-BoldMT" w:cs="SimSun"/>
          <w:bCs/>
          <w:sz w:val="22"/>
          <w:szCs w:val="22"/>
          <w:lang w:eastAsia="zh-CN"/>
        </w:rPr>
        <w:lastRenderedPageBreak/>
        <w:t xml:space="preserve">Higher </w:t>
      </w:r>
      <w:proofErr w:type="gramStart"/>
      <w:r w:rsidRPr="00592D9F">
        <w:rPr>
          <w:rFonts w:eastAsia="TimesNewRomanPS-BoldMT" w:cs="SimSun"/>
          <w:bCs/>
          <w:sz w:val="22"/>
          <w:szCs w:val="22"/>
          <w:lang w:eastAsia="zh-CN"/>
        </w:rPr>
        <w:t>a values</w:t>
      </w:r>
      <w:proofErr w:type="gramEnd"/>
      <w:r w:rsidRPr="00592D9F">
        <w:rPr>
          <w:rFonts w:eastAsia="TimesNewRomanPS-BoldMT" w:cs="SimSun"/>
          <w:bCs/>
          <w:sz w:val="22"/>
          <w:szCs w:val="22"/>
          <w:lang w:eastAsia="zh-CN"/>
        </w:rPr>
        <w:t xml:space="preserve"> result in the function starting closer to zero at x=0 and increasing more steeply as x moves away from zero.</w:t>
      </w:r>
    </w:p>
    <w:p w14:paraId="26D5BACD" w14:textId="58B54909" w:rsidR="00592D9F" w:rsidRPr="00E9325A" w:rsidRDefault="00592D9F" w:rsidP="008507C4">
      <w:pPr>
        <w:pStyle w:val="ListParagraph"/>
        <w:numPr>
          <w:ilvl w:val="0"/>
          <w:numId w:val="11"/>
        </w:numPr>
        <w:snapToGrid w:val="0"/>
        <w:contextualSpacing/>
        <w:rPr>
          <w:rFonts w:eastAsia="TimesNewRomanPS-BoldMT" w:cs="SimSun"/>
          <w:bCs/>
          <w:sz w:val="22"/>
          <w:szCs w:val="22"/>
          <w:lang w:eastAsia="zh-CN"/>
        </w:rPr>
      </w:pPr>
      <w:r w:rsidRPr="00592D9F">
        <w:rPr>
          <w:rFonts w:eastAsia="TimesNewRomanPS-BoldMT" w:cs="SimSun"/>
          <w:bCs/>
          <w:sz w:val="22"/>
          <w:szCs w:val="22"/>
          <w:lang w:eastAsia="zh-CN"/>
        </w:rPr>
        <w:t xml:space="preserve">The increase in </w:t>
      </w:r>
      <w:r w:rsidRPr="00E9325A">
        <w:rPr>
          <w:rFonts w:eastAsia="TimesNewRomanPS-BoldMT" w:cs="SimSun"/>
          <w:bCs/>
          <w:sz w:val="22"/>
          <w:szCs w:val="22"/>
          <w:lang w:eastAsia="zh-CN"/>
        </w:rPr>
        <w:t>a, flattens curves</w:t>
      </w:r>
      <w:r w:rsidRPr="00592D9F">
        <w:rPr>
          <w:rFonts w:eastAsia="TimesNewRomanPS-BoldMT" w:cs="SimSun"/>
          <w:bCs/>
          <w:sz w:val="22"/>
          <w:szCs w:val="22"/>
          <w:lang w:eastAsia="zh-CN"/>
        </w:rPr>
        <w:t xml:space="preserve"> </w:t>
      </w:r>
      <w:r w:rsidRPr="00E9325A">
        <w:rPr>
          <w:rFonts w:eastAsia="TimesNewRomanPS-BoldMT" w:cs="SimSun"/>
          <w:bCs/>
          <w:sz w:val="22"/>
          <w:szCs w:val="22"/>
          <w:lang w:eastAsia="zh-CN"/>
        </w:rPr>
        <w:t xml:space="preserve">more </w:t>
      </w:r>
      <w:r w:rsidRPr="00592D9F">
        <w:rPr>
          <w:rFonts w:eastAsia="TimesNewRomanPS-BoldMT" w:cs="SimSun"/>
          <w:bCs/>
          <w:sz w:val="22"/>
          <w:szCs w:val="22"/>
          <w:lang w:eastAsia="zh-CN"/>
        </w:rPr>
        <w:t>towards zero for negative x values and makes it approach 1 more gradually for positive x values.</w:t>
      </w:r>
    </w:p>
    <w:p w14:paraId="66E0703C" w14:textId="77777777" w:rsidR="00177286" w:rsidRPr="001031F1" w:rsidRDefault="00177286" w:rsidP="00177286">
      <w:pPr>
        <w:pStyle w:val="ListParagraph"/>
        <w:snapToGrid w:val="0"/>
        <w:contextualSpacing/>
        <w:rPr>
          <w:rFonts w:eastAsia="TimesNewRomanPS-BoldMT" w:cs="SimSun"/>
          <w:bCs/>
          <w:sz w:val="24"/>
          <w:szCs w:val="28"/>
          <w:lang w:eastAsia="zh-CN"/>
        </w:rPr>
      </w:pPr>
    </w:p>
    <w:p w14:paraId="4B3E9CD7" w14:textId="77777777" w:rsidR="0076467D" w:rsidRPr="001031F1" w:rsidRDefault="0076467D" w:rsidP="00177286">
      <w:pPr>
        <w:pStyle w:val="ListParagraph"/>
        <w:snapToGrid w:val="0"/>
        <w:contextualSpacing/>
        <w:rPr>
          <w:rFonts w:eastAsia="TimesNewRomanPS-BoldMT" w:cs="SimSun"/>
          <w:bCs/>
          <w:sz w:val="24"/>
          <w:szCs w:val="28"/>
          <w:lang w:eastAsia="zh-CN"/>
        </w:rPr>
      </w:pPr>
    </w:p>
    <w:p w14:paraId="3C13D3AD" w14:textId="3D6C4B6D" w:rsidR="00177286" w:rsidRPr="001031F1" w:rsidRDefault="00302D90" w:rsidP="00302D90">
      <w:pPr>
        <w:pStyle w:val="ListParagraph"/>
        <w:numPr>
          <w:ilvl w:val="0"/>
          <w:numId w:val="6"/>
        </w:numPr>
        <w:snapToGrid w:val="0"/>
        <w:contextualSpacing/>
        <w:rPr>
          <w:rFonts w:eastAsia="TimesNewRomanPS-BoldMT" w:cs="SimSun"/>
          <w:bCs/>
          <w:szCs w:val="28"/>
          <w:lang w:eastAsia="zh-CN"/>
        </w:rPr>
      </w:pPr>
      <w:r w:rsidRPr="001031F1">
        <w:rPr>
          <w:rFonts w:eastAsia="TimesNewRomanPS-BoldMT" w:cs="SimSun"/>
          <w:bCs/>
          <w:szCs w:val="28"/>
          <w:lang w:eastAsia="zh-CN"/>
        </w:rPr>
        <w:t xml:space="preserve">If </w:t>
      </w:r>
      <m:oMath>
        <m:r>
          <w:rPr>
            <w:rFonts w:ascii="Cambria Math" w:hAnsi="Cambria Math"/>
            <w:noProof/>
            <w:szCs w:val="28"/>
            <w:lang w:eastAsia="zh-CN"/>
          </w:rPr>
          <m:t>g</m:t>
        </m:r>
        <m:d>
          <m:dPr>
            <m:ctrlPr>
              <w:rPr>
                <w:rFonts w:ascii="Cambria Math" w:hAnsi="Cambria Math"/>
                <w:i/>
                <w:noProof/>
                <w:szCs w:val="28"/>
                <w:lang w:eastAsia="zh-CN"/>
              </w:rPr>
            </m:ctrlPr>
          </m:dPr>
          <m:e>
            <m:r>
              <w:rPr>
                <w:rFonts w:ascii="Cambria Math" w:hAnsi="Cambria Math"/>
                <w:noProof/>
                <w:szCs w:val="28"/>
                <w:lang w:eastAsia="zh-CN"/>
              </w:rPr>
              <m:t>x</m:t>
            </m:r>
          </m:e>
        </m:d>
        <m:r>
          <w:rPr>
            <w:rFonts w:ascii="Cambria Math" w:hAnsi="Cambria Math"/>
            <w:noProof/>
            <w:szCs w:val="28"/>
            <w:lang w:eastAsia="zh-CN"/>
          </w:rPr>
          <m:t>=</m:t>
        </m:r>
        <m:sSup>
          <m:sSupPr>
            <m:ctrlPr>
              <w:rPr>
                <w:rFonts w:ascii="Cambria Math" w:hAnsi="Cambria Math"/>
                <w:i/>
                <w:noProof/>
                <w:szCs w:val="28"/>
                <w:lang w:eastAsia="zh-CN"/>
              </w:rPr>
            </m:ctrlPr>
          </m:sSupPr>
          <m:e>
            <m:r>
              <w:rPr>
                <w:rFonts w:ascii="Cambria Math" w:hAnsi="Cambria Math"/>
                <w:noProof/>
                <w:szCs w:val="28"/>
                <w:lang w:eastAsia="zh-CN"/>
              </w:rPr>
              <m:t>x</m:t>
            </m:r>
          </m:e>
          <m:sup>
            <m:r>
              <w:rPr>
                <w:rFonts w:ascii="Cambria Math" w:hAnsi="Cambria Math"/>
                <w:noProof/>
                <w:szCs w:val="28"/>
                <w:lang w:eastAsia="zh-CN"/>
              </w:rPr>
              <m:t>6</m:t>
            </m:r>
          </m:sup>
        </m:sSup>
        <m:r>
          <w:rPr>
            <w:rFonts w:ascii="Cambria Math" w:hAnsi="Cambria Math"/>
            <w:noProof/>
            <w:szCs w:val="28"/>
            <w:lang w:eastAsia="zh-CN"/>
          </w:rPr>
          <m:t xml:space="preserve">+ </m:t>
        </m:r>
        <m:sSup>
          <m:sSupPr>
            <m:ctrlPr>
              <w:rPr>
                <w:rFonts w:ascii="Cambria Math" w:hAnsi="Cambria Math"/>
                <w:i/>
                <w:noProof/>
                <w:szCs w:val="28"/>
                <w:lang w:eastAsia="zh-CN"/>
              </w:rPr>
            </m:ctrlPr>
          </m:sSupPr>
          <m:e>
            <m:r>
              <w:rPr>
                <w:rFonts w:ascii="Cambria Math" w:hAnsi="Cambria Math"/>
                <w:noProof/>
                <w:szCs w:val="28"/>
                <w:lang w:eastAsia="zh-CN"/>
              </w:rPr>
              <m:t>x</m:t>
            </m:r>
          </m:e>
          <m:sup>
            <m:r>
              <w:rPr>
                <w:rFonts w:ascii="Cambria Math" w:hAnsi="Cambria Math"/>
                <w:noProof/>
                <w:szCs w:val="28"/>
                <w:lang w:eastAsia="zh-CN"/>
              </w:rPr>
              <m:t>4</m:t>
            </m:r>
          </m:sup>
        </m:sSup>
        <m:r>
          <w:rPr>
            <w:rFonts w:ascii="Cambria Math" w:hAnsi="Cambria Math"/>
            <w:noProof/>
            <w:szCs w:val="28"/>
            <w:lang w:eastAsia="zh-CN"/>
          </w:rPr>
          <m:t>, x≥0</m:t>
        </m:r>
      </m:oMath>
      <w:r w:rsidRPr="001031F1">
        <w:rPr>
          <w:rFonts w:eastAsia="TimesNewRomanPS-BoldMT" w:cs="SimSun"/>
          <w:szCs w:val="28"/>
          <w:lang w:eastAsia="zh-CN"/>
        </w:rPr>
        <w:t xml:space="preserve">, find </w:t>
      </w:r>
      <m:oMath>
        <m:sSup>
          <m:sSupPr>
            <m:ctrlPr>
              <w:rPr>
                <w:rFonts w:ascii="Cambria Math" w:eastAsia="TimesNewRomanPS-BoldMT" w:hAnsi="Cambria Math" w:cs="SimSun"/>
                <w:i/>
                <w:szCs w:val="28"/>
                <w:lang w:eastAsia="zh-CN"/>
              </w:rPr>
            </m:ctrlPr>
          </m:sSupPr>
          <m:e>
            <m:r>
              <w:rPr>
                <w:rFonts w:ascii="Cambria Math" w:eastAsia="TimesNewRomanPS-BoldMT" w:hAnsi="Cambria Math" w:cs="SimSun"/>
                <w:szCs w:val="28"/>
                <w:lang w:eastAsia="zh-CN"/>
              </w:rPr>
              <m:t>g</m:t>
            </m:r>
          </m:e>
          <m:sup>
            <m:r>
              <w:rPr>
                <w:rFonts w:ascii="Cambria Math" w:eastAsia="TimesNewRomanPS-BoldMT" w:hAnsi="Cambria Math" w:cs="SimSun"/>
                <w:szCs w:val="28"/>
                <w:lang w:eastAsia="zh-CN"/>
              </w:rPr>
              <m:t>-1</m:t>
            </m:r>
          </m:sup>
        </m:sSup>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x</m:t>
            </m:r>
          </m:e>
        </m:d>
      </m:oMath>
      <w:r w:rsidRPr="001031F1">
        <w:rPr>
          <w:rFonts w:eastAsia="TimesNewRomanPS-BoldMT" w:cs="SimSun"/>
          <w:szCs w:val="28"/>
          <w:lang w:eastAsia="zh-CN"/>
        </w:rPr>
        <w:t xml:space="preserve"> expression. </w:t>
      </w:r>
      <w:r w:rsidR="00921709" w:rsidRPr="001031F1">
        <w:rPr>
          <w:rFonts w:eastAsia="TimesNewRomanPS-BoldMT" w:cs="SimSun"/>
          <w:szCs w:val="28"/>
          <w:lang w:eastAsia="zh-CN"/>
        </w:rPr>
        <w:t>And that</w:t>
      </w:r>
      <w:r w:rsidR="00636907" w:rsidRPr="001031F1">
        <w:rPr>
          <w:rFonts w:eastAsia="TimesNewRomanPS-BoldMT" w:cs="SimSun"/>
          <w:szCs w:val="28"/>
          <w:lang w:eastAsia="zh-CN"/>
        </w:rPr>
        <w:t xml:space="preserve">, </w:t>
      </w:r>
      <w:r w:rsidR="00921709" w:rsidRPr="001031F1">
        <w:rPr>
          <w:rFonts w:eastAsia="TimesNewRomanPS-BoldMT" w:cs="SimSun"/>
          <w:szCs w:val="28"/>
          <w:lang w:eastAsia="zh-CN"/>
        </w:rPr>
        <w:t xml:space="preserve">plot </w:t>
      </w:r>
      <m:oMath>
        <m:r>
          <w:rPr>
            <w:rFonts w:ascii="Cambria Math" w:eastAsia="TimesNewRomanPS-BoldMT" w:hAnsi="Cambria Math" w:cs="SimSun"/>
            <w:szCs w:val="28"/>
            <w:lang w:eastAsia="zh-CN"/>
          </w:rPr>
          <m:t>y=g</m:t>
        </m:r>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x</m:t>
            </m:r>
          </m:e>
        </m:d>
        <m:r>
          <w:rPr>
            <w:rFonts w:ascii="Cambria Math" w:eastAsia="TimesNewRomanPS-BoldMT" w:hAnsi="Cambria Math" w:cs="SimSun"/>
            <w:szCs w:val="28"/>
            <w:lang w:eastAsia="zh-CN"/>
          </w:rPr>
          <m:t>, y=x,</m:t>
        </m:r>
      </m:oMath>
      <w:r w:rsidR="00921709" w:rsidRPr="001031F1">
        <w:rPr>
          <w:rFonts w:eastAsia="TimesNewRomanPS-BoldMT" w:cs="SimSun"/>
          <w:szCs w:val="28"/>
          <w:lang w:eastAsia="zh-CN"/>
        </w:rPr>
        <w:t xml:space="preserve"> and </w:t>
      </w:r>
      <m:oMath>
        <m:sSup>
          <m:sSupPr>
            <m:ctrlPr>
              <w:rPr>
                <w:rFonts w:ascii="Cambria Math" w:hAnsi="Cambria Math"/>
                <w:i/>
                <w:noProof/>
                <w:szCs w:val="28"/>
                <w:lang w:eastAsia="zh-CN"/>
              </w:rPr>
            </m:ctrlPr>
          </m:sSupPr>
          <m:e>
            <m:r>
              <w:rPr>
                <w:rFonts w:ascii="Cambria Math" w:hAnsi="Cambria Math"/>
                <w:noProof/>
                <w:szCs w:val="28"/>
                <w:lang w:eastAsia="zh-CN"/>
              </w:rPr>
              <m:t>y=g</m:t>
            </m:r>
          </m:e>
          <m:sup>
            <m:r>
              <w:rPr>
                <w:rFonts w:ascii="Cambria Math" w:hAnsi="Cambria Math"/>
                <w:noProof/>
                <w:szCs w:val="28"/>
                <w:lang w:eastAsia="zh-CN"/>
              </w:rPr>
              <m:t>-1</m:t>
            </m:r>
          </m:sup>
        </m:sSup>
        <m:d>
          <m:dPr>
            <m:ctrlPr>
              <w:rPr>
                <w:rFonts w:ascii="Cambria Math" w:hAnsi="Cambria Math"/>
                <w:i/>
                <w:noProof/>
                <w:szCs w:val="28"/>
                <w:lang w:eastAsia="zh-CN"/>
              </w:rPr>
            </m:ctrlPr>
          </m:dPr>
          <m:e>
            <m:r>
              <w:rPr>
                <w:rFonts w:ascii="Cambria Math" w:hAnsi="Cambria Math"/>
                <w:noProof/>
                <w:szCs w:val="28"/>
                <w:lang w:eastAsia="zh-CN"/>
              </w:rPr>
              <m:t>x</m:t>
            </m:r>
          </m:e>
        </m:d>
      </m:oMath>
      <w:r w:rsidR="00921709" w:rsidRPr="001031F1">
        <w:rPr>
          <w:rFonts w:eastAsia="TimesNewRomanPS-BoldMT" w:cs="SimSun"/>
          <w:szCs w:val="28"/>
          <w:lang w:eastAsia="zh-CN"/>
        </w:rPr>
        <w:t xml:space="preserve"> in one graph by </w:t>
      </w:r>
      <w:r w:rsidR="00921709" w:rsidRPr="001031F1">
        <w:rPr>
          <w:rFonts w:eastAsia="TimesNewRomanPS-BoldMT" w:cs="SimSun"/>
          <w:b/>
          <w:bCs/>
          <w:color w:val="4F81BD" w:themeColor="accent1"/>
          <w:szCs w:val="28"/>
          <w:lang w:eastAsia="zh-CN"/>
        </w:rPr>
        <w:t>Excel</w:t>
      </w:r>
    </w:p>
    <w:p w14:paraId="63088988" w14:textId="7A332FCC" w:rsidR="008507C4" w:rsidRDefault="00E9325A" w:rsidP="00E9325A">
      <w:pPr>
        <w:snapToGrid w:val="0"/>
        <w:contextualSpacing/>
        <w:rPr>
          <w:rFonts w:eastAsia="TimesNewRomanPS-BoldMT" w:cs="SimSun"/>
          <w:szCs w:val="28"/>
          <w:lang w:eastAsia="zh-CN"/>
        </w:rPr>
      </w:pPr>
      <w:r>
        <w:rPr>
          <w:noProof/>
        </w:rPr>
        <w:drawing>
          <wp:inline distT="0" distB="0" distL="0" distR="0" wp14:anchorId="167CE837" wp14:editId="69F65A62">
            <wp:extent cx="3664374" cy="3774347"/>
            <wp:effectExtent l="0" t="0" r="0" b="0"/>
            <wp:docPr id="1807393541" name="Picture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0346" cy="3780498"/>
                    </a:xfrm>
                    <a:prstGeom prst="rect">
                      <a:avLst/>
                    </a:prstGeom>
                    <a:noFill/>
                    <a:ln>
                      <a:noFill/>
                    </a:ln>
                  </pic:spPr>
                </pic:pic>
              </a:graphicData>
            </a:graphic>
          </wp:inline>
        </w:drawing>
      </w:r>
    </w:p>
    <w:p w14:paraId="21E7D2CE" w14:textId="6019E742" w:rsidR="00E9325A" w:rsidRPr="00E9325A" w:rsidRDefault="00E9325A" w:rsidP="00E9325A">
      <w:pPr>
        <w:snapToGrid w:val="0"/>
        <w:contextualSpacing/>
        <w:jc w:val="both"/>
        <w:rPr>
          <w:rFonts w:eastAsia="TimesNewRomanPS-BoldMT" w:cs="SimSun"/>
          <w:sz w:val="22"/>
          <w:szCs w:val="22"/>
          <w:lang w:eastAsia="zh-CN"/>
        </w:rPr>
      </w:pPr>
      <w:r w:rsidRPr="00E9325A">
        <w:rPr>
          <w:rFonts w:eastAsia="TimesNewRomanPS-BoldMT" w:cs="SimSun"/>
          <w:b/>
          <w:bCs/>
          <w:sz w:val="22"/>
          <w:szCs w:val="22"/>
          <w:lang w:eastAsia="zh-CN"/>
        </w:rPr>
        <w:t>y=g(x)</w:t>
      </w:r>
      <w:r w:rsidRPr="00E9325A">
        <w:rPr>
          <w:rFonts w:eastAsia="TimesNewRomanPS-BoldMT" w:cs="SimSun"/>
          <w:sz w:val="22"/>
          <w:szCs w:val="22"/>
          <w:lang w:eastAsia="zh-CN"/>
        </w:rPr>
        <w:t>: This curve (orange solid line) represents the original function. Due to the powers of 6 and 4 in the equation, it grows rapidly as x increases.</w:t>
      </w:r>
    </w:p>
    <w:p w14:paraId="558EDE09" w14:textId="10330E6D" w:rsidR="00E9325A" w:rsidRPr="00E9325A" w:rsidRDefault="00E9325A" w:rsidP="00E9325A">
      <w:pPr>
        <w:snapToGrid w:val="0"/>
        <w:contextualSpacing/>
        <w:jc w:val="both"/>
        <w:rPr>
          <w:rFonts w:eastAsia="TimesNewRomanPS-BoldMT" w:cs="SimSun"/>
          <w:sz w:val="22"/>
          <w:szCs w:val="22"/>
          <w:lang w:eastAsia="zh-CN"/>
        </w:rPr>
      </w:pPr>
      <w:r w:rsidRPr="00E9325A">
        <w:rPr>
          <w:rFonts w:eastAsia="TimesNewRomanPS-BoldMT" w:cs="SimSun"/>
          <w:b/>
          <w:bCs/>
          <w:sz w:val="22"/>
          <w:szCs w:val="22"/>
          <w:lang w:eastAsia="zh-CN"/>
        </w:rPr>
        <w:t>y=g</w:t>
      </w:r>
      <w:r w:rsidRPr="00E9325A">
        <w:rPr>
          <w:rFonts w:eastAsia="TimesNewRomanPS-BoldMT" w:cs="SimSun"/>
          <w:b/>
          <w:bCs/>
          <w:sz w:val="22"/>
          <w:szCs w:val="22"/>
          <w:vertAlign w:val="superscript"/>
          <w:lang w:eastAsia="zh-CN"/>
        </w:rPr>
        <w:t>−1</w:t>
      </w:r>
      <w:r w:rsidRPr="00E9325A">
        <w:rPr>
          <w:rFonts w:eastAsia="TimesNewRomanPS-BoldMT" w:cs="SimSun"/>
          <w:b/>
          <w:bCs/>
          <w:sz w:val="22"/>
          <w:szCs w:val="22"/>
          <w:lang w:eastAsia="zh-CN"/>
        </w:rPr>
        <w:t>(x</w:t>
      </w:r>
      <w:r>
        <w:rPr>
          <w:rFonts w:eastAsia="TimesNewRomanPS-BoldMT" w:cs="SimSun"/>
          <w:b/>
          <w:bCs/>
          <w:sz w:val="22"/>
          <w:szCs w:val="22"/>
          <w:lang w:eastAsia="zh-CN"/>
        </w:rPr>
        <w:t>)</w:t>
      </w:r>
      <w:r w:rsidRPr="00E9325A">
        <w:rPr>
          <w:rFonts w:eastAsia="TimesNewRomanPS-BoldMT" w:cs="SimSun"/>
          <w:sz w:val="22"/>
          <w:szCs w:val="22"/>
          <w:lang w:eastAsia="zh-CN"/>
        </w:rPr>
        <w:t>: The inverse function (orange dashed line) mirrors the original function along the line y=x. It essentially swaps the x and y values of the original function.</w:t>
      </w:r>
    </w:p>
    <w:p w14:paraId="401AAB40" w14:textId="52785070" w:rsidR="00E9325A" w:rsidRPr="00E9325A" w:rsidRDefault="00E9325A" w:rsidP="00E9325A">
      <w:pPr>
        <w:snapToGrid w:val="0"/>
        <w:contextualSpacing/>
        <w:jc w:val="both"/>
        <w:rPr>
          <w:rFonts w:eastAsia="TimesNewRomanPS-BoldMT" w:cs="SimSun"/>
          <w:sz w:val="22"/>
          <w:szCs w:val="22"/>
          <w:lang w:eastAsia="zh-CN"/>
        </w:rPr>
      </w:pPr>
      <w:r w:rsidRPr="00E9325A">
        <w:rPr>
          <w:rFonts w:eastAsia="TimesNewRomanPS-BoldMT" w:cs="SimSun"/>
          <w:b/>
          <w:bCs/>
          <w:sz w:val="22"/>
          <w:szCs w:val="22"/>
          <w:lang w:eastAsia="zh-CN"/>
        </w:rPr>
        <w:t>y=x</w:t>
      </w:r>
      <w:r w:rsidRPr="00E9325A">
        <w:rPr>
          <w:rFonts w:eastAsia="TimesNewRomanPS-BoldMT" w:cs="SimSun"/>
          <w:sz w:val="22"/>
          <w:szCs w:val="22"/>
          <w:lang w:eastAsia="zh-CN"/>
        </w:rPr>
        <w:t xml:space="preserve">: This line (red dotted line) is a reference that shows the point at which functions and their inverses would intersect if they </w:t>
      </w:r>
      <w:proofErr w:type="gramStart"/>
      <w:r w:rsidRPr="00E9325A">
        <w:rPr>
          <w:rFonts w:eastAsia="TimesNewRomanPS-BoldMT" w:cs="SimSun"/>
          <w:sz w:val="22"/>
          <w:szCs w:val="22"/>
          <w:lang w:eastAsia="zh-CN"/>
        </w:rPr>
        <w:t>are</w:t>
      </w:r>
      <w:proofErr w:type="gramEnd"/>
      <w:r w:rsidRPr="00E9325A">
        <w:rPr>
          <w:rFonts w:eastAsia="TimesNewRomanPS-BoldMT" w:cs="SimSun"/>
          <w:sz w:val="22"/>
          <w:szCs w:val="22"/>
          <w:lang w:eastAsia="zh-CN"/>
        </w:rPr>
        <w:t xml:space="preserve"> perfect inverses of each other.</w:t>
      </w:r>
    </w:p>
    <w:p w14:paraId="71E24E2C" w14:textId="77777777" w:rsidR="0076467D" w:rsidRPr="001031F1" w:rsidRDefault="0076467D" w:rsidP="0076467D">
      <w:pPr>
        <w:pStyle w:val="ListParagraph"/>
        <w:snapToGrid w:val="0"/>
        <w:contextualSpacing/>
        <w:rPr>
          <w:rFonts w:eastAsia="TimesNewRomanPS-BoldMT" w:cs="SimSun"/>
          <w:bCs/>
          <w:sz w:val="24"/>
          <w:szCs w:val="28"/>
          <w:lang w:eastAsia="zh-CN"/>
        </w:rPr>
      </w:pPr>
    </w:p>
    <w:p w14:paraId="11DDDC22" w14:textId="77777777" w:rsidR="0076467D" w:rsidRPr="001031F1" w:rsidRDefault="0076467D" w:rsidP="0076467D">
      <w:pPr>
        <w:pStyle w:val="ListParagraph"/>
        <w:numPr>
          <w:ilvl w:val="0"/>
          <w:numId w:val="6"/>
        </w:numPr>
        <w:snapToGrid w:val="0"/>
        <w:contextualSpacing/>
        <w:rPr>
          <w:rFonts w:eastAsia="TimesNewRomanPS-BoldMT" w:cs="SimSun"/>
          <w:bCs/>
          <w:szCs w:val="28"/>
          <w:lang w:eastAsia="zh-CN"/>
        </w:rPr>
      </w:pPr>
      <w:r w:rsidRPr="001031F1">
        <w:rPr>
          <w:noProof/>
          <w:szCs w:val="28"/>
          <w:lang w:eastAsia="zh-CN"/>
        </w:rPr>
        <w:t>When a camera flash goes off, the batteries immediately begin to recharge the flash’s capacitor, which stores electric charge given by</w:t>
      </w:r>
    </w:p>
    <w:p w14:paraId="0752B86E" w14:textId="0DD1EE70" w:rsidR="00614A84" w:rsidRPr="001031F1" w:rsidRDefault="00810FB1" w:rsidP="00614A84">
      <w:pPr>
        <w:pStyle w:val="ListParagraph"/>
        <w:snapToGrid w:val="0"/>
        <w:contextualSpacing/>
        <w:rPr>
          <w:rFonts w:eastAsia="TimesNewRomanPS-BoldMT" w:cs="SimSun"/>
          <w:bCs/>
          <w:szCs w:val="28"/>
          <w:lang w:eastAsia="zh-CN"/>
        </w:rPr>
      </w:pPr>
      <m:oMathPara>
        <m:oMath>
          <m:r>
            <w:rPr>
              <w:rFonts w:ascii="Cambria Math" w:eastAsia="TimesNewRomanPS-BoldMT" w:hAnsi="Cambria Math" w:cs="SimSun"/>
              <w:szCs w:val="28"/>
              <w:lang w:eastAsia="zh-CN"/>
            </w:rPr>
            <m:t>Q</m:t>
          </m:r>
          <m:d>
            <m:dPr>
              <m:ctrlPr>
                <w:rPr>
                  <w:rFonts w:ascii="Cambria Math" w:eastAsia="TimesNewRomanPS-BoldMT" w:hAnsi="Cambria Math" w:cs="SimSun"/>
                  <w:bCs/>
                  <w:i/>
                  <w:szCs w:val="28"/>
                  <w:lang w:eastAsia="zh-CN"/>
                </w:rPr>
              </m:ctrlPr>
            </m:dPr>
            <m:e>
              <m:r>
                <w:rPr>
                  <w:rFonts w:ascii="Cambria Math" w:eastAsia="TimesNewRomanPS-BoldMT" w:hAnsi="Cambria Math" w:cs="SimSun"/>
                  <w:szCs w:val="28"/>
                  <w:lang w:eastAsia="zh-CN"/>
                </w:rPr>
                <m:t>t</m:t>
              </m:r>
            </m:e>
          </m:d>
          <m:r>
            <w:rPr>
              <w:rFonts w:ascii="Cambria Math" w:eastAsia="TimesNewRomanPS-BoldMT" w:hAnsi="Cambria Math" w:cs="SimSun"/>
              <w:szCs w:val="28"/>
              <w:lang w:eastAsia="zh-CN"/>
            </w:rPr>
            <m:t>=</m:t>
          </m:r>
          <m:sSub>
            <m:sSubPr>
              <m:ctrlPr>
                <w:rPr>
                  <w:rFonts w:ascii="Cambria Math" w:eastAsia="TimesNewRomanPS-BoldMT" w:hAnsi="Cambria Math" w:cs="SimSun"/>
                  <w:bCs/>
                  <w:i/>
                  <w:szCs w:val="28"/>
                  <w:lang w:eastAsia="zh-CN"/>
                </w:rPr>
              </m:ctrlPr>
            </m:sSubPr>
            <m:e>
              <m:r>
                <w:rPr>
                  <w:rFonts w:ascii="Cambria Math" w:eastAsia="TimesNewRomanPS-BoldMT" w:hAnsi="Cambria Math" w:cs="SimSun"/>
                  <w:szCs w:val="28"/>
                  <w:lang w:eastAsia="zh-CN"/>
                </w:rPr>
                <m:t>Q</m:t>
              </m:r>
            </m:e>
            <m:sub>
              <m:r>
                <w:rPr>
                  <w:rFonts w:ascii="Cambria Math" w:eastAsia="TimesNewRomanPS-BoldMT" w:hAnsi="Cambria Math" w:cs="SimSun"/>
                  <w:szCs w:val="28"/>
                  <w:lang w:eastAsia="zh-CN"/>
                </w:rPr>
                <m:t>0</m:t>
              </m:r>
            </m:sub>
          </m:sSub>
          <m:d>
            <m:dPr>
              <m:ctrlPr>
                <w:rPr>
                  <w:rFonts w:ascii="Cambria Math" w:eastAsia="TimesNewRomanPS-BoldMT" w:hAnsi="Cambria Math" w:cs="SimSun"/>
                  <w:i/>
                  <w:szCs w:val="28"/>
                  <w:lang w:eastAsia="zh-CN"/>
                </w:rPr>
              </m:ctrlPr>
            </m:dPr>
            <m:e>
              <m:r>
                <w:rPr>
                  <w:rFonts w:ascii="Cambria Math" w:eastAsia="TimesNewRomanPS-BoldMT" w:hAnsi="Cambria Math" w:cs="SimSun"/>
                  <w:szCs w:val="28"/>
                  <w:lang w:eastAsia="zh-CN"/>
                </w:rPr>
                <m:t>1-</m:t>
              </m:r>
              <m:sSup>
                <m:sSupPr>
                  <m:ctrlPr>
                    <w:rPr>
                      <w:rFonts w:ascii="Cambria Math" w:eastAsia="TimesNewRomanPS-BoldMT" w:hAnsi="Cambria Math" w:cs="SimSun"/>
                      <w:bCs/>
                      <w:i/>
                      <w:szCs w:val="28"/>
                      <w:lang w:eastAsia="zh-CN"/>
                    </w:rPr>
                  </m:ctrlPr>
                </m:sSupPr>
                <m:e>
                  <m:r>
                    <w:rPr>
                      <w:rFonts w:ascii="Cambria Math" w:eastAsia="TimesNewRomanPS-BoldMT" w:hAnsi="Cambria Math" w:cs="SimSun"/>
                      <w:szCs w:val="28"/>
                      <w:lang w:eastAsia="zh-CN"/>
                    </w:rPr>
                    <m:t>e</m:t>
                  </m:r>
                </m:e>
                <m:sup>
                  <m:r>
                    <w:rPr>
                      <w:rFonts w:ascii="Cambria Math" w:eastAsia="TimesNewRomanPS-BoldMT" w:hAnsi="Cambria Math" w:cs="SimSun"/>
                      <w:szCs w:val="28"/>
                      <w:lang w:eastAsia="zh-CN"/>
                    </w:rPr>
                    <m:t>-</m:t>
                  </m:r>
                  <m:f>
                    <m:fPr>
                      <m:ctrlPr>
                        <w:rPr>
                          <w:rFonts w:ascii="Cambria Math" w:eastAsia="TimesNewRomanPS-BoldMT" w:hAnsi="Cambria Math" w:cs="SimSun"/>
                          <w:i/>
                          <w:szCs w:val="28"/>
                          <w:lang w:eastAsia="zh-CN"/>
                        </w:rPr>
                      </m:ctrlPr>
                    </m:fPr>
                    <m:num>
                      <m:r>
                        <w:rPr>
                          <w:rFonts w:ascii="Cambria Math" w:eastAsia="TimesNewRomanPS-BoldMT" w:hAnsi="Cambria Math" w:cs="SimSun"/>
                          <w:szCs w:val="28"/>
                          <w:lang w:eastAsia="zh-CN"/>
                        </w:rPr>
                        <m:t>t</m:t>
                      </m:r>
                    </m:num>
                    <m:den>
                      <m:r>
                        <w:rPr>
                          <w:rFonts w:ascii="Cambria Math" w:eastAsia="TimesNewRomanPS-BoldMT" w:hAnsi="Cambria Math" w:cs="SimSun"/>
                          <w:szCs w:val="28"/>
                          <w:lang w:eastAsia="zh-CN"/>
                        </w:rPr>
                        <m:t>a</m:t>
                      </m:r>
                    </m:den>
                  </m:f>
                </m:sup>
              </m:sSup>
            </m:e>
          </m:d>
        </m:oMath>
      </m:oMathPara>
    </w:p>
    <w:p w14:paraId="0B7A10A8" w14:textId="77777777" w:rsidR="00614A84" w:rsidRPr="001031F1" w:rsidRDefault="00614A84" w:rsidP="00614A84">
      <w:pPr>
        <w:pStyle w:val="ListParagraph"/>
        <w:snapToGrid w:val="0"/>
        <w:contextualSpacing/>
        <w:rPr>
          <w:rFonts w:eastAsia="TimesNewRomanPS-BoldMT" w:cs="SimSun"/>
          <w:bCs/>
          <w:szCs w:val="28"/>
          <w:lang w:eastAsia="zh-CN"/>
        </w:rPr>
      </w:pPr>
    </w:p>
    <w:p w14:paraId="64DDB573" w14:textId="4B3AC131" w:rsidR="00705681" w:rsidRPr="001031F1" w:rsidRDefault="00705681" w:rsidP="00705681">
      <w:pPr>
        <w:pStyle w:val="ListParagraph"/>
        <w:snapToGrid w:val="0"/>
        <w:contextualSpacing/>
        <w:rPr>
          <w:noProof/>
          <w:szCs w:val="28"/>
          <w:lang w:eastAsia="zh-CN"/>
        </w:rPr>
      </w:pPr>
      <w:r w:rsidRPr="001031F1">
        <w:rPr>
          <w:noProof/>
          <w:szCs w:val="28"/>
          <w:lang w:eastAsia="zh-CN"/>
        </w:rPr>
        <w:t xml:space="preserve">(The maximum charge capacity is </w:t>
      </w:r>
      <w:r w:rsidR="004E4C58">
        <w:rPr>
          <w:noProof/>
          <w:szCs w:val="28"/>
          <w:lang w:eastAsia="zh-CN"/>
        </w:rPr>
        <w:t>Q</w:t>
      </w:r>
      <w:r w:rsidR="004E4C58">
        <w:rPr>
          <w:noProof/>
          <w:szCs w:val="28"/>
          <w:vertAlign w:val="subscript"/>
          <w:lang w:eastAsia="zh-CN"/>
        </w:rPr>
        <w:t>0</w:t>
      </w:r>
      <w:r w:rsidRPr="001031F1">
        <w:rPr>
          <w:noProof/>
          <w:szCs w:val="28"/>
          <w:lang w:eastAsia="zh-CN"/>
        </w:rPr>
        <w:t xml:space="preserve"> and t is measured in seconds.)</w:t>
      </w:r>
    </w:p>
    <w:p w14:paraId="6EDA580B" w14:textId="77777777" w:rsidR="002F76B3" w:rsidRDefault="00705681" w:rsidP="002F76B3">
      <w:pPr>
        <w:pStyle w:val="ListParagraph"/>
        <w:numPr>
          <w:ilvl w:val="1"/>
          <w:numId w:val="6"/>
        </w:numPr>
        <w:snapToGrid w:val="0"/>
        <w:contextualSpacing/>
        <w:rPr>
          <w:noProof/>
          <w:szCs w:val="28"/>
          <w:lang w:eastAsia="zh-CN"/>
        </w:rPr>
      </w:pPr>
      <w:r w:rsidRPr="001031F1">
        <w:rPr>
          <w:noProof/>
          <w:szCs w:val="28"/>
          <w:lang w:eastAsia="zh-CN"/>
        </w:rPr>
        <w:t>Find the inverse of this function and explain its meaning.</w:t>
      </w:r>
    </w:p>
    <w:p w14:paraId="40685605" w14:textId="77777777" w:rsidR="003831DE" w:rsidRPr="003831DE" w:rsidRDefault="003831DE" w:rsidP="003831DE">
      <w:pPr>
        <w:pStyle w:val="ListParagraph"/>
        <w:snapToGrid w:val="0"/>
        <w:ind w:left="1440"/>
        <w:contextualSpacing/>
        <w:rPr>
          <w:noProof/>
          <w:sz w:val="20"/>
          <w:szCs w:val="20"/>
          <w:lang w:eastAsia="zh-CN"/>
        </w:rPr>
      </w:pPr>
    </w:p>
    <w:p w14:paraId="39D8D781" w14:textId="77777777" w:rsidR="002F76B3" w:rsidRDefault="002F76B3" w:rsidP="002F76B3">
      <w:pPr>
        <w:pStyle w:val="ListParagraph"/>
        <w:snapToGrid w:val="0"/>
        <w:ind w:left="1440"/>
        <w:contextualSpacing/>
        <w:rPr>
          <w:sz w:val="22"/>
          <w:szCs w:val="22"/>
        </w:rPr>
      </w:pPr>
      <w:r w:rsidRPr="002F76B3">
        <w:rPr>
          <w:sz w:val="22"/>
          <w:szCs w:val="22"/>
        </w:rPr>
        <w:t xml:space="preserve">To find the inverse </w:t>
      </w:r>
      <w:r w:rsidRPr="002F76B3">
        <w:rPr>
          <w:rStyle w:val="katex-mathml"/>
          <w:sz w:val="22"/>
          <w:szCs w:val="22"/>
        </w:rPr>
        <w:t>Q</w:t>
      </w:r>
      <w:r w:rsidRPr="002F76B3">
        <w:rPr>
          <w:rStyle w:val="mclose"/>
          <w:rFonts w:eastAsiaTheme="majorEastAsia"/>
          <w:sz w:val="22"/>
          <w:szCs w:val="22"/>
          <w:vertAlign w:val="superscript"/>
        </w:rPr>
        <w:t>-1</w:t>
      </w:r>
      <w:r w:rsidRPr="002F76B3">
        <w:rPr>
          <w:rStyle w:val="mclose"/>
          <w:rFonts w:eastAsiaTheme="majorEastAsia"/>
          <w:sz w:val="22"/>
          <w:szCs w:val="22"/>
        </w:rPr>
        <w:t>(t)</w:t>
      </w:r>
      <w:r w:rsidRPr="002F76B3">
        <w:rPr>
          <w:sz w:val="22"/>
          <w:szCs w:val="22"/>
        </w:rPr>
        <w:t xml:space="preserve">, we need to solve the equation for </w:t>
      </w:r>
      <w:r w:rsidRPr="002F76B3">
        <w:rPr>
          <w:rStyle w:val="katex-mathml"/>
          <w:sz w:val="22"/>
          <w:szCs w:val="22"/>
        </w:rPr>
        <w:t>t</w:t>
      </w:r>
      <w:r w:rsidRPr="002F76B3">
        <w:rPr>
          <w:sz w:val="22"/>
          <w:szCs w:val="22"/>
        </w:rPr>
        <w:t xml:space="preserve"> in terms of </w:t>
      </w:r>
      <w:r w:rsidRPr="002F76B3">
        <w:rPr>
          <w:rStyle w:val="katex-mathml"/>
          <w:sz w:val="22"/>
          <w:szCs w:val="22"/>
        </w:rPr>
        <w:t>Q(t</w:t>
      </w:r>
      <w:r w:rsidRPr="002F76B3">
        <w:rPr>
          <w:rStyle w:val="katex-mathml"/>
          <w:sz w:val="22"/>
          <w:szCs w:val="22"/>
        </w:rPr>
        <w:t>)</w:t>
      </w:r>
      <w:r w:rsidRPr="002F76B3">
        <w:rPr>
          <w:sz w:val="22"/>
          <w:szCs w:val="22"/>
        </w:rPr>
        <w:t>.</w:t>
      </w:r>
    </w:p>
    <w:p w14:paraId="3E0E1A8D" w14:textId="77F62AE7" w:rsidR="002F76B3" w:rsidRDefault="002F76B3" w:rsidP="002F76B3">
      <w:pPr>
        <w:pStyle w:val="ListParagraph"/>
        <w:snapToGrid w:val="0"/>
        <w:ind w:left="1440"/>
        <w:contextualSpacing/>
        <w:rPr>
          <w:rStyle w:val="katex-mathml"/>
          <w:sz w:val="22"/>
          <w:szCs w:val="22"/>
        </w:rPr>
      </w:pPr>
      <w:r w:rsidRPr="002F76B3">
        <w:rPr>
          <w:sz w:val="22"/>
          <w:szCs w:val="22"/>
        </w:rPr>
        <w:t xml:space="preserve">Given: </w:t>
      </w:r>
      <w:r w:rsidRPr="002F76B3">
        <w:rPr>
          <w:rStyle w:val="katex-mathml"/>
          <w:sz w:val="22"/>
          <w:szCs w:val="22"/>
        </w:rPr>
        <w:t>Q(t)=Q</w:t>
      </w:r>
      <w:r w:rsidRPr="002F76B3">
        <w:rPr>
          <w:rStyle w:val="katex-mathml"/>
          <w:sz w:val="22"/>
          <w:szCs w:val="22"/>
          <w:vertAlign w:val="subscript"/>
        </w:rPr>
        <w:t>0</w:t>
      </w:r>
      <w:r w:rsidRPr="002F76B3">
        <w:rPr>
          <w:rStyle w:val="katex-mathml"/>
          <w:sz w:val="22"/>
          <w:szCs w:val="22"/>
        </w:rPr>
        <w:t>(1-</w:t>
      </w:r>
      <m:oMath>
        <m:sSup>
          <m:sSupPr>
            <m:ctrlPr>
              <w:rPr>
                <w:rStyle w:val="katex-mathml"/>
                <w:rFonts w:ascii="Cambria Math" w:eastAsia="Times New Roman" w:hAnsi="Cambria Math"/>
                <w:i/>
                <w:sz w:val="22"/>
                <w:szCs w:val="22"/>
              </w:rPr>
            </m:ctrlPr>
          </m:sSupPr>
          <m:e>
            <m:r>
              <w:rPr>
                <w:rStyle w:val="katex-mathml"/>
                <w:rFonts w:ascii="Cambria Math" w:hAnsi="Cambria Math"/>
                <w:sz w:val="22"/>
                <w:szCs w:val="22"/>
              </w:rPr>
              <m:t>e</m:t>
            </m:r>
          </m:e>
          <m:sup>
            <m:r>
              <w:rPr>
                <w:rStyle w:val="katex-mathml"/>
                <w:rFonts w:ascii="Cambria Math" w:hAnsi="Cambria Math"/>
                <w:sz w:val="22"/>
                <w:szCs w:val="22"/>
              </w:rPr>
              <m:t xml:space="preserve">- </m:t>
            </m:r>
            <m:f>
              <m:fPr>
                <m:ctrlPr>
                  <w:rPr>
                    <w:rStyle w:val="katex-mathml"/>
                    <w:rFonts w:ascii="Cambria Math" w:eastAsia="Times New Roman" w:hAnsi="Cambria Math"/>
                    <w:i/>
                    <w:sz w:val="22"/>
                    <w:szCs w:val="22"/>
                  </w:rPr>
                </m:ctrlPr>
              </m:fPr>
              <m:num>
                <m:r>
                  <w:rPr>
                    <w:rStyle w:val="katex-mathml"/>
                    <w:rFonts w:ascii="Cambria Math" w:hAnsi="Cambria Math"/>
                    <w:sz w:val="22"/>
                    <w:szCs w:val="22"/>
                  </w:rPr>
                  <m:t>t</m:t>
                </m:r>
              </m:num>
              <m:den>
                <m:r>
                  <w:rPr>
                    <w:rStyle w:val="katex-mathml"/>
                    <w:rFonts w:ascii="Cambria Math" w:hAnsi="Cambria Math"/>
                    <w:sz w:val="22"/>
                    <w:szCs w:val="22"/>
                  </w:rPr>
                  <m:t>a</m:t>
                </m:r>
              </m:den>
            </m:f>
          </m:sup>
        </m:sSup>
      </m:oMath>
      <w:r w:rsidRPr="002F76B3">
        <w:rPr>
          <w:rStyle w:val="katex-mathml"/>
          <w:sz w:val="22"/>
          <w:szCs w:val="22"/>
        </w:rPr>
        <w:t>)</w:t>
      </w:r>
    </w:p>
    <w:p w14:paraId="2712D6CA" w14:textId="27BB6D42" w:rsidR="002F76B3" w:rsidRDefault="002F76B3" w:rsidP="002F76B3">
      <w:pPr>
        <w:pStyle w:val="ListParagraph"/>
        <w:snapToGrid w:val="0"/>
        <w:ind w:left="1440"/>
        <w:contextualSpacing/>
        <w:rPr>
          <w:noProof/>
          <w:sz w:val="24"/>
          <w:lang w:eastAsia="zh-CN"/>
        </w:rPr>
      </w:pPr>
      <w:r w:rsidRPr="002F76B3">
        <w:rPr>
          <w:b/>
          <w:bCs/>
          <w:noProof/>
          <w:sz w:val="24"/>
          <w:lang w:eastAsia="zh-CN"/>
        </w:rPr>
        <w:t>Solve for t</w:t>
      </w:r>
      <w:r w:rsidRPr="002F76B3">
        <w:rPr>
          <w:noProof/>
          <w:sz w:val="24"/>
          <w:lang w:eastAsia="zh-CN"/>
        </w:rPr>
        <w:t>:</w:t>
      </w:r>
    </w:p>
    <w:p w14:paraId="162CD75D" w14:textId="4E92425A" w:rsidR="002F76B3" w:rsidRPr="002F76B3" w:rsidRDefault="002F76B3" w:rsidP="002F76B3">
      <w:pPr>
        <w:pStyle w:val="ListParagraph"/>
        <w:snapToGrid w:val="0"/>
        <w:ind w:left="1440"/>
        <w:contextualSpacing/>
        <w:rPr>
          <w:rStyle w:val="katex-mathml"/>
          <w:b/>
          <w:bCs/>
          <w:noProof/>
          <w:sz w:val="24"/>
          <w:lang w:eastAsia="zh-CN"/>
        </w:rPr>
      </w:pPr>
      <w:r w:rsidRPr="002F76B3">
        <w:rPr>
          <w:b/>
          <w:bCs/>
          <w:noProof/>
          <w:sz w:val="24"/>
          <w:lang w:eastAsia="zh-CN"/>
        </w:rPr>
        <w:t>Rearranging the equation gives:</w:t>
      </w:r>
      <w:r>
        <w:rPr>
          <w:b/>
          <w:bCs/>
          <w:noProof/>
          <w:sz w:val="24"/>
          <w:lang w:eastAsia="zh-CN"/>
        </w:rPr>
        <w:t xml:space="preserve"> </w:t>
      </w:r>
      <m:oMath>
        <m:f>
          <m:fPr>
            <m:ctrlPr>
              <w:rPr>
                <w:rFonts w:ascii="Cambria Math" w:hAnsi="Cambria Math"/>
                <w:i/>
                <w:noProof/>
                <w:sz w:val="24"/>
                <w:lang w:eastAsia="zh-CN"/>
              </w:rPr>
            </m:ctrlPr>
          </m:fPr>
          <m:num>
            <m:r>
              <w:rPr>
                <w:rFonts w:ascii="Cambria Math" w:hAnsi="Cambria Math"/>
                <w:noProof/>
                <w:sz w:val="24"/>
                <w:lang w:eastAsia="zh-CN"/>
              </w:rPr>
              <m:t>Q</m:t>
            </m:r>
          </m:num>
          <m:den>
            <m:sSub>
              <m:sSubPr>
                <m:ctrlPr>
                  <w:rPr>
                    <w:rFonts w:ascii="Cambria Math" w:hAnsi="Cambria Math"/>
                    <w:i/>
                    <w:noProof/>
                    <w:sz w:val="24"/>
                    <w:lang w:eastAsia="zh-CN"/>
                  </w:rPr>
                </m:ctrlPr>
              </m:sSubPr>
              <m:e>
                <m:r>
                  <w:rPr>
                    <w:rFonts w:ascii="Cambria Math" w:hAnsi="Cambria Math"/>
                    <w:noProof/>
                    <w:sz w:val="24"/>
                    <w:lang w:eastAsia="zh-CN"/>
                  </w:rPr>
                  <m:t>Q</m:t>
                </m:r>
              </m:e>
              <m:sub>
                <m:r>
                  <w:rPr>
                    <w:rFonts w:ascii="Cambria Math" w:hAnsi="Cambria Math"/>
                    <w:noProof/>
                    <w:sz w:val="24"/>
                    <w:lang w:eastAsia="zh-CN"/>
                  </w:rPr>
                  <m:t>0</m:t>
                </m:r>
              </m:sub>
            </m:sSub>
          </m:den>
        </m:f>
      </m:oMath>
      <w:r w:rsidRPr="002F76B3">
        <w:rPr>
          <w:noProof/>
          <w:sz w:val="24"/>
          <w:lang w:eastAsia="zh-CN"/>
        </w:rPr>
        <w:t xml:space="preserve"> = 1- </w:t>
      </w:r>
      <m:oMath>
        <m:sSup>
          <m:sSupPr>
            <m:ctrlPr>
              <w:rPr>
                <w:rStyle w:val="katex-mathml"/>
                <w:rFonts w:ascii="Cambria Math" w:eastAsia="Times New Roman" w:hAnsi="Cambria Math"/>
                <w:i/>
                <w:sz w:val="22"/>
                <w:szCs w:val="22"/>
              </w:rPr>
            </m:ctrlPr>
          </m:sSupPr>
          <m:e>
            <m:r>
              <w:rPr>
                <w:rStyle w:val="katex-mathml"/>
                <w:rFonts w:ascii="Cambria Math" w:hAnsi="Cambria Math"/>
                <w:sz w:val="22"/>
                <w:szCs w:val="22"/>
              </w:rPr>
              <m:t>e</m:t>
            </m:r>
          </m:e>
          <m:sup>
            <m:r>
              <w:rPr>
                <w:rStyle w:val="katex-mathml"/>
                <w:rFonts w:ascii="Cambria Math" w:hAnsi="Cambria Math"/>
                <w:sz w:val="22"/>
                <w:szCs w:val="22"/>
              </w:rPr>
              <m:t xml:space="preserve">- </m:t>
            </m:r>
            <m:f>
              <m:fPr>
                <m:ctrlPr>
                  <w:rPr>
                    <w:rStyle w:val="katex-mathml"/>
                    <w:rFonts w:ascii="Cambria Math" w:eastAsia="Times New Roman" w:hAnsi="Cambria Math"/>
                    <w:i/>
                    <w:sz w:val="22"/>
                    <w:szCs w:val="22"/>
                  </w:rPr>
                </m:ctrlPr>
              </m:fPr>
              <m:num>
                <m:r>
                  <w:rPr>
                    <w:rStyle w:val="katex-mathml"/>
                    <w:rFonts w:ascii="Cambria Math" w:hAnsi="Cambria Math"/>
                    <w:sz w:val="22"/>
                    <w:szCs w:val="22"/>
                  </w:rPr>
                  <m:t>t</m:t>
                </m:r>
              </m:num>
              <m:den>
                <m:r>
                  <w:rPr>
                    <w:rStyle w:val="katex-mathml"/>
                    <w:rFonts w:ascii="Cambria Math" w:hAnsi="Cambria Math"/>
                    <w:sz w:val="22"/>
                    <w:szCs w:val="22"/>
                  </w:rPr>
                  <m:t>a</m:t>
                </m:r>
              </m:den>
            </m:f>
          </m:sup>
        </m:sSup>
      </m:oMath>
    </w:p>
    <w:p w14:paraId="7AC6AA42" w14:textId="70F1887A" w:rsidR="002F76B3" w:rsidRPr="002F76B3" w:rsidRDefault="002F76B3" w:rsidP="002F76B3">
      <w:pPr>
        <w:pStyle w:val="ListParagraph"/>
        <w:snapToGrid w:val="0"/>
        <w:ind w:left="1440"/>
        <w:contextualSpacing/>
        <w:rPr>
          <w:noProof/>
          <w:sz w:val="24"/>
          <w:lang w:eastAsia="zh-CN"/>
        </w:rPr>
      </w:pPr>
      <w:r w:rsidRPr="002F76B3">
        <w:rPr>
          <w:b/>
          <w:bCs/>
          <w:noProof/>
          <w:sz w:val="24"/>
          <w:lang w:eastAsia="zh-CN"/>
        </w:rPr>
        <w:lastRenderedPageBreak/>
        <w:t>Isolate the exponential term</w:t>
      </w:r>
      <w:r w:rsidRPr="002F76B3">
        <w:rPr>
          <w:noProof/>
          <w:sz w:val="24"/>
          <w:lang w:eastAsia="zh-CN"/>
        </w:rPr>
        <w:t>:</w:t>
      </w:r>
      <w:r>
        <w:rPr>
          <w:noProof/>
          <w:sz w:val="24"/>
          <w:lang w:eastAsia="zh-CN"/>
        </w:rPr>
        <w:t xml:space="preserve"> </w:t>
      </w:r>
      <m:oMath>
        <m:sSup>
          <m:sSupPr>
            <m:ctrlPr>
              <w:rPr>
                <w:rStyle w:val="katex-mathml"/>
                <w:rFonts w:ascii="Cambria Math" w:eastAsia="Times New Roman" w:hAnsi="Cambria Math"/>
                <w:i/>
                <w:sz w:val="22"/>
                <w:szCs w:val="22"/>
              </w:rPr>
            </m:ctrlPr>
          </m:sSupPr>
          <m:e>
            <m:r>
              <w:rPr>
                <w:rStyle w:val="katex-mathml"/>
                <w:rFonts w:ascii="Cambria Math" w:hAnsi="Cambria Math"/>
                <w:sz w:val="22"/>
                <w:szCs w:val="22"/>
              </w:rPr>
              <m:t>e</m:t>
            </m:r>
          </m:e>
          <m:sup>
            <m:r>
              <w:rPr>
                <w:rStyle w:val="katex-mathml"/>
                <w:rFonts w:ascii="Cambria Math" w:hAnsi="Cambria Math"/>
                <w:sz w:val="22"/>
                <w:szCs w:val="22"/>
              </w:rPr>
              <m:t xml:space="preserve">- </m:t>
            </m:r>
            <m:f>
              <m:fPr>
                <m:ctrlPr>
                  <w:rPr>
                    <w:rStyle w:val="katex-mathml"/>
                    <w:rFonts w:ascii="Cambria Math" w:eastAsia="Times New Roman" w:hAnsi="Cambria Math"/>
                    <w:i/>
                    <w:sz w:val="22"/>
                    <w:szCs w:val="22"/>
                  </w:rPr>
                </m:ctrlPr>
              </m:fPr>
              <m:num>
                <m:r>
                  <w:rPr>
                    <w:rStyle w:val="katex-mathml"/>
                    <w:rFonts w:ascii="Cambria Math" w:hAnsi="Cambria Math"/>
                    <w:sz w:val="22"/>
                    <w:szCs w:val="22"/>
                  </w:rPr>
                  <m:t>t</m:t>
                </m:r>
              </m:num>
              <m:den>
                <m:r>
                  <w:rPr>
                    <w:rStyle w:val="katex-mathml"/>
                    <w:rFonts w:ascii="Cambria Math" w:hAnsi="Cambria Math"/>
                    <w:sz w:val="22"/>
                    <w:szCs w:val="22"/>
                  </w:rPr>
                  <m:t>a</m:t>
                </m:r>
              </m:den>
            </m:f>
          </m:sup>
        </m:sSup>
      </m:oMath>
      <w:r w:rsidRPr="00A3492A">
        <w:rPr>
          <w:rStyle w:val="katex-mathml"/>
          <w:noProof/>
          <w:sz w:val="22"/>
          <w:szCs w:val="22"/>
        </w:rPr>
        <w:t xml:space="preserve"> = 1 - </w:t>
      </w:r>
      <m:oMath>
        <m:f>
          <m:fPr>
            <m:ctrlPr>
              <w:rPr>
                <w:rFonts w:ascii="Cambria Math" w:hAnsi="Cambria Math"/>
                <w:i/>
                <w:noProof/>
                <w:sz w:val="22"/>
                <w:szCs w:val="22"/>
                <w:lang w:eastAsia="zh-CN"/>
              </w:rPr>
            </m:ctrlPr>
          </m:fPr>
          <m:num>
            <m:r>
              <w:rPr>
                <w:rFonts w:ascii="Cambria Math" w:hAnsi="Cambria Math"/>
                <w:noProof/>
                <w:sz w:val="22"/>
                <w:szCs w:val="22"/>
                <w:lang w:eastAsia="zh-CN"/>
              </w:rPr>
              <m:t>Q</m:t>
            </m:r>
          </m:num>
          <m:den>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den>
        </m:f>
      </m:oMath>
    </w:p>
    <w:p w14:paraId="0AE7D961" w14:textId="05ABA906" w:rsidR="002F76B3" w:rsidRDefault="002F76B3" w:rsidP="002F76B3">
      <w:pPr>
        <w:pStyle w:val="ListParagraph"/>
        <w:snapToGrid w:val="0"/>
        <w:ind w:left="1440"/>
        <w:contextualSpacing/>
        <w:rPr>
          <w:noProof/>
          <w:sz w:val="24"/>
          <w:lang w:eastAsia="zh-CN"/>
        </w:rPr>
      </w:pPr>
      <w:r w:rsidRPr="002F76B3">
        <w:rPr>
          <w:b/>
          <w:bCs/>
          <w:noProof/>
          <w:sz w:val="24"/>
          <w:lang w:eastAsia="zh-CN"/>
        </w:rPr>
        <w:t>Take the natural logarithm of both sides:</w:t>
      </w:r>
      <w:r w:rsidR="00347686">
        <w:rPr>
          <w:b/>
          <w:bCs/>
          <w:noProof/>
          <w:sz w:val="24"/>
          <w:lang w:eastAsia="zh-CN"/>
        </w:rPr>
        <w:t xml:space="preserve"> </w:t>
      </w:r>
      <w:r w:rsidR="00347686" w:rsidRPr="00A3492A">
        <w:rPr>
          <w:b/>
          <w:bCs/>
          <w:noProof/>
          <w:sz w:val="22"/>
          <w:szCs w:val="22"/>
          <w:lang w:eastAsia="zh-CN"/>
        </w:rPr>
        <w:t>-</w:t>
      </w:r>
      <m:oMath>
        <m:r>
          <w:rPr>
            <w:rStyle w:val="katex-mathml"/>
            <w:rFonts w:ascii="Cambria Math" w:hAnsi="Cambria Math"/>
            <w:sz w:val="22"/>
            <w:szCs w:val="22"/>
          </w:rPr>
          <m:t xml:space="preserve"> </m:t>
        </m:r>
        <m:f>
          <m:fPr>
            <m:ctrlPr>
              <w:rPr>
                <w:rStyle w:val="katex-mathml"/>
                <w:rFonts w:ascii="Cambria Math" w:eastAsia="Times New Roman" w:hAnsi="Cambria Math"/>
                <w:i/>
                <w:sz w:val="22"/>
                <w:szCs w:val="22"/>
              </w:rPr>
            </m:ctrlPr>
          </m:fPr>
          <m:num>
            <m:r>
              <w:rPr>
                <w:rStyle w:val="katex-mathml"/>
                <w:rFonts w:ascii="Cambria Math" w:hAnsi="Cambria Math"/>
                <w:sz w:val="22"/>
                <w:szCs w:val="22"/>
              </w:rPr>
              <m:t>t</m:t>
            </m:r>
          </m:num>
          <m:den>
            <m:r>
              <w:rPr>
                <w:rStyle w:val="katex-mathml"/>
                <w:rFonts w:ascii="Cambria Math" w:hAnsi="Cambria Math"/>
                <w:sz w:val="22"/>
                <w:szCs w:val="22"/>
              </w:rPr>
              <m:t>a</m:t>
            </m:r>
          </m:den>
        </m:f>
      </m:oMath>
      <w:r w:rsidR="00347686" w:rsidRPr="00A3492A">
        <w:rPr>
          <w:rStyle w:val="katex-mathml"/>
          <w:noProof/>
          <w:sz w:val="22"/>
          <w:szCs w:val="22"/>
        </w:rPr>
        <w:t xml:space="preserve"> = ln (1- </w:t>
      </w:r>
      <m:oMath>
        <m:f>
          <m:fPr>
            <m:ctrlPr>
              <w:rPr>
                <w:rFonts w:ascii="Cambria Math" w:hAnsi="Cambria Math"/>
                <w:i/>
                <w:noProof/>
                <w:sz w:val="22"/>
                <w:szCs w:val="22"/>
                <w:lang w:eastAsia="zh-CN"/>
              </w:rPr>
            </m:ctrlPr>
          </m:fPr>
          <m:num>
            <m:r>
              <w:rPr>
                <w:rFonts w:ascii="Cambria Math" w:hAnsi="Cambria Math"/>
                <w:noProof/>
                <w:sz w:val="22"/>
                <w:szCs w:val="22"/>
                <w:lang w:eastAsia="zh-CN"/>
              </w:rPr>
              <m:t>Q</m:t>
            </m:r>
          </m:num>
          <m:den>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den>
        </m:f>
        <m:r>
          <w:rPr>
            <w:rFonts w:ascii="Cambria Math" w:hAnsi="Cambria Math"/>
            <w:noProof/>
            <w:sz w:val="22"/>
            <w:szCs w:val="22"/>
            <w:lang w:eastAsia="zh-CN"/>
          </w:rPr>
          <m:t>)</m:t>
        </m:r>
      </m:oMath>
    </w:p>
    <w:p w14:paraId="49FA03B9" w14:textId="7B3FF3BE" w:rsidR="00347686" w:rsidRDefault="00347686" w:rsidP="00347686">
      <w:pPr>
        <w:pStyle w:val="ListParagraph"/>
        <w:snapToGrid w:val="0"/>
        <w:ind w:left="1440"/>
        <w:contextualSpacing/>
        <w:rPr>
          <w:noProof/>
          <w:sz w:val="24"/>
          <w:lang w:eastAsia="zh-CN"/>
        </w:rPr>
      </w:pPr>
      <w:r w:rsidRPr="00347686">
        <w:rPr>
          <w:b/>
          <w:bCs/>
          <w:noProof/>
          <w:sz w:val="24"/>
          <w:lang w:eastAsia="zh-CN"/>
        </w:rPr>
        <w:t>Multiply through by -a:</w:t>
      </w:r>
      <w:r>
        <w:rPr>
          <w:b/>
          <w:bCs/>
          <w:noProof/>
          <w:sz w:val="24"/>
          <w:lang w:eastAsia="zh-CN"/>
        </w:rPr>
        <w:t xml:space="preserve"> </w:t>
      </w:r>
      <w:r w:rsidRPr="00A3492A">
        <w:rPr>
          <w:noProof/>
          <w:sz w:val="22"/>
          <w:szCs w:val="22"/>
          <w:lang w:eastAsia="zh-CN"/>
        </w:rPr>
        <w:t xml:space="preserve">t = -a ln(1- </w:t>
      </w:r>
      <m:oMath>
        <m:f>
          <m:fPr>
            <m:ctrlPr>
              <w:rPr>
                <w:rFonts w:ascii="Cambria Math" w:hAnsi="Cambria Math"/>
                <w:i/>
                <w:noProof/>
                <w:sz w:val="22"/>
                <w:szCs w:val="22"/>
                <w:lang w:eastAsia="zh-CN"/>
              </w:rPr>
            </m:ctrlPr>
          </m:fPr>
          <m:num>
            <m:r>
              <w:rPr>
                <w:rFonts w:ascii="Cambria Math" w:hAnsi="Cambria Math"/>
                <w:noProof/>
                <w:sz w:val="22"/>
                <w:szCs w:val="22"/>
                <w:lang w:eastAsia="zh-CN"/>
              </w:rPr>
              <m:t>Q</m:t>
            </m:r>
          </m:num>
          <m:den>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den>
        </m:f>
        <m:r>
          <w:rPr>
            <w:rFonts w:ascii="Cambria Math" w:hAnsi="Cambria Math"/>
            <w:noProof/>
            <w:sz w:val="22"/>
            <w:szCs w:val="22"/>
            <w:lang w:eastAsia="zh-CN"/>
          </w:rPr>
          <m:t>)</m:t>
        </m:r>
      </m:oMath>
    </w:p>
    <w:p w14:paraId="6A31FD62" w14:textId="6D911479" w:rsidR="00347686" w:rsidRDefault="00347686" w:rsidP="00347686">
      <w:pPr>
        <w:pStyle w:val="ListParagraph"/>
        <w:snapToGrid w:val="0"/>
        <w:ind w:left="1440"/>
        <w:contextualSpacing/>
        <w:rPr>
          <w:noProof/>
          <w:sz w:val="24"/>
          <w:lang w:eastAsia="zh-CN"/>
        </w:rPr>
      </w:pPr>
      <w:r w:rsidRPr="00347686">
        <w:rPr>
          <w:b/>
          <w:bCs/>
          <w:noProof/>
          <w:sz w:val="24"/>
          <w:lang w:eastAsia="zh-CN"/>
        </w:rPr>
        <w:t>Inverse Function</w:t>
      </w:r>
      <w:r w:rsidRPr="00347686">
        <w:rPr>
          <w:noProof/>
          <w:sz w:val="24"/>
          <w:lang w:eastAsia="zh-CN"/>
        </w:rPr>
        <w:t>:</w:t>
      </w:r>
      <w:r>
        <w:rPr>
          <w:noProof/>
          <w:sz w:val="24"/>
          <w:lang w:eastAsia="zh-CN"/>
        </w:rPr>
        <w:t xml:space="preserve"> </w:t>
      </w:r>
      <w:r w:rsidRPr="00A3492A">
        <w:rPr>
          <w:noProof/>
          <w:sz w:val="22"/>
          <w:szCs w:val="22"/>
          <w:lang w:eastAsia="zh-CN"/>
        </w:rPr>
        <w:t>g</w:t>
      </w:r>
      <w:r w:rsidRPr="00A3492A">
        <w:rPr>
          <w:noProof/>
          <w:sz w:val="22"/>
          <w:szCs w:val="22"/>
          <w:vertAlign w:val="superscript"/>
          <w:lang w:eastAsia="zh-CN"/>
        </w:rPr>
        <w:t>-1</w:t>
      </w:r>
      <w:r w:rsidRPr="00A3492A">
        <w:rPr>
          <w:noProof/>
          <w:sz w:val="22"/>
          <w:szCs w:val="22"/>
          <w:lang w:eastAsia="zh-CN"/>
        </w:rPr>
        <w:t xml:space="preserve">(Q) = -a ln (1 - </w:t>
      </w:r>
      <m:oMath>
        <m:f>
          <m:fPr>
            <m:ctrlPr>
              <w:rPr>
                <w:rFonts w:ascii="Cambria Math" w:hAnsi="Cambria Math"/>
                <w:i/>
                <w:noProof/>
                <w:sz w:val="22"/>
                <w:szCs w:val="22"/>
                <w:lang w:eastAsia="zh-CN"/>
              </w:rPr>
            </m:ctrlPr>
          </m:fPr>
          <m:num>
            <m:r>
              <w:rPr>
                <w:rFonts w:ascii="Cambria Math" w:hAnsi="Cambria Math"/>
                <w:noProof/>
                <w:sz w:val="22"/>
                <w:szCs w:val="22"/>
                <w:lang w:eastAsia="zh-CN"/>
              </w:rPr>
              <m:t>Q</m:t>
            </m:r>
          </m:num>
          <m:den>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den>
        </m:f>
        <m:r>
          <w:rPr>
            <w:rFonts w:ascii="Cambria Math" w:hAnsi="Cambria Math"/>
            <w:noProof/>
            <w:sz w:val="22"/>
            <w:szCs w:val="22"/>
            <w:lang w:eastAsia="zh-CN"/>
          </w:rPr>
          <m:t>)</m:t>
        </m:r>
      </m:oMath>
    </w:p>
    <w:p w14:paraId="1B2A0AAF" w14:textId="4B7E11D0" w:rsidR="00D74FC3" w:rsidRPr="00347686" w:rsidRDefault="00D74FC3" w:rsidP="00D74FC3">
      <w:pPr>
        <w:pStyle w:val="ListParagraph"/>
        <w:snapToGrid w:val="0"/>
        <w:ind w:left="1440"/>
        <w:contextualSpacing/>
        <w:rPr>
          <w:noProof/>
          <w:sz w:val="24"/>
          <w:lang w:eastAsia="zh-CN"/>
        </w:rPr>
      </w:pPr>
      <w:r w:rsidRPr="00D74FC3">
        <w:rPr>
          <w:noProof/>
          <w:sz w:val="24"/>
          <w:lang w:eastAsia="zh-CN"/>
        </w:rPr>
        <w:t>The inverse function g</w:t>
      </w:r>
      <w:r>
        <w:rPr>
          <w:noProof/>
          <w:sz w:val="24"/>
          <w:vertAlign w:val="superscript"/>
          <w:lang w:eastAsia="zh-CN"/>
        </w:rPr>
        <w:t>-1</w:t>
      </w:r>
      <w:r>
        <w:rPr>
          <w:noProof/>
          <w:sz w:val="24"/>
          <w:lang w:eastAsia="zh-CN"/>
        </w:rPr>
        <w:t>(Q)</w:t>
      </w:r>
      <w:r w:rsidRPr="00D74FC3">
        <w:rPr>
          <w:noProof/>
          <w:sz w:val="24"/>
          <w:lang w:eastAsia="zh-CN"/>
        </w:rPr>
        <w:t xml:space="preserve"> represents the time t required to reach a certain charge Q in the capacitor. It indicates how long it takes to achieve a specified level of charge based on the decay of the exponential function, which is characteristic of charging circuits.</w:t>
      </w:r>
    </w:p>
    <w:p w14:paraId="0635392A" w14:textId="77777777" w:rsidR="002F76B3" w:rsidRPr="001031F1" w:rsidRDefault="002F76B3" w:rsidP="002F76B3">
      <w:pPr>
        <w:pStyle w:val="ListParagraph"/>
        <w:snapToGrid w:val="0"/>
        <w:ind w:left="1440"/>
        <w:contextualSpacing/>
        <w:rPr>
          <w:noProof/>
          <w:szCs w:val="28"/>
          <w:lang w:eastAsia="zh-CN"/>
        </w:rPr>
      </w:pPr>
    </w:p>
    <w:p w14:paraId="5C5969BA" w14:textId="77777777" w:rsidR="0076467D" w:rsidRDefault="00705681" w:rsidP="00705681">
      <w:pPr>
        <w:pStyle w:val="ListParagraph"/>
        <w:numPr>
          <w:ilvl w:val="1"/>
          <w:numId w:val="6"/>
        </w:numPr>
        <w:snapToGrid w:val="0"/>
        <w:contextualSpacing/>
        <w:rPr>
          <w:noProof/>
          <w:szCs w:val="28"/>
          <w:lang w:eastAsia="zh-CN"/>
        </w:rPr>
      </w:pPr>
      <w:r w:rsidRPr="001031F1">
        <w:rPr>
          <w:noProof/>
          <w:szCs w:val="28"/>
          <w:lang w:eastAsia="zh-CN"/>
        </w:rPr>
        <w:t xml:space="preserve">How long does it take to recharge the capacitor to 90% of capacity if a </w:t>
      </w:r>
      <w:r w:rsidR="005A4564" w:rsidRPr="001031F1">
        <w:rPr>
          <w:noProof/>
          <w:szCs w:val="28"/>
          <w:lang w:eastAsia="zh-CN"/>
        </w:rPr>
        <w:t>=</w:t>
      </w:r>
      <w:r w:rsidRPr="001031F1">
        <w:rPr>
          <w:noProof/>
          <w:szCs w:val="28"/>
          <w:lang w:eastAsia="zh-CN"/>
        </w:rPr>
        <w:t xml:space="preserve"> </w:t>
      </w:r>
      <w:r w:rsidR="001C21D4" w:rsidRPr="001031F1">
        <w:rPr>
          <w:noProof/>
          <w:szCs w:val="28"/>
          <w:lang w:eastAsia="zh-CN"/>
        </w:rPr>
        <w:t xml:space="preserve">2 showing in the plot by </w:t>
      </w:r>
      <w:r w:rsidR="001C21D4" w:rsidRPr="001031F1">
        <w:rPr>
          <w:b/>
          <w:bCs/>
          <w:noProof/>
          <w:color w:val="4F81BD" w:themeColor="accent1"/>
          <w:szCs w:val="28"/>
          <w:lang w:eastAsia="zh-CN"/>
        </w:rPr>
        <w:t>Excel</w:t>
      </w:r>
      <w:r w:rsidR="001C21D4" w:rsidRPr="001031F1">
        <w:rPr>
          <w:noProof/>
          <w:szCs w:val="28"/>
          <w:lang w:eastAsia="zh-CN"/>
        </w:rPr>
        <w:t>?</w:t>
      </w:r>
    </w:p>
    <w:p w14:paraId="1E42B3C3" w14:textId="77777777" w:rsidR="003831DE" w:rsidRDefault="003831DE" w:rsidP="003831DE">
      <w:pPr>
        <w:pStyle w:val="ListParagraph"/>
        <w:snapToGrid w:val="0"/>
        <w:ind w:left="1440"/>
        <w:contextualSpacing/>
        <w:rPr>
          <w:noProof/>
          <w:szCs w:val="28"/>
          <w:lang w:eastAsia="zh-CN"/>
        </w:rPr>
      </w:pPr>
    </w:p>
    <w:p w14:paraId="48B146C8" w14:textId="7B6A81F0" w:rsidR="003B7682" w:rsidRDefault="003B7682" w:rsidP="003B7682">
      <w:pPr>
        <w:pStyle w:val="ListParagraph"/>
        <w:snapToGrid w:val="0"/>
        <w:ind w:left="1440"/>
        <w:contextualSpacing/>
        <w:rPr>
          <w:noProof/>
          <w:sz w:val="24"/>
          <w:lang w:eastAsia="zh-CN"/>
        </w:rPr>
      </w:pPr>
      <w:r w:rsidRPr="003B7682">
        <w:rPr>
          <w:b/>
          <w:bCs/>
          <w:noProof/>
          <w:sz w:val="24"/>
          <w:lang w:eastAsia="zh-CN"/>
        </w:rPr>
        <w:t>Calculate Q for 90% of maximum capacity</w:t>
      </w:r>
      <w:r w:rsidRPr="003B7682">
        <w:rPr>
          <w:noProof/>
          <w:sz w:val="24"/>
          <w:lang w:eastAsia="zh-CN"/>
        </w:rPr>
        <w:t>:</w:t>
      </w:r>
      <w:r>
        <w:rPr>
          <w:noProof/>
          <w:sz w:val="24"/>
          <w:lang w:eastAsia="zh-CN"/>
        </w:rPr>
        <w:t xml:space="preserve"> </w:t>
      </w:r>
      <w:r w:rsidRPr="00A3492A">
        <w:rPr>
          <w:noProof/>
          <w:sz w:val="22"/>
          <w:szCs w:val="22"/>
          <w:lang w:eastAsia="zh-CN"/>
        </w:rPr>
        <w:t>Q=0.9Q</w:t>
      </w:r>
      <w:r w:rsidRPr="00A3492A">
        <w:rPr>
          <w:noProof/>
          <w:sz w:val="22"/>
          <w:szCs w:val="22"/>
          <w:vertAlign w:val="subscript"/>
          <w:lang w:eastAsia="zh-CN"/>
        </w:rPr>
        <w:t>0</w:t>
      </w:r>
    </w:p>
    <w:p w14:paraId="33568538" w14:textId="2DD06473" w:rsidR="003B7682" w:rsidRDefault="003B7682" w:rsidP="003B7682">
      <w:pPr>
        <w:pStyle w:val="ListParagraph"/>
        <w:snapToGrid w:val="0"/>
        <w:ind w:left="1440"/>
        <w:contextualSpacing/>
        <w:rPr>
          <w:noProof/>
          <w:sz w:val="24"/>
          <w:lang w:eastAsia="zh-CN"/>
        </w:rPr>
      </w:pPr>
      <w:r w:rsidRPr="003B7682">
        <w:rPr>
          <w:b/>
          <w:bCs/>
          <w:noProof/>
          <w:sz w:val="24"/>
          <w:lang w:eastAsia="zh-CN"/>
        </w:rPr>
        <w:t>Substituting into the inverse function</w:t>
      </w:r>
      <w:r w:rsidRPr="00A3492A">
        <w:rPr>
          <w:noProof/>
          <w:sz w:val="22"/>
          <w:szCs w:val="22"/>
          <w:lang w:eastAsia="zh-CN"/>
        </w:rPr>
        <w:t>:</w:t>
      </w:r>
      <w:r w:rsidRPr="00A3492A">
        <w:rPr>
          <w:noProof/>
          <w:sz w:val="22"/>
          <w:szCs w:val="22"/>
          <w:lang w:eastAsia="zh-CN"/>
        </w:rPr>
        <w:t xml:space="preserve"> </w:t>
      </w:r>
      <w:r w:rsidRPr="00A3492A">
        <w:rPr>
          <w:noProof/>
          <w:sz w:val="22"/>
          <w:szCs w:val="22"/>
          <w:lang w:eastAsia="zh-CN"/>
        </w:rPr>
        <w:t xml:space="preserve">t = -a ln(1- </w:t>
      </w:r>
      <m:oMath>
        <m:f>
          <m:fPr>
            <m:ctrlPr>
              <w:rPr>
                <w:rFonts w:ascii="Cambria Math" w:hAnsi="Cambria Math"/>
                <w:i/>
                <w:noProof/>
                <w:sz w:val="22"/>
                <w:szCs w:val="22"/>
                <w:lang w:eastAsia="zh-CN"/>
              </w:rPr>
            </m:ctrlPr>
          </m:fPr>
          <m:num>
            <m:r>
              <w:rPr>
                <w:rFonts w:ascii="Cambria Math" w:hAnsi="Cambria Math"/>
                <w:noProof/>
                <w:sz w:val="22"/>
                <w:szCs w:val="22"/>
                <w:lang w:eastAsia="zh-CN"/>
              </w:rPr>
              <m:t xml:space="preserve">0.9 </m:t>
            </m:r>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r>
              <w:rPr>
                <w:rFonts w:ascii="Cambria Math" w:hAnsi="Cambria Math"/>
                <w:noProof/>
                <w:sz w:val="22"/>
                <w:szCs w:val="22"/>
                <w:lang w:eastAsia="zh-CN"/>
              </w:rPr>
              <m:t xml:space="preserve"> </m:t>
            </m:r>
          </m:num>
          <m:den>
            <m:sSub>
              <m:sSubPr>
                <m:ctrlPr>
                  <w:rPr>
                    <w:rFonts w:ascii="Cambria Math" w:hAnsi="Cambria Math"/>
                    <w:i/>
                    <w:noProof/>
                    <w:sz w:val="22"/>
                    <w:szCs w:val="22"/>
                    <w:lang w:eastAsia="zh-CN"/>
                  </w:rPr>
                </m:ctrlPr>
              </m:sSubPr>
              <m:e>
                <m:r>
                  <w:rPr>
                    <w:rFonts w:ascii="Cambria Math" w:hAnsi="Cambria Math"/>
                    <w:noProof/>
                    <w:sz w:val="22"/>
                    <w:szCs w:val="22"/>
                    <w:lang w:eastAsia="zh-CN"/>
                  </w:rPr>
                  <m:t>Q</m:t>
                </m:r>
              </m:e>
              <m:sub>
                <m:r>
                  <w:rPr>
                    <w:rFonts w:ascii="Cambria Math" w:hAnsi="Cambria Math"/>
                    <w:noProof/>
                    <w:sz w:val="22"/>
                    <w:szCs w:val="22"/>
                    <w:lang w:eastAsia="zh-CN"/>
                  </w:rPr>
                  <m:t>0</m:t>
                </m:r>
              </m:sub>
            </m:sSub>
          </m:den>
        </m:f>
        <m:r>
          <w:rPr>
            <w:rFonts w:ascii="Cambria Math" w:hAnsi="Cambria Math"/>
            <w:noProof/>
            <w:sz w:val="22"/>
            <w:szCs w:val="22"/>
            <w:lang w:eastAsia="zh-CN"/>
          </w:rPr>
          <m:t>)</m:t>
        </m:r>
      </m:oMath>
      <w:r w:rsidRPr="00A3492A">
        <w:rPr>
          <w:noProof/>
          <w:sz w:val="22"/>
          <w:szCs w:val="22"/>
          <w:lang w:eastAsia="zh-CN"/>
        </w:rPr>
        <w:t xml:space="preserve"> = -a ln(0.1)</w:t>
      </w:r>
    </w:p>
    <w:p w14:paraId="0CF6D8F3" w14:textId="3DFD0636" w:rsidR="003B7682" w:rsidRDefault="003B7682" w:rsidP="003B7682">
      <w:pPr>
        <w:pStyle w:val="ListParagraph"/>
        <w:snapToGrid w:val="0"/>
        <w:ind w:left="1440"/>
        <w:contextualSpacing/>
        <w:rPr>
          <w:noProof/>
          <w:sz w:val="24"/>
          <w:lang w:eastAsia="zh-CN"/>
        </w:rPr>
      </w:pPr>
      <w:r w:rsidRPr="003B7682">
        <w:rPr>
          <w:b/>
          <w:bCs/>
          <w:noProof/>
          <w:sz w:val="24"/>
          <w:lang w:eastAsia="zh-CN"/>
        </w:rPr>
        <w:t>Given a=2</w:t>
      </w:r>
      <w:r w:rsidRPr="003B7682">
        <w:rPr>
          <w:noProof/>
          <w:sz w:val="24"/>
          <w:lang w:eastAsia="zh-CN"/>
        </w:rPr>
        <w:t>:</w:t>
      </w:r>
      <w:r>
        <w:rPr>
          <w:noProof/>
          <w:sz w:val="24"/>
          <w:lang w:eastAsia="zh-CN"/>
        </w:rPr>
        <w:t xml:space="preserve"> </w:t>
      </w:r>
      <w:r w:rsidRPr="00A3492A">
        <w:rPr>
          <w:noProof/>
          <w:sz w:val="22"/>
          <w:szCs w:val="22"/>
          <w:lang w:eastAsia="zh-CN"/>
        </w:rPr>
        <w:t>t = -2ln(0.1)</w:t>
      </w:r>
    </w:p>
    <w:p w14:paraId="7E7B357C" w14:textId="161BBD9C" w:rsidR="003B7682" w:rsidRDefault="003B7682" w:rsidP="003B7682">
      <w:pPr>
        <w:pStyle w:val="ListParagraph"/>
        <w:snapToGrid w:val="0"/>
        <w:ind w:left="1440"/>
        <w:contextualSpacing/>
        <w:rPr>
          <w:noProof/>
          <w:sz w:val="22"/>
          <w:szCs w:val="22"/>
          <w:lang w:eastAsia="zh-CN"/>
        </w:rPr>
      </w:pPr>
      <w:r w:rsidRPr="003B7682">
        <w:rPr>
          <w:noProof/>
          <w:sz w:val="22"/>
          <w:szCs w:val="22"/>
          <w:lang w:eastAsia="zh-CN"/>
        </w:rPr>
        <w:t>For a=2, the time required to recharge the capacitor to 90% of its maximum capacity is approximately:</w:t>
      </w:r>
    </w:p>
    <w:p w14:paraId="2ACF73FB" w14:textId="379A7E1E" w:rsidR="003B7682" w:rsidRDefault="003B7682" w:rsidP="003B7682">
      <w:pPr>
        <w:pStyle w:val="ListParagraph"/>
        <w:snapToGrid w:val="0"/>
        <w:ind w:left="1440"/>
        <w:contextualSpacing/>
        <w:jc w:val="center"/>
        <w:rPr>
          <w:noProof/>
          <w:sz w:val="22"/>
          <w:szCs w:val="22"/>
          <w:lang w:eastAsia="zh-CN"/>
        </w:rPr>
      </w:pPr>
      <w:r w:rsidRPr="003B7682">
        <w:rPr>
          <w:noProof/>
          <w:sz w:val="22"/>
          <w:szCs w:val="22"/>
          <w:lang w:eastAsia="zh-CN"/>
        </w:rPr>
        <w:t>t≈4.61 seconds</w:t>
      </w:r>
    </w:p>
    <w:p w14:paraId="7A257A3C" w14:textId="77777777" w:rsidR="003B7682" w:rsidRPr="003B7682" w:rsidRDefault="003B7682" w:rsidP="003B7682">
      <w:pPr>
        <w:pStyle w:val="ListParagraph"/>
        <w:snapToGrid w:val="0"/>
        <w:ind w:left="1440"/>
        <w:contextualSpacing/>
        <w:rPr>
          <w:noProof/>
          <w:sz w:val="22"/>
          <w:szCs w:val="22"/>
          <w:lang w:eastAsia="zh-CN"/>
        </w:rPr>
      </w:pPr>
    </w:p>
    <w:sectPr w:rsidR="003B7682" w:rsidRPr="003B7682"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SimSun"/>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LTStd-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F066630"/>
    <w:multiLevelType w:val="hybridMultilevel"/>
    <w:tmpl w:val="194E3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96EAA"/>
    <w:multiLevelType w:val="hybridMultilevel"/>
    <w:tmpl w:val="D9DC63B4"/>
    <w:lvl w:ilvl="0" w:tplc="9E1E4E84">
      <w:start w:val="1"/>
      <w:numFmt w:val="decimal"/>
      <w:lvlText w:val="%1."/>
      <w:lvlJc w:val="left"/>
      <w:pPr>
        <w:ind w:left="720" w:hanging="360"/>
      </w:pPr>
      <w:rPr>
        <w:rFonts w:hint="default"/>
        <w:sz w:val="24"/>
        <w:szCs w:val="24"/>
      </w:rPr>
    </w:lvl>
    <w:lvl w:ilvl="1" w:tplc="D96CA0BC">
      <w:start w:val="1"/>
      <w:numFmt w:val="lowerLetter"/>
      <w:lvlText w:val="%2."/>
      <w:lvlJc w:val="left"/>
      <w:pPr>
        <w:ind w:left="1440" w:hanging="360"/>
      </w:pPr>
      <w:rPr>
        <w:sz w:val="24"/>
      </w:rPr>
    </w:lvl>
    <w:lvl w:ilvl="2" w:tplc="806E9D4C">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16EE5"/>
    <w:multiLevelType w:val="multilevel"/>
    <w:tmpl w:val="0B4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A16FA"/>
    <w:multiLevelType w:val="hybridMultilevel"/>
    <w:tmpl w:val="4D04109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3EF92495"/>
    <w:multiLevelType w:val="multilevel"/>
    <w:tmpl w:val="442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64B07"/>
    <w:multiLevelType w:val="hybridMultilevel"/>
    <w:tmpl w:val="C7406BEE"/>
    <w:lvl w:ilvl="0" w:tplc="B1A0E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B63E91"/>
    <w:multiLevelType w:val="hybridMultilevel"/>
    <w:tmpl w:val="2912F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55318"/>
    <w:multiLevelType w:val="singleLevel"/>
    <w:tmpl w:val="00000000"/>
    <w:lvl w:ilvl="0">
      <w:start w:val="1"/>
      <w:numFmt w:val="decimal"/>
      <w:suff w:val="space"/>
      <w:lvlText w:val="%1."/>
      <w:lvlJc w:val="left"/>
    </w:lvl>
  </w:abstractNum>
  <w:abstractNum w:abstractNumId="12" w15:restartNumberingAfterBreak="0">
    <w:nsid w:val="59E60A8C"/>
    <w:multiLevelType w:val="hybridMultilevel"/>
    <w:tmpl w:val="90F8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900582">
    <w:abstractNumId w:val="11"/>
  </w:num>
  <w:num w:numId="2" w16cid:durableId="152987144">
    <w:abstractNumId w:val="3"/>
  </w:num>
  <w:num w:numId="3" w16cid:durableId="617025141">
    <w:abstractNumId w:val="2"/>
  </w:num>
  <w:num w:numId="4" w16cid:durableId="338511524">
    <w:abstractNumId w:val="1"/>
  </w:num>
  <w:num w:numId="5" w16cid:durableId="1543907899">
    <w:abstractNumId w:val="0"/>
  </w:num>
  <w:num w:numId="6" w16cid:durableId="267978985">
    <w:abstractNumId w:val="5"/>
  </w:num>
  <w:num w:numId="7" w16cid:durableId="990989053">
    <w:abstractNumId w:val="9"/>
  </w:num>
  <w:num w:numId="8" w16cid:durableId="1342929935">
    <w:abstractNumId w:val="4"/>
  </w:num>
  <w:num w:numId="9" w16cid:durableId="1688094035">
    <w:abstractNumId w:val="10"/>
  </w:num>
  <w:num w:numId="10" w16cid:durableId="148835712">
    <w:abstractNumId w:val="8"/>
  </w:num>
  <w:num w:numId="11" w16cid:durableId="647780731">
    <w:abstractNumId w:val="6"/>
  </w:num>
  <w:num w:numId="12" w16cid:durableId="965043071">
    <w:abstractNumId w:val="12"/>
  </w:num>
  <w:num w:numId="13" w16cid:durableId="350450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204"/>
    <w:rsid w:val="00025056"/>
    <w:rsid w:val="00025C67"/>
    <w:rsid w:val="000274BE"/>
    <w:rsid w:val="0005594B"/>
    <w:rsid w:val="00065D9B"/>
    <w:rsid w:val="00086983"/>
    <w:rsid w:val="000A26AD"/>
    <w:rsid w:val="000B204A"/>
    <w:rsid w:val="000C0F1B"/>
    <w:rsid w:val="000C360E"/>
    <w:rsid w:val="000E29C9"/>
    <w:rsid w:val="000E67B8"/>
    <w:rsid w:val="000F674C"/>
    <w:rsid w:val="001031F1"/>
    <w:rsid w:val="00110A75"/>
    <w:rsid w:val="00113E59"/>
    <w:rsid w:val="00116754"/>
    <w:rsid w:val="001209F1"/>
    <w:rsid w:val="001236A9"/>
    <w:rsid w:val="0012477B"/>
    <w:rsid w:val="00125B78"/>
    <w:rsid w:val="00126142"/>
    <w:rsid w:val="0014151F"/>
    <w:rsid w:val="00145B96"/>
    <w:rsid w:val="00145E0A"/>
    <w:rsid w:val="00155026"/>
    <w:rsid w:val="00165779"/>
    <w:rsid w:val="001677F8"/>
    <w:rsid w:val="00170DCE"/>
    <w:rsid w:val="00172A27"/>
    <w:rsid w:val="00177286"/>
    <w:rsid w:val="00196CBE"/>
    <w:rsid w:val="001A12F5"/>
    <w:rsid w:val="001A560B"/>
    <w:rsid w:val="001C047E"/>
    <w:rsid w:val="001C21D4"/>
    <w:rsid w:val="001C3131"/>
    <w:rsid w:val="001D10C6"/>
    <w:rsid w:val="001D4B6F"/>
    <w:rsid w:val="001E1EDC"/>
    <w:rsid w:val="001E4434"/>
    <w:rsid w:val="001E7222"/>
    <w:rsid w:val="001F33E5"/>
    <w:rsid w:val="001F628D"/>
    <w:rsid w:val="00201C5E"/>
    <w:rsid w:val="0020446C"/>
    <w:rsid w:val="00205639"/>
    <w:rsid w:val="00205FEE"/>
    <w:rsid w:val="002106A8"/>
    <w:rsid w:val="002176AA"/>
    <w:rsid w:val="00231536"/>
    <w:rsid w:val="00231B7C"/>
    <w:rsid w:val="002344F7"/>
    <w:rsid w:val="00244EA0"/>
    <w:rsid w:val="00253CF9"/>
    <w:rsid w:val="00266617"/>
    <w:rsid w:val="00270E35"/>
    <w:rsid w:val="002C1272"/>
    <w:rsid w:val="002C34DE"/>
    <w:rsid w:val="002C3C6F"/>
    <w:rsid w:val="002C76F4"/>
    <w:rsid w:val="002E72E2"/>
    <w:rsid w:val="002F3012"/>
    <w:rsid w:val="002F66A9"/>
    <w:rsid w:val="002F76B3"/>
    <w:rsid w:val="00302AE8"/>
    <w:rsid w:val="00302D90"/>
    <w:rsid w:val="0030417A"/>
    <w:rsid w:val="00311265"/>
    <w:rsid w:val="003153A1"/>
    <w:rsid w:val="00317F0C"/>
    <w:rsid w:val="003203BF"/>
    <w:rsid w:val="00321F6E"/>
    <w:rsid w:val="00324DC7"/>
    <w:rsid w:val="0033499F"/>
    <w:rsid w:val="00335961"/>
    <w:rsid w:val="00347686"/>
    <w:rsid w:val="0036640E"/>
    <w:rsid w:val="00367E81"/>
    <w:rsid w:val="00371D22"/>
    <w:rsid w:val="00372B8F"/>
    <w:rsid w:val="00377DF0"/>
    <w:rsid w:val="003831DE"/>
    <w:rsid w:val="0039396A"/>
    <w:rsid w:val="00397FAE"/>
    <w:rsid w:val="003A5BDC"/>
    <w:rsid w:val="003B15EA"/>
    <w:rsid w:val="003B7682"/>
    <w:rsid w:val="003D0D21"/>
    <w:rsid w:val="003D4BAC"/>
    <w:rsid w:val="003D64F9"/>
    <w:rsid w:val="003E60E2"/>
    <w:rsid w:val="003E7222"/>
    <w:rsid w:val="003F68CD"/>
    <w:rsid w:val="00402A7B"/>
    <w:rsid w:val="0041563D"/>
    <w:rsid w:val="0041667F"/>
    <w:rsid w:val="00423CC2"/>
    <w:rsid w:val="00427D9B"/>
    <w:rsid w:val="004416EB"/>
    <w:rsid w:val="0046451C"/>
    <w:rsid w:val="00474441"/>
    <w:rsid w:val="00491506"/>
    <w:rsid w:val="00496C83"/>
    <w:rsid w:val="004973BE"/>
    <w:rsid w:val="004A720F"/>
    <w:rsid w:val="004B0518"/>
    <w:rsid w:val="004C407B"/>
    <w:rsid w:val="004C44C2"/>
    <w:rsid w:val="004D0D93"/>
    <w:rsid w:val="004D1976"/>
    <w:rsid w:val="004D7C34"/>
    <w:rsid w:val="004E337D"/>
    <w:rsid w:val="004E4C58"/>
    <w:rsid w:val="004F183F"/>
    <w:rsid w:val="004F1B76"/>
    <w:rsid w:val="004F6D6F"/>
    <w:rsid w:val="00502EE9"/>
    <w:rsid w:val="00504483"/>
    <w:rsid w:val="005213FF"/>
    <w:rsid w:val="00521C24"/>
    <w:rsid w:val="0052727C"/>
    <w:rsid w:val="00533781"/>
    <w:rsid w:val="005360DB"/>
    <w:rsid w:val="00537897"/>
    <w:rsid w:val="00540D58"/>
    <w:rsid w:val="00542C75"/>
    <w:rsid w:val="00552597"/>
    <w:rsid w:val="00556D3E"/>
    <w:rsid w:val="00567321"/>
    <w:rsid w:val="00567417"/>
    <w:rsid w:val="005723F2"/>
    <w:rsid w:val="005865DE"/>
    <w:rsid w:val="00592D9F"/>
    <w:rsid w:val="005A1512"/>
    <w:rsid w:val="005A4564"/>
    <w:rsid w:val="005D7565"/>
    <w:rsid w:val="005E15B6"/>
    <w:rsid w:val="005E224C"/>
    <w:rsid w:val="005E73FA"/>
    <w:rsid w:val="005F3D5F"/>
    <w:rsid w:val="005F62CF"/>
    <w:rsid w:val="005F6AB2"/>
    <w:rsid w:val="00605C70"/>
    <w:rsid w:val="00614A84"/>
    <w:rsid w:val="006212F9"/>
    <w:rsid w:val="0062556E"/>
    <w:rsid w:val="00627309"/>
    <w:rsid w:val="0062756C"/>
    <w:rsid w:val="00630369"/>
    <w:rsid w:val="00634CD1"/>
    <w:rsid w:val="00636907"/>
    <w:rsid w:val="00654839"/>
    <w:rsid w:val="00672865"/>
    <w:rsid w:val="006733DD"/>
    <w:rsid w:val="00680EBB"/>
    <w:rsid w:val="00683E40"/>
    <w:rsid w:val="0069329C"/>
    <w:rsid w:val="006A0965"/>
    <w:rsid w:val="006C3491"/>
    <w:rsid w:val="006E030A"/>
    <w:rsid w:val="006E057F"/>
    <w:rsid w:val="006E12B8"/>
    <w:rsid w:val="006E4984"/>
    <w:rsid w:val="006E4C93"/>
    <w:rsid w:val="006E57B9"/>
    <w:rsid w:val="006E727E"/>
    <w:rsid w:val="006F64E6"/>
    <w:rsid w:val="0070057A"/>
    <w:rsid w:val="00702D50"/>
    <w:rsid w:val="00705681"/>
    <w:rsid w:val="007323CA"/>
    <w:rsid w:val="00735A18"/>
    <w:rsid w:val="007420FD"/>
    <w:rsid w:val="00750B11"/>
    <w:rsid w:val="0075177C"/>
    <w:rsid w:val="007607B7"/>
    <w:rsid w:val="00761D8B"/>
    <w:rsid w:val="00763034"/>
    <w:rsid w:val="0076467D"/>
    <w:rsid w:val="007820E1"/>
    <w:rsid w:val="00785D4D"/>
    <w:rsid w:val="007A104F"/>
    <w:rsid w:val="007B5A54"/>
    <w:rsid w:val="007E4F81"/>
    <w:rsid w:val="007F486D"/>
    <w:rsid w:val="007F5EB6"/>
    <w:rsid w:val="00810FB1"/>
    <w:rsid w:val="00811363"/>
    <w:rsid w:val="00813A9C"/>
    <w:rsid w:val="00825A18"/>
    <w:rsid w:val="00826D0B"/>
    <w:rsid w:val="008313B8"/>
    <w:rsid w:val="008374F7"/>
    <w:rsid w:val="008409F5"/>
    <w:rsid w:val="00843080"/>
    <w:rsid w:val="008437EE"/>
    <w:rsid w:val="008507C4"/>
    <w:rsid w:val="00862ACC"/>
    <w:rsid w:val="0087108E"/>
    <w:rsid w:val="00875AEE"/>
    <w:rsid w:val="008767FE"/>
    <w:rsid w:val="008858E8"/>
    <w:rsid w:val="0089271C"/>
    <w:rsid w:val="008A257E"/>
    <w:rsid w:val="008A5C47"/>
    <w:rsid w:val="008A721F"/>
    <w:rsid w:val="008A7CD1"/>
    <w:rsid w:val="008B4518"/>
    <w:rsid w:val="008B6A18"/>
    <w:rsid w:val="008C1676"/>
    <w:rsid w:val="008C549C"/>
    <w:rsid w:val="008D6ECE"/>
    <w:rsid w:val="008D7668"/>
    <w:rsid w:val="008E2EBA"/>
    <w:rsid w:val="00904AB5"/>
    <w:rsid w:val="00921709"/>
    <w:rsid w:val="009308F0"/>
    <w:rsid w:val="0093556B"/>
    <w:rsid w:val="00993E1F"/>
    <w:rsid w:val="009A1FD2"/>
    <w:rsid w:val="009A5044"/>
    <w:rsid w:val="009B0979"/>
    <w:rsid w:val="009B0B62"/>
    <w:rsid w:val="009D01B7"/>
    <w:rsid w:val="009E417D"/>
    <w:rsid w:val="009E4C98"/>
    <w:rsid w:val="009F1C18"/>
    <w:rsid w:val="00A25A0E"/>
    <w:rsid w:val="00A260D6"/>
    <w:rsid w:val="00A31716"/>
    <w:rsid w:val="00A3492A"/>
    <w:rsid w:val="00A35095"/>
    <w:rsid w:val="00A3535E"/>
    <w:rsid w:val="00A419E9"/>
    <w:rsid w:val="00A44C07"/>
    <w:rsid w:val="00A54766"/>
    <w:rsid w:val="00A6069C"/>
    <w:rsid w:val="00A618F9"/>
    <w:rsid w:val="00A62982"/>
    <w:rsid w:val="00A7084E"/>
    <w:rsid w:val="00A872C0"/>
    <w:rsid w:val="00A8731E"/>
    <w:rsid w:val="00A90277"/>
    <w:rsid w:val="00A92A21"/>
    <w:rsid w:val="00A93476"/>
    <w:rsid w:val="00A93FE9"/>
    <w:rsid w:val="00A97F87"/>
    <w:rsid w:val="00AA34F2"/>
    <w:rsid w:val="00AB323B"/>
    <w:rsid w:val="00AC3C96"/>
    <w:rsid w:val="00AC62BA"/>
    <w:rsid w:val="00AC6A53"/>
    <w:rsid w:val="00AD3B95"/>
    <w:rsid w:val="00AD4A9A"/>
    <w:rsid w:val="00AD6826"/>
    <w:rsid w:val="00B04407"/>
    <w:rsid w:val="00B207BC"/>
    <w:rsid w:val="00B21808"/>
    <w:rsid w:val="00B237CF"/>
    <w:rsid w:val="00B330FA"/>
    <w:rsid w:val="00B36F77"/>
    <w:rsid w:val="00B47A92"/>
    <w:rsid w:val="00B5587C"/>
    <w:rsid w:val="00B568CE"/>
    <w:rsid w:val="00B64D47"/>
    <w:rsid w:val="00B66FAD"/>
    <w:rsid w:val="00B84CDF"/>
    <w:rsid w:val="00BC2E85"/>
    <w:rsid w:val="00BC3AAF"/>
    <w:rsid w:val="00BE1809"/>
    <w:rsid w:val="00C21D95"/>
    <w:rsid w:val="00C27943"/>
    <w:rsid w:val="00C333A1"/>
    <w:rsid w:val="00C36299"/>
    <w:rsid w:val="00C37EA8"/>
    <w:rsid w:val="00C6049D"/>
    <w:rsid w:val="00CB4886"/>
    <w:rsid w:val="00CB539F"/>
    <w:rsid w:val="00CC41DE"/>
    <w:rsid w:val="00CE642D"/>
    <w:rsid w:val="00D13380"/>
    <w:rsid w:val="00D20A1F"/>
    <w:rsid w:val="00D26129"/>
    <w:rsid w:val="00D30955"/>
    <w:rsid w:val="00D31FAC"/>
    <w:rsid w:val="00D43F98"/>
    <w:rsid w:val="00D5475D"/>
    <w:rsid w:val="00D74FC3"/>
    <w:rsid w:val="00D86CE6"/>
    <w:rsid w:val="00D96E05"/>
    <w:rsid w:val="00DA4EF3"/>
    <w:rsid w:val="00DB2ADE"/>
    <w:rsid w:val="00DB72D3"/>
    <w:rsid w:val="00DC1D97"/>
    <w:rsid w:val="00DC2150"/>
    <w:rsid w:val="00DC22DD"/>
    <w:rsid w:val="00DC3298"/>
    <w:rsid w:val="00DC7C84"/>
    <w:rsid w:val="00DE1A92"/>
    <w:rsid w:val="00DE6460"/>
    <w:rsid w:val="00DF7817"/>
    <w:rsid w:val="00E01050"/>
    <w:rsid w:val="00E02FC8"/>
    <w:rsid w:val="00E04233"/>
    <w:rsid w:val="00E04876"/>
    <w:rsid w:val="00E05000"/>
    <w:rsid w:val="00E0522C"/>
    <w:rsid w:val="00E17750"/>
    <w:rsid w:val="00E317EF"/>
    <w:rsid w:val="00E32C34"/>
    <w:rsid w:val="00E531D3"/>
    <w:rsid w:val="00E66A82"/>
    <w:rsid w:val="00E850BC"/>
    <w:rsid w:val="00E87403"/>
    <w:rsid w:val="00E9325A"/>
    <w:rsid w:val="00E932E4"/>
    <w:rsid w:val="00EB3E90"/>
    <w:rsid w:val="00EC4825"/>
    <w:rsid w:val="00EC5AAC"/>
    <w:rsid w:val="00ED1C1E"/>
    <w:rsid w:val="00ED5CD4"/>
    <w:rsid w:val="00F14ADD"/>
    <w:rsid w:val="00F25709"/>
    <w:rsid w:val="00F33467"/>
    <w:rsid w:val="00F345F6"/>
    <w:rsid w:val="00F420E8"/>
    <w:rsid w:val="00F42136"/>
    <w:rsid w:val="00F4774C"/>
    <w:rsid w:val="00F55348"/>
    <w:rsid w:val="00F60597"/>
    <w:rsid w:val="00F6507B"/>
    <w:rsid w:val="00F765E8"/>
    <w:rsid w:val="00F81D3D"/>
    <w:rsid w:val="00F87757"/>
    <w:rsid w:val="00F92428"/>
    <w:rsid w:val="00F974B1"/>
    <w:rsid w:val="00FA17D4"/>
    <w:rsid w:val="00FE2286"/>
    <w:rsid w:val="00FF1786"/>
    <w:rsid w:val="00FF54C6"/>
    <w:rsid w:val="00FF6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BC94F02"/>
  <w15:docId w15:val="{A9F6072A-500B-40BE-9B8E-6CEB6F60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F1C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table" w:styleId="TableGrid">
    <w:name w:val="Table Grid"/>
    <w:basedOn w:val="TableNormal"/>
    <w:uiPriority w:val="59"/>
    <w:rsid w:val="00DB2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6617"/>
    <w:rPr>
      <w:color w:val="808080"/>
    </w:rPr>
  </w:style>
  <w:style w:type="character" w:customStyle="1" w:styleId="katex-mathml">
    <w:name w:val="katex-mathml"/>
    <w:basedOn w:val="DefaultParagraphFont"/>
    <w:rsid w:val="00826D0B"/>
  </w:style>
  <w:style w:type="character" w:customStyle="1" w:styleId="mord">
    <w:name w:val="mord"/>
    <w:basedOn w:val="DefaultParagraphFont"/>
    <w:rsid w:val="00826D0B"/>
  </w:style>
  <w:style w:type="character" w:customStyle="1" w:styleId="mopen">
    <w:name w:val="mopen"/>
    <w:basedOn w:val="DefaultParagraphFont"/>
    <w:rsid w:val="00826D0B"/>
  </w:style>
  <w:style w:type="character" w:customStyle="1" w:styleId="mclose">
    <w:name w:val="mclose"/>
    <w:basedOn w:val="DefaultParagraphFont"/>
    <w:rsid w:val="00826D0B"/>
  </w:style>
  <w:style w:type="character" w:customStyle="1" w:styleId="mrel">
    <w:name w:val="mrel"/>
    <w:basedOn w:val="DefaultParagraphFont"/>
    <w:rsid w:val="00826D0B"/>
  </w:style>
  <w:style w:type="character" w:customStyle="1" w:styleId="mbin">
    <w:name w:val="mbin"/>
    <w:basedOn w:val="DefaultParagraphFont"/>
    <w:rsid w:val="00826D0B"/>
  </w:style>
  <w:style w:type="character" w:customStyle="1" w:styleId="Heading4Char">
    <w:name w:val="Heading 4 Char"/>
    <w:basedOn w:val="DefaultParagraphFont"/>
    <w:link w:val="Heading4"/>
    <w:uiPriority w:val="9"/>
    <w:semiHidden/>
    <w:rsid w:val="009F1C18"/>
    <w:rPr>
      <w:rFonts w:asciiTheme="majorHAnsi" w:eastAsiaTheme="majorEastAsia" w:hAnsiTheme="majorHAnsi" w:cstheme="majorBidi"/>
      <w:i/>
      <w:iCs/>
      <w:color w:val="365F91" w:themeColor="accent1" w:themeShade="BF"/>
      <w:sz w:val="28"/>
      <w:szCs w:val="24"/>
      <w:lang w:eastAsia="en-US"/>
    </w:rPr>
  </w:style>
  <w:style w:type="paragraph" w:styleId="NormalWeb">
    <w:name w:val="Normal (Web)"/>
    <w:basedOn w:val="Normal"/>
    <w:uiPriority w:val="99"/>
    <w:semiHidden/>
    <w:unhideWhenUsed/>
    <w:rsid w:val="002F76B3"/>
    <w:pPr>
      <w:spacing w:before="100" w:beforeAutospacing="1" w:after="100" w:afterAutospacing="1"/>
    </w:pPr>
    <w:rPr>
      <w:rFonts w:eastAsia="Times New Roman"/>
      <w:sz w:val="24"/>
    </w:rPr>
  </w:style>
  <w:style w:type="character" w:customStyle="1" w:styleId="vlist-s">
    <w:name w:val="vlist-s"/>
    <w:basedOn w:val="DefaultParagraphFont"/>
    <w:rsid w:val="002F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9583">
      <w:bodyDiv w:val="1"/>
      <w:marLeft w:val="0"/>
      <w:marRight w:val="0"/>
      <w:marTop w:val="0"/>
      <w:marBottom w:val="0"/>
      <w:divBdr>
        <w:top w:val="none" w:sz="0" w:space="0" w:color="auto"/>
        <w:left w:val="none" w:sz="0" w:space="0" w:color="auto"/>
        <w:bottom w:val="none" w:sz="0" w:space="0" w:color="auto"/>
        <w:right w:val="none" w:sz="0" w:space="0" w:color="auto"/>
      </w:divBdr>
    </w:div>
    <w:div w:id="76903978">
      <w:bodyDiv w:val="1"/>
      <w:marLeft w:val="0"/>
      <w:marRight w:val="0"/>
      <w:marTop w:val="0"/>
      <w:marBottom w:val="0"/>
      <w:divBdr>
        <w:top w:val="none" w:sz="0" w:space="0" w:color="auto"/>
        <w:left w:val="none" w:sz="0" w:space="0" w:color="auto"/>
        <w:bottom w:val="none" w:sz="0" w:space="0" w:color="auto"/>
        <w:right w:val="none" w:sz="0" w:space="0" w:color="auto"/>
      </w:divBdr>
    </w:div>
    <w:div w:id="184096792">
      <w:bodyDiv w:val="1"/>
      <w:marLeft w:val="0"/>
      <w:marRight w:val="0"/>
      <w:marTop w:val="0"/>
      <w:marBottom w:val="0"/>
      <w:divBdr>
        <w:top w:val="none" w:sz="0" w:space="0" w:color="auto"/>
        <w:left w:val="none" w:sz="0" w:space="0" w:color="auto"/>
        <w:bottom w:val="none" w:sz="0" w:space="0" w:color="auto"/>
        <w:right w:val="none" w:sz="0" w:space="0" w:color="auto"/>
      </w:divBdr>
    </w:div>
    <w:div w:id="200552212">
      <w:bodyDiv w:val="1"/>
      <w:marLeft w:val="0"/>
      <w:marRight w:val="0"/>
      <w:marTop w:val="0"/>
      <w:marBottom w:val="0"/>
      <w:divBdr>
        <w:top w:val="none" w:sz="0" w:space="0" w:color="auto"/>
        <w:left w:val="none" w:sz="0" w:space="0" w:color="auto"/>
        <w:bottom w:val="none" w:sz="0" w:space="0" w:color="auto"/>
        <w:right w:val="none" w:sz="0" w:space="0" w:color="auto"/>
      </w:divBdr>
    </w:div>
    <w:div w:id="517280754">
      <w:bodyDiv w:val="1"/>
      <w:marLeft w:val="0"/>
      <w:marRight w:val="0"/>
      <w:marTop w:val="0"/>
      <w:marBottom w:val="0"/>
      <w:divBdr>
        <w:top w:val="none" w:sz="0" w:space="0" w:color="auto"/>
        <w:left w:val="none" w:sz="0" w:space="0" w:color="auto"/>
        <w:bottom w:val="none" w:sz="0" w:space="0" w:color="auto"/>
        <w:right w:val="none" w:sz="0" w:space="0" w:color="auto"/>
      </w:divBdr>
    </w:div>
    <w:div w:id="634414306">
      <w:bodyDiv w:val="1"/>
      <w:marLeft w:val="0"/>
      <w:marRight w:val="0"/>
      <w:marTop w:val="0"/>
      <w:marBottom w:val="0"/>
      <w:divBdr>
        <w:top w:val="none" w:sz="0" w:space="0" w:color="auto"/>
        <w:left w:val="none" w:sz="0" w:space="0" w:color="auto"/>
        <w:bottom w:val="none" w:sz="0" w:space="0" w:color="auto"/>
        <w:right w:val="none" w:sz="0" w:space="0" w:color="auto"/>
      </w:divBdr>
    </w:div>
    <w:div w:id="657807490">
      <w:bodyDiv w:val="1"/>
      <w:marLeft w:val="0"/>
      <w:marRight w:val="0"/>
      <w:marTop w:val="0"/>
      <w:marBottom w:val="0"/>
      <w:divBdr>
        <w:top w:val="none" w:sz="0" w:space="0" w:color="auto"/>
        <w:left w:val="none" w:sz="0" w:space="0" w:color="auto"/>
        <w:bottom w:val="none" w:sz="0" w:space="0" w:color="auto"/>
        <w:right w:val="none" w:sz="0" w:space="0" w:color="auto"/>
      </w:divBdr>
    </w:div>
    <w:div w:id="798300040">
      <w:bodyDiv w:val="1"/>
      <w:marLeft w:val="0"/>
      <w:marRight w:val="0"/>
      <w:marTop w:val="0"/>
      <w:marBottom w:val="0"/>
      <w:divBdr>
        <w:top w:val="none" w:sz="0" w:space="0" w:color="auto"/>
        <w:left w:val="none" w:sz="0" w:space="0" w:color="auto"/>
        <w:bottom w:val="none" w:sz="0" w:space="0" w:color="auto"/>
        <w:right w:val="none" w:sz="0" w:space="0" w:color="auto"/>
      </w:divBdr>
    </w:div>
    <w:div w:id="964697420">
      <w:bodyDiv w:val="1"/>
      <w:marLeft w:val="0"/>
      <w:marRight w:val="0"/>
      <w:marTop w:val="0"/>
      <w:marBottom w:val="0"/>
      <w:divBdr>
        <w:top w:val="none" w:sz="0" w:space="0" w:color="auto"/>
        <w:left w:val="none" w:sz="0" w:space="0" w:color="auto"/>
        <w:bottom w:val="none" w:sz="0" w:space="0" w:color="auto"/>
        <w:right w:val="none" w:sz="0" w:space="0" w:color="auto"/>
      </w:divBdr>
    </w:div>
    <w:div w:id="999499299">
      <w:bodyDiv w:val="1"/>
      <w:marLeft w:val="0"/>
      <w:marRight w:val="0"/>
      <w:marTop w:val="0"/>
      <w:marBottom w:val="0"/>
      <w:divBdr>
        <w:top w:val="none" w:sz="0" w:space="0" w:color="auto"/>
        <w:left w:val="none" w:sz="0" w:space="0" w:color="auto"/>
        <w:bottom w:val="none" w:sz="0" w:space="0" w:color="auto"/>
        <w:right w:val="none" w:sz="0" w:space="0" w:color="auto"/>
      </w:divBdr>
    </w:div>
    <w:div w:id="1038745862">
      <w:bodyDiv w:val="1"/>
      <w:marLeft w:val="0"/>
      <w:marRight w:val="0"/>
      <w:marTop w:val="0"/>
      <w:marBottom w:val="0"/>
      <w:divBdr>
        <w:top w:val="none" w:sz="0" w:space="0" w:color="auto"/>
        <w:left w:val="none" w:sz="0" w:space="0" w:color="auto"/>
        <w:bottom w:val="none" w:sz="0" w:space="0" w:color="auto"/>
        <w:right w:val="none" w:sz="0" w:space="0" w:color="auto"/>
      </w:divBdr>
    </w:div>
    <w:div w:id="1255286337">
      <w:bodyDiv w:val="1"/>
      <w:marLeft w:val="0"/>
      <w:marRight w:val="0"/>
      <w:marTop w:val="0"/>
      <w:marBottom w:val="0"/>
      <w:divBdr>
        <w:top w:val="none" w:sz="0" w:space="0" w:color="auto"/>
        <w:left w:val="none" w:sz="0" w:space="0" w:color="auto"/>
        <w:bottom w:val="none" w:sz="0" w:space="0" w:color="auto"/>
        <w:right w:val="none" w:sz="0" w:space="0" w:color="auto"/>
      </w:divBdr>
    </w:div>
    <w:div w:id="1321613002">
      <w:bodyDiv w:val="1"/>
      <w:marLeft w:val="0"/>
      <w:marRight w:val="0"/>
      <w:marTop w:val="0"/>
      <w:marBottom w:val="0"/>
      <w:divBdr>
        <w:top w:val="none" w:sz="0" w:space="0" w:color="auto"/>
        <w:left w:val="none" w:sz="0" w:space="0" w:color="auto"/>
        <w:bottom w:val="none" w:sz="0" w:space="0" w:color="auto"/>
        <w:right w:val="none" w:sz="0" w:space="0" w:color="auto"/>
      </w:divBdr>
    </w:div>
    <w:div w:id="2029410536">
      <w:bodyDiv w:val="1"/>
      <w:marLeft w:val="0"/>
      <w:marRight w:val="0"/>
      <w:marTop w:val="0"/>
      <w:marBottom w:val="0"/>
      <w:divBdr>
        <w:top w:val="none" w:sz="0" w:space="0" w:color="auto"/>
        <w:left w:val="none" w:sz="0" w:space="0" w:color="auto"/>
        <w:bottom w:val="none" w:sz="0" w:space="0" w:color="auto"/>
        <w:right w:val="none" w:sz="0" w:space="0" w:color="auto"/>
      </w:divBdr>
    </w:div>
    <w:div w:id="2055495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3280-B632-4DFB-8A36-57D80655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7</Pages>
  <Words>1135</Words>
  <Characters>6472</Characters>
  <Application>Microsoft Office Word</Application>
  <DocSecurity>0</DocSecurity>
  <PresentationFormat/>
  <Lines>53</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parastoo pm</cp:lastModifiedBy>
  <cp:revision>540</cp:revision>
  <cp:lastPrinted>2019-09-22T05:47:00Z</cp:lastPrinted>
  <dcterms:created xsi:type="dcterms:W3CDTF">2021-01-21T21:46:00Z</dcterms:created>
  <dcterms:modified xsi:type="dcterms:W3CDTF">2024-10-05T04:48:00Z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