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C68F6C4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62F32FAF" w14:textId="77777777" w:rsidR="00861811" w:rsidRPr="004E4EE3" w:rsidRDefault="00861811" w:rsidP="00861811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2679279D" wp14:editId="10F1801D">
            <wp:extent cx="508000" cy="482600"/>
            <wp:effectExtent l="0" t="0" r="6350" b="0"/>
            <wp:docPr id="22888384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438C168C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7049DACA" w14:textId="77777777" w:rsidR="00165779" w:rsidRDefault="00E850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sz w:val="24"/>
          <w:lang w:eastAsia="zh-CN"/>
        </w:rPr>
        <w:t>MATH201 - Calculus-I</w:t>
      </w:r>
    </w:p>
    <w:p w14:paraId="5C5B60BB" w14:textId="44EE129A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3A429A">
        <w:rPr>
          <w:rFonts w:eastAsia="TimesNewRomanPS-BoldMT" w:cs="SimSun"/>
          <w:b/>
          <w:bCs/>
          <w:sz w:val="24"/>
          <w:lang w:eastAsia="zh-CN"/>
        </w:rPr>
        <w:t>Assignment #</w:t>
      </w:r>
      <w:r w:rsidR="00AA0A19">
        <w:rPr>
          <w:rFonts w:eastAsia="TimesNewRomanPS-BoldMT" w:cs="SimSun"/>
          <w:b/>
          <w:bCs/>
          <w:sz w:val="24"/>
          <w:lang w:eastAsia="zh-CN"/>
        </w:rPr>
        <w:t>5</w:t>
      </w:r>
    </w:p>
    <w:p w14:paraId="389ACEC2" w14:textId="070F4A66" w:rsidR="00165779" w:rsidRDefault="003A429A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</w:t>
      </w:r>
      <w:r w:rsidR="004537FE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FA30B8">
        <w:rPr>
          <w:rFonts w:eastAsia="TimesNewRomanPS-BoldMT" w:cs="SimSun"/>
          <w:b/>
          <w:bCs/>
          <w:sz w:val="24"/>
          <w:lang w:eastAsia="zh-CN"/>
        </w:rPr>
        <w:t>11</w:t>
      </w:r>
      <w:r w:rsidR="00272B9D">
        <w:rPr>
          <w:rFonts w:eastAsia="TimesNewRomanPS-BoldMT" w:cs="SimSun"/>
          <w:b/>
          <w:bCs/>
          <w:sz w:val="24"/>
          <w:lang w:eastAsia="zh-CN"/>
        </w:rPr>
        <w:t>/</w:t>
      </w:r>
      <w:r w:rsidR="000E144D">
        <w:rPr>
          <w:rFonts w:eastAsia="TimesNewRomanPS-BoldMT" w:cs="SimSun"/>
          <w:b/>
          <w:bCs/>
          <w:sz w:val="24"/>
          <w:lang w:eastAsia="zh-CN"/>
        </w:rPr>
        <w:t>2</w:t>
      </w:r>
      <w:r w:rsidR="00FA30B8">
        <w:rPr>
          <w:rFonts w:eastAsia="TimesNewRomanPS-BoldMT" w:cs="SimSun"/>
          <w:b/>
          <w:bCs/>
          <w:sz w:val="24"/>
          <w:lang w:eastAsia="zh-CN"/>
        </w:rPr>
        <w:t>7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FA30B8">
        <w:rPr>
          <w:rFonts w:eastAsia="TimesNewRomanPS-BoldMT" w:cs="SimSun"/>
          <w:b/>
          <w:bCs/>
          <w:sz w:val="24"/>
          <w:lang w:eastAsia="zh-CN"/>
        </w:rPr>
        <w:t>4</w:t>
      </w:r>
    </w:p>
    <w:p w14:paraId="25FAC6BD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0A7077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42D6530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33BCB26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232CF3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C333A1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17ED2C9A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00D4C17A" w14:textId="77777777" w:rsidR="00165779" w:rsidRPr="00843080" w:rsidRDefault="00165779" w:rsidP="003203BF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843080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7D0F1B44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4795F784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6BE0160F" w14:textId="68689EA6" w:rsidR="00873259" w:rsidRDefault="00873259" w:rsidP="005C3CCC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eastAsia="TimesNewRomanPS-BoldMT" w:cs="SimSun"/>
          <w:bCs/>
          <w:sz w:val="24"/>
          <w:lang w:eastAsia="zh-CN"/>
        </w:rPr>
      </w:pPr>
      <w:r w:rsidRPr="00873259">
        <w:rPr>
          <w:rFonts w:eastAsia="TimesNewRomanPS-BoldMT" w:cs="SimSun"/>
          <w:b/>
          <w:bCs/>
          <w:sz w:val="24"/>
          <w:lang w:eastAsia="zh-CN"/>
        </w:rPr>
        <w:t xml:space="preserve">Blood testing </w:t>
      </w:r>
      <w:r w:rsidRPr="00873259">
        <w:rPr>
          <w:rFonts w:eastAsia="TimesNewRomanPS-BoldMT" w:cs="SimSun"/>
          <w:bCs/>
          <w:sz w:val="24"/>
          <w:lang w:eastAsia="zh-CN"/>
        </w:rPr>
        <w:t>Suppose a blood test for a disease is given to a</w:t>
      </w:r>
      <w:r w:rsidR="00CD492D">
        <w:rPr>
          <w:rFonts w:eastAsia="TimesNewRomanPS-BoldMT" w:cs="SimSun"/>
          <w:bCs/>
          <w:sz w:val="24"/>
          <w:lang w:eastAsia="zh-CN"/>
        </w:rPr>
        <w:t xml:space="preserve"> </w:t>
      </w:r>
      <w:r w:rsidRPr="00CD492D">
        <w:rPr>
          <w:rFonts w:eastAsia="TimesNewRomanPS-BoldMT" w:cs="SimSun"/>
          <w:bCs/>
          <w:sz w:val="24"/>
          <w:lang w:eastAsia="zh-CN"/>
        </w:rPr>
        <w:t xml:space="preserve">population of </w:t>
      </w:r>
      <w:r w:rsidRPr="00CD492D">
        <w:rPr>
          <w:rFonts w:eastAsia="TimesNewRomanPS-BoldMT" w:cs="SimSun"/>
          <w:bCs/>
          <w:i/>
          <w:iCs/>
          <w:sz w:val="24"/>
          <w:lang w:eastAsia="zh-CN"/>
        </w:rPr>
        <w:t xml:space="preserve">N </w:t>
      </w:r>
      <w:r w:rsidRPr="00CD492D">
        <w:rPr>
          <w:rFonts w:eastAsia="TimesNewRomanPS-BoldMT" w:cs="SimSun"/>
          <w:bCs/>
          <w:sz w:val="24"/>
          <w:lang w:eastAsia="zh-CN"/>
        </w:rPr>
        <w:t>people,</w:t>
      </w:r>
      <w:r w:rsidR="006D1341">
        <w:rPr>
          <w:rFonts w:eastAsia="TimesNewRomanPS-BoldMT" w:cs="SimSun"/>
          <w:bCs/>
          <w:sz w:val="24"/>
          <w:lang w:eastAsia="zh-CN"/>
        </w:rPr>
        <w:t xml:space="preserve"> </w:t>
      </w:r>
      <w:r w:rsidRPr="00CD492D">
        <w:rPr>
          <w:rFonts w:eastAsia="TimesNewRomanPS-BoldMT" w:cs="SimSun"/>
          <w:bCs/>
          <w:sz w:val="24"/>
          <w:lang w:eastAsia="zh-CN"/>
        </w:rPr>
        <w:t xml:space="preserve">where </w:t>
      </w:r>
      <w:r w:rsidRPr="00CD492D">
        <w:rPr>
          <w:rFonts w:eastAsia="TimesNewRomanPS-BoldMT" w:cs="SimSun"/>
          <w:bCs/>
          <w:i/>
          <w:iCs/>
          <w:sz w:val="24"/>
          <w:lang w:eastAsia="zh-CN"/>
        </w:rPr>
        <w:t xml:space="preserve">N </w:t>
      </w:r>
      <w:r w:rsidRPr="00CD492D">
        <w:rPr>
          <w:rFonts w:eastAsia="TimesNewRomanPS-BoldMT" w:cs="SimSun"/>
          <w:bCs/>
          <w:sz w:val="24"/>
          <w:lang w:eastAsia="zh-CN"/>
        </w:rPr>
        <w:t xml:space="preserve">is large. At most, </w:t>
      </w:r>
      <w:r w:rsidRPr="00CD492D">
        <w:rPr>
          <w:rFonts w:eastAsia="TimesNewRomanPS-BoldMT" w:cs="SimSun"/>
          <w:bCs/>
          <w:i/>
          <w:iCs/>
          <w:sz w:val="24"/>
          <w:lang w:eastAsia="zh-CN"/>
        </w:rPr>
        <w:t xml:space="preserve">N </w:t>
      </w:r>
      <w:r w:rsidRPr="00CD492D">
        <w:rPr>
          <w:rFonts w:eastAsia="TimesNewRomanPS-BoldMT" w:cs="SimSun"/>
          <w:bCs/>
          <w:sz w:val="24"/>
          <w:lang w:eastAsia="zh-CN"/>
        </w:rPr>
        <w:t>individual</w:t>
      </w:r>
      <w:r w:rsidR="006F39E1">
        <w:rPr>
          <w:rFonts w:eastAsia="TimesNewRomanPS-BoldMT" w:cs="SimSun"/>
          <w:bCs/>
          <w:sz w:val="24"/>
          <w:lang w:eastAsia="zh-CN"/>
        </w:rPr>
        <w:t xml:space="preserve"> </w:t>
      </w:r>
      <w:r w:rsidRPr="006F39E1">
        <w:rPr>
          <w:rFonts w:eastAsia="TimesNewRomanPS-BoldMT" w:cs="SimSun"/>
          <w:bCs/>
          <w:sz w:val="24"/>
          <w:lang w:eastAsia="zh-CN"/>
        </w:rPr>
        <w:t>blood tests must be done. The following strategy reduces the number</w:t>
      </w:r>
      <w:r w:rsidR="009B390C">
        <w:rPr>
          <w:rFonts w:eastAsia="TimesNewRomanPS-BoldMT" w:cs="SimSun"/>
          <w:bCs/>
          <w:sz w:val="24"/>
          <w:lang w:eastAsia="zh-CN"/>
        </w:rPr>
        <w:t xml:space="preserve"> </w:t>
      </w:r>
      <w:r w:rsidRPr="009B390C">
        <w:rPr>
          <w:rFonts w:eastAsia="TimesNewRomanPS-BoldMT" w:cs="SimSun"/>
          <w:bCs/>
          <w:sz w:val="24"/>
          <w:lang w:eastAsia="zh-CN"/>
        </w:rPr>
        <w:t>of tests. Suppose 100 people are selected from the population</w:t>
      </w:r>
      <w:r w:rsidR="00D0594E">
        <w:rPr>
          <w:rFonts w:eastAsia="TimesNewRomanPS-BoldMT" w:cs="SimSun"/>
          <w:bCs/>
          <w:sz w:val="24"/>
          <w:lang w:eastAsia="zh-CN"/>
        </w:rPr>
        <w:t xml:space="preserve"> </w:t>
      </w:r>
      <w:r w:rsidRPr="00D0594E">
        <w:rPr>
          <w:rFonts w:eastAsia="TimesNewRomanPS-BoldMT" w:cs="SimSun"/>
          <w:bCs/>
          <w:sz w:val="24"/>
          <w:lang w:eastAsia="zh-CN"/>
        </w:rPr>
        <w:t>and their blood samples are pooled. One test determines whether</w:t>
      </w:r>
      <w:r w:rsidR="007D0400">
        <w:rPr>
          <w:rFonts w:eastAsia="TimesNewRomanPS-BoldMT" w:cs="SimSun"/>
          <w:bCs/>
          <w:sz w:val="24"/>
          <w:lang w:eastAsia="zh-CN"/>
        </w:rPr>
        <w:t xml:space="preserve"> </w:t>
      </w:r>
      <w:r w:rsidRPr="007D0400">
        <w:rPr>
          <w:rFonts w:eastAsia="TimesNewRomanPS-BoldMT" w:cs="SimSun"/>
          <w:bCs/>
          <w:sz w:val="24"/>
          <w:lang w:eastAsia="zh-CN"/>
        </w:rPr>
        <w:t>any of the 100 people test positive. If that test is positive, those</w:t>
      </w:r>
      <w:r w:rsidR="0091452F">
        <w:rPr>
          <w:rFonts w:eastAsia="TimesNewRomanPS-BoldMT" w:cs="SimSun"/>
          <w:bCs/>
          <w:sz w:val="24"/>
          <w:lang w:eastAsia="zh-CN"/>
        </w:rPr>
        <w:t xml:space="preserve"> </w:t>
      </w:r>
      <w:r w:rsidRPr="0091452F">
        <w:rPr>
          <w:rFonts w:eastAsia="TimesNewRomanPS-BoldMT" w:cs="SimSun"/>
          <w:bCs/>
          <w:sz w:val="24"/>
          <w:lang w:eastAsia="zh-CN"/>
        </w:rPr>
        <w:t>100 people are tested individually, making 101 tests necessary.</w:t>
      </w:r>
      <w:r w:rsidR="007C1D30">
        <w:rPr>
          <w:rFonts w:eastAsia="TimesNewRomanPS-BoldMT" w:cs="SimSun"/>
          <w:bCs/>
          <w:sz w:val="24"/>
          <w:lang w:eastAsia="zh-CN"/>
        </w:rPr>
        <w:t xml:space="preserve"> </w:t>
      </w:r>
      <w:r w:rsidRPr="007C1D30">
        <w:rPr>
          <w:rFonts w:eastAsia="TimesNewRomanPS-BoldMT" w:cs="SimSun"/>
          <w:bCs/>
          <w:sz w:val="24"/>
          <w:lang w:eastAsia="zh-CN"/>
        </w:rPr>
        <w:t>However, if the pooled sample tests negative, then 100 people</w:t>
      </w:r>
      <w:r w:rsidR="007858CE">
        <w:rPr>
          <w:rFonts w:eastAsia="TimesNewRomanPS-BoldMT" w:cs="SimSun"/>
          <w:bCs/>
          <w:sz w:val="24"/>
          <w:lang w:eastAsia="zh-CN"/>
        </w:rPr>
        <w:t xml:space="preserve"> </w:t>
      </w:r>
      <w:r w:rsidRPr="007858CE">
        <w:rPr>
          <w:rFonts w:eastAsia="TimesNewRomanPS-BoldMT" w:cs="SimSun"/>
          <w:bCs/>
          <w:sz w:val="24"/>
          <w:lang w:eastAsia="zh-CN"/>
        </w:rPr>
        <w:t>have been tested with one test. This procedure is then repeated.</w:t>
      </w:r>
      <w:r w:rsidR="00E4003D">
        <w:rPr>
          <w:rFonts w:eastAsia="TimesNewRomanPS-BoldMT" w:cs="SimSun"/>
          <w:bCs/>
          <w:sz w:val="24"/>
          <w:lang w:eastAsia="zh-CN"/>
        </w:rPr>
        <w:t xml:space="preserve"> </w:t>
      </w:r>
      <w:r w:rsidRPr="00E4003D">
        <w:rPr>
          <w:rFonts w:eastAsia="TimesNewRomanPS-BoldMT" w:cs="SimSun"/>
          <w:bCs/>
          <w:sz w:val="24"/>
          <w:lang w:eastAsia="zh-CN"/>
        </w:rPr>
        <w:t xml:space="preserve">Probability theory shows that if the group size is </w:t>
      </w:r>
      <w:r w:rsidRPr="00E4003D">
        <w:rPr>
          <w:rFonts w:eastAsia="TimesNewRomanPS-BoldMT" w:cs="SimSun"/>
          <w:bCs/>
          <w:i/>
          <w:iCs/>
          <w:sz w:val="24"/>
          <w:lang w:eastAsia="zh-CN"/>
        </w:rPr>
        <w:t xml:space="preserve">x </w:t>
      </w:r>
      <w:r w:rsidRPr="00E4003D">
        <w:rPr>
          <w:rFonts w:eastAsia="TimesNewRomanPS-BoldMT" w:cs="SimSun"/>
          <w:bCs/>
          <w:sz w:val="24"/>
          <w:lang w:eastAsia="zh-CN"/>
        </w:rPr>
        <w:t>(for example,</w:t>
      </w:r>
      <w:r w:rsidR="00A80D08">
        <w:rPr>
          <w:rFonts w:eastAsia="TimesNewRomanPS-BoldMT" w:cs="SimSun"/>
          <w:bCs/>
          <w:sz w:val="24"/>
          <w:lang w:eastAsia="zh-CN"/>
        </w:rPr>
        <w:t xml:space="preserve"> </w:t>
      </w:r>
      <w:r w:rsidRPr="00A80D08">
        <w:rPr>
          <w:rFonts w:eastAsia="TimesNewRomanPS-BoldMT" w:cs="SimSun"/>
          <w:bCs/>
          <w:i/>
          <w:iCs/>
          <w:sz w:val="24"/>
          <w:lang w:eastAsia="zh-CN"/>
        </w:rPr>
        <w:t xml:space="preserve">x </w:t>
      </w:r>
      <w:r w:rsidRPr="00A80D08">
        <w:rPr>
          <w:rFonts w:eastAsia="TimesNewRomanPS-BoldMT" w:cs="SimSun"/>
          <w:bCs/>
          <w:sz w:val="24"/>
          <w:lang w:eastAsia="zh-CN"/>
        </w:rPr>
        <w:t>= 100, as described here), then the average number of blood</w:t>
      </w:r>
      <w:r w:rsidR="0045501E">
        <w:rPr>
          <w:rFonts w:eastAsia="TimesNewRomanPS-BoldMT" w:cs="SimSun"/>
          <w:bCs/>
          <w:sz w:val="24"/>
          <w:lang w:eastAsia="zh-CN"/>
        </w:rPr>
        <w:t xml:space="preserve"> </w:t>
      </w:r>
      <w:r w:rsidRPr="0045501E">
        <w:rPr>
          <w:rFonts w:eastAsia="TimesNewRomanPS-BoldMT" w:cs="SimSun"/>
          <w:bCs/>
          <w:sz w:val="24"/>
          <w:lang w:eastAsia="zh-CN"/>
        </w:rPr>
        <w:t xml:space="preserve">tests required to test </w:t>
      </w:r>
      <w:r w:rsidRPr="0045501E">
        <w:rPr>
          <w:rFonts w:eastAsia="TimesNewRomanPS-BoldMT" w:cs="SimSun"/>
          <w:bCs/>
          <w:i/>
          <w:iCs/>
          <w:sz w:val="24"/>
          <w:lang w:eastAsia="zh-CN"/>
        </w:rPr>
        <w:t xml:space="preserve">N </w:t>
      </w:r>
      <w:r w:rsidRPr="0045501E">
        <w:rPr>
          <w:rFonts w:eastAsia="TimesNewRomanPS-BoldMT" w:cs="SimSun"/>
          <w:bCs/>
          <w:sz w:val="24"/>
          <w:lang w:eastAsia="zh-CN"/>
        </w:rPr>
        <w:t>people is</w:t>
      </w:r>
      <w:r w:rsidR="00B5574C">
        <w:rPr>
          <w:rFonts w:eastAsia="TimesNewRomanPS-BoldMT" w:cs="SimSun"/>
          <w:bCs/>
          <w:sz w:val="24"/>
          <w:lang w:eastAsia="zh-CN"/>
        </w:rPr>
        <w:t xml:space="preserve"> </w:t>
      </w:r>
      <w:r w:rsidR="00B5574C" w:rsidRPr="00B5574C">
        <w:rPr>
          <w:rFonts w:eastAsia="TimesNewRomanPS-BoldMT" w:cs="SimSun"/>
          <w:bCs/>
          <w:i/>
          <w:iCs/>
          <w:sz w:val="24"/>
          <w:lang w:eastAsia="zh-CN"/>
        </w:rPr>
        <w:t>N</w:t>
      </w:r>
      <w:r w:rsidR="00B81805">
        <w:rPr>
          <w:rFonts w:eastAsia="TimesNewRomanPS-BoldMT" w:cs="SimSun"/>
          <w:bCs/>
          <w:i/>
          <w:iCs/>
          <w:sz w:val="24"/>
          <w:lang w:eastAsia="zh-CN"/>
        </w:rPr>
        <w:t>*</w:t>
      </w:r>
      <w:r w:rsidR="00B5574C">
        <w:rPr>
          <w:rFonts w:eastAsia="TimesNewRomanPS-BoldMT" w:cs="SimSun"/>
          <w:bCs/>
          <w:sz w:val="24"/>
          <w:lang w:eastAsia="zh-CN"/>
        </w:rPr>
        <w:t>(1-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q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+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den>
        </m:f>
      </m:oMath>
      <w:r w:rsidR="00B5574C">
        <w:rPr>
          <w:rFonts w:eastAsia="TimesNewRomanPS-BoldMT" w:cs="SimSun"/>
          <w:bCs/>
          <w:sz w:val="24"/>
          <w:lang w:eastAsia="zh-CN"/>
        </w:rPr>
        <w:t>)</w:t>
      </w:r>
      <w:r w:rsidRPr="0045501E">
        <w:rPr>
          <w:rFonts w:eastAsia="TimesNewRomanPS-BoldMT" w:cs="SimSun"/>
          <w:bCs/>
          <w:sz w:val="24"/>
          <w:lang w:eastAsia="zh-CN"/>
        </w:rPr>
        <w:t xml:space="preserve">, where </w:t>
      </w:r>
      <w:r w:rsidRPr="0045501E">
        <w:rPr>
          <w:rFonts w:eastAsia="TimesNewRomanPS-BoldMT" w:cs="SimSun"/>
          <w:bCs/>
          <w:i/>
          <w:iCs/>
          <w:sz w:val="24"/>
          <w:lang w:eastAsia="zh-CN"/>
        </w:rPr>
        <w:t xml:space="preserve">q </w:t>
      </w:r>
      <w:r w:rsidRPr="0045501E">
        <w:rPr>
          <w:rFonts w:eastAsia="TimesNewRomanPS-BoldMT" w:cs="SimSun"/>
          <w:bCs/>
          <w:sz w:val="24"/>
          <w:lang w:eastAsia="zh-CN"/>
        </w:rPr>
        <w:t>is</w:t>
      </w:r>
      <w:r w:rsidR="006F4F4D">
        <w:rPr>
          <w:rFonts w:eastAsia="TimesNewRomanPS-BoldMT" w:cs="SimSun"/>
          <w:bCs/>
          <w:sz w:val="24"/>
          <w:lang w:eastAsia="zh-CN"/>
        </w:rPr>
        <w:t xml:space="preserve"> </w:t>
      </w:r>
      <w:r w:rsidRPr="006F4F4D">
        <w:rPr>
          <w:rFonts w:eastAsia="TimesNewRomanPS-BoldMT" w:cs="SimSun"/>
          <w:bCs/>
          <w:sz w:val="24"/>
          <w:lang w:eastAsia="zh-CN"/>
        </w:rPr>
        <w:t>the probability that any one person tests negative. What group</w:t>
      </w:r>
      <w:r w:rsidR="000B1B1A">
        <w:rPr>
          <w:rFonts w:eastAsia="TimesNewRomanPS-BoldMT" w:cs="SimSun"/>
          <w:bCs/>
          <w:sz w:val="24"/>
          <w:lang w:eastAsia="zh-CN"/>
        </w:rPr>
        <w:t xml:space="preserve"> </w:t>
      </w:r>
      <w:r w:rsidRPr="000B1B1A">
        <w:rPr>
          <w:rFonts w:eastAsia="TimesNewRomanPS-BoldMT" w:cs="SimSun"/>
          <w:bCs/>
          <w:sz w:val="24"/>
          <w:lang w:eastAsia="zh-CN"/>
        </w:rPr>
        <w:t xml:space="preserve">size </w:t>
      </w:r>
      <w:r w:rsidRPr="000B1B1A">
        <w:rPr>
          <w:rFonts w:eastAsia="TimesNewRomanPS-BoldMT" w:cs="SimSun"/>
          <w:bCs/>
          <w:i/>
          <w:iCs/>
          <w:sz w:val="24"/>
          <w:lang w:eastAsia="zh-CN"/>
        </w:rPr>
        <w:t xml:space="preserve">x </w:t>
      </w:r>
      <w:r w:rsidRPr="000B1B1A">
        <w:rPr>
          <w:rFonts w:eastAsia="TimesNewRomanPS-BoldMT" w:cs="SimSun"/>
          <w:bCs/>
          <w:sz w:val="24"/>
          <w:lang w:eastAsia="zh-CN"/>
        </w:rPr>
        <w:t>minimizes the average number of tests in the case that</w:t>
      </w:r>
      <w:r w:rsidR="007962CF">
        <w:rPr>
          <w:rFonts w:eastAsia="TimesNewRomanPS-BoldMT" w:cs="SimSun"/>
          <w:bCs/>
          <w:sz w:val="24"/>
          <w:lang w:eastAsia="zh-CN"/>
        </w:rPr>
        <w:t xml:space="preserve"> </w:t>
      </w:r>
      <w:r w:rsidRPr="007962CF">
        <w:rPr>
          <w:rFonts w:eastAsia="TimesNewRomanPS-BoldMT" w:cs="SimSun"/>
          <w:bCs/>
          <w:i/>
          <w:iCs/>
          <w:sz w:val="24"/>
          <w:lang w:eastAsia="zh-CN"/>
        </w:rPr>
        <w:t xml:space="preserve">N </w:t>
      </w:r>
      <w:r w:rsidRPr="007962CF">
        <w:rPr>
          <w:rFonts w:eastAsia="TimesNewRomanPS-BoldMT" w:cs="SimSun"/>
          <w:bCs/>
          <w:sz w:val="24"/>
          <w:lang w:eastAsia="zh-CN"/>
        </w:rPr>
        <w:t>= 10</w:t>
      </w:r>
      <w:r w:rsidR="00D85136">
        <w:rPr>
          <w:rFonts w:eastAsia="TimesNewRomanPS-BoldMT" w:cs="SimSun"/>
          <w:bCs/>
          <w:sz w:val="24"/>
          <w:lang w:eastAsia="zh-CN"/>
        </w:rPr>
        <w:t>0</w:t>
      </w:r>
      <w:r w:rsidRPr="007962CF">
        <w:rPr>
          <w:rFonts w:eastAsia="TimesNewRomanPS-BoldMT" w:cs="SimSun"/>
          <w:bCs/>
          <w:sz w:val="24"/>
          <w:lang w:eastAsia="zh-CN"/>
        </w:rPr>
        <w:t xml:space="preserve"> and </w:t>
      </w:r>
      <w:r w:rsidRPr="007962CF">
        <w:rPr>
          <w:rFonts w:eastAsia="TimesNewRomanPS-BoldMT" w:cs="SimSun"/>
          <w:bCs/>
          <w:i/>
          <w:iCs/>
          <w:sz w:val="24"/>
          <w:lang w:eastAsia="zh-CN"/>
        </w:rPr>
        <w:t xml:space="preserve">q </w:t>
      </w:r>
      <w:r w:rsidRPr="007962CF">
        <w:rPr>
          <w:rFonts w:eastAsia="TimesNewRomanPS-BoldMT" w:cs="SimSun"/>
          <w:bCs/>
          <w:sz w:val="24"/>
          <w:lang w:eastAsia="zh-CN"/>
        </w:rPr>
        <w:t xml:space="preserve">= 0.95? Assume </w:t>
      </w:r>
      <w:r w:rsidRPr="007962CF">
        <w:rPr>
          <w:rFonts w:eastAsia="TimesNewRomanPS-BoldMT" w:cs="SimSun"/>
          <w:bCs/>
          <w:i/>
          <w:iCs/>
          <w:sz w:val="24"/>
          <w:lang w:eastAsia="zh-CN"/>
        </w:rPr>
        <w:t xml:space="preserve">x </w:t>
      </w:r>
      <w:r w:rsidRPr="007962CF">
        <w:rPr>
          <w:rFonts w:eastAsia="TimesNewRomanPS-BoldMT" w:cs="SimSun"/>
          <w:bCs/>
          <w:sz w:val="24"/>
          <w:lang w:eastAsia="zh-CN"/>
        </w:rPr>
        <w:t>is a real number between</w:t>
      </w:r>
      <w:r w:rsidR="005C3CCC">
        <w:rPr>
          <w:rFonts w:eastAsia="TimesNewRomanPS-BoldMT" w:cs="SimSun"/>
          <w:bCs/>
          <w:sz w:val="24"/>
          <w:lang w:eastAsia="zh-CN"/>
        </w:rPr>
        <w:t xml:space="preserve"> </w:t>
      </w:r>
      <w:r w:rsidRPr="005C3CCC">
        <w:rPr>
          <w:rFonts w:eastAsia="TimesNewRomanPS-BoldMT" w:cs="SimSun"/>
          <w:bCs/>
          <w:sz w:val="24"/>
          <w:lang w:eastAsia="zh-CN"/>
        </w:rPr>
        <w:t xml:space="preserve">1 and </w:t>
      </w:r>
      <w:r w:rsidR="00FA28F8">
        <w:rPr>
          <w:rFonts w:eastAsia="TimesNewRomanPS-BoldMT" w:cs="SimSun"/>
          <w:bCs/>
          <w:sz w:val="24"/>
          <w:lang w:eastAsia="zh-CN"/>
        </w:rPr>
        <w:t>150</w:t>
      </w:r>
      <w:r w:rsidR="00E0053B">
        <w:rPr>
          <w:rFonts w:eastAsia="TimesNewRomanPS-BoldMT" w:cs="SimSun"/>
          <w:bCs/>
          <w:sz w:val="24"/>
          <w:lang w:eastAsia="zh-CN"/>
        </w:rPr>
        <w:t xml:space="preserve"> in </w:t>
      </w:r>
      <w:r w:rsidR="00882576" w:rsidRPr="00DC1F06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="00E0053B">
        <w:rPr>
          <w:rFonts w:eastAsia="TimesNewRomanPS-BoldMT" w:cs="SimSun"/>
          <w:bCs/>
          <w:color w:val="FF0000"/>
          <w:sz w:val="24"/>
          <w:lang w:eastAsia="zh-CN"/>
        </w:rPr>
        <w:t xml:space="preserve"> </w:t>
      </w:r>
      <w:r w:rsidR="00E0053B" w:rsidRPr="00E027E0">
        <w:rPr>
          <w:rFonts w:eastAsia="TimesNewRomanPS-BoldMT" w:cs="SimSun"/>
          <w:bCs/>
          <w:sz w:val="24"/>
          <w:lang w:eastAsia="zh-CN"/>
        </w:rPr>
        <w:t>or</w:t>
      </w:r>
      <w:r w:rsidR="00E0053B">
        <w:rPr>
          <w:rFonts w:eastAsia="TimesNewRomanPS-BoldMT" w:cs="SimSun"/>
          <w:bCs/>
          <w:color w:val="FF0000"/>
          <w:sz w:val="24"/>
          <w:lang w:eastAsia="zh-CN"/>
        </w:rPr>
        <w:t xml:space="preserve"> Python program</w:t>
      </w:r>
      <w:r w:rsidR="00260322">
        <w:rPr>
          <w:rFonts w:eastAsia="TimesNewRomanPS-BoldMT" w:cs="SimSun"/>
          <w:bCs/>
          <w:sz w:val="24"/>
          <w:lang w:eastAsia="zh-CN"/>
        </w:rPr>
        <w:t>.</w:t>
      </w:r>
    </w:p>
    <w:p w14:paraId="64B8D940" w14:textId="77777777" w:rsidR="00DC1F06" w:rsidRDefault="00DC1F06" w:rsidP="00DC1F06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07CD872E" w14:textId="035A228C" w:rsidR="005809E8" w:rsidRDefault="005809E8" w:rsidP="00DC1F06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5809E8">
        <w:rPr>
          <w:rFonts w:eastAsia="TimesNewRomanPS-BoldMT" w:cs="SimSun"/>
          <w:bCs/>
          <w:sz w:val="24"/>
          <w:lang w:eastAsia="zh-CN"/>
        </w:rPr>
        <w:drawing>
          <wp:inline distT="0" distB="0" distL="0" distR="0" wp14:anchorId="33EC04D1" wp14:editId="60D8B6F9">
            <wp:extent cx="5543550" cy="2752725"/>
            <wp:effectExtent l="0" t="0" r="0" b="9525"/>
            <wp:docPr id="665864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6486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B893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N = 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100  #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Total number of people to test</w:t>
      </w:r>
    </w:p>
    <w:p w14:paraId="2F08BE1D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q = 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0.95  #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Probability that one person tests negative</w:t>
      </w:r>
    </w:p>
    <w:p w14:paraId="7D7228C9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best_group_size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= 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0  #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We'll store the group size with the fewest tests</w:t>
      </w:r>
    </w:p>
    <w:p w14:paraId="1F93A773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min_tests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= float('inf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')  #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Start with a very high number for comparison</w:t>
      </w:r>
    </w:p>
    <w:p w14:paraId="7E8BA723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lastRenderedPageBreak/>
        <w:t># Loop through all possible group sizes (from 1 to 150)</w:t>
      </w:r>
    </w:p>
    <w:p w14:paraId="4E97EB0A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for </w:t>
      </w: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group_size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in 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range(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1, 151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):  #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Group sizes to test</w:t>
      </w:r>
    </w:p>
    <w:p w14:paraId="3520CC41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# Calculate the average number of tests for this group size</w:t>
      </w:r>
    </w:p>
    <w:p w14:paraId="4648A97D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# </w:t>
      </w:r>
      <w:proofErr w:type="spellStart"/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Formula:Tests</w:t>
      </w:r>
      <w:proofErr w:type="spellEnd"/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= N * (1 - (1 - </w:t>
      </w: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q^group_size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) / </w:t>
      </w: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group_size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</w:p>
    <w:p w14:paraId="6C9AEC03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tests = N * (1 - (1 - q**</w:t>
      </w: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group_size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) / </w:t>
      </w: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group_size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</w:p>
    <w:p w14:paraId="0E5D137F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# Check if this group size gives fewer tests than we've seen so far</w:t>
      </w:r>
    </w:p>
    <w:p w14:paraId="23C1B1E6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if tests &lt; </w:t>
      </w: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min_tests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:</w:t>
      </w:r>
    </w:p>
    <w:p w14:paraId="58D29853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</w:t>
      </w: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min_tests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= 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tests  #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Update the minimum number of tests</w:t>
      </w:r>
    </w:p>
    <w:p w14:paraId="222A84D7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</w:t>
      </w: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best_group_size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= </w:t>
      </w:r>
      <w:proofErr w:type="spell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group_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size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#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Update the best group size</w:t>
      </w:r>
    </w:p>
    <w:p w14:paraId="5436FA08" w14:textId="77777777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print(</w:t>
      </w:r>
      <w:proofErr w:type="spellStart"/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f"Best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group 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size: {</w:t>
      </w:r>
      <w:proofErr w:type="spellStart"/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best_group_size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}")</w:t>
      </w:r>
    </w:p>
    <w:p w14:paraId="4498F4AC" w14:textId="5C22DB26" w:rsidR="005809E8" w:rsidRPr="00DE05C3" w:rsidRDefault="005809E8" w:rsidP="005809E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print(</w:t>
      </w:r>
      <w:proofErr w:type="spellStart"/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f"Minimum</w:t>
      </w:r>
      <w:proofErr w:type="spell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average number of 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tests: {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min_tests:.2f}")</w:t>
      </w:r>
    </w:p>
    <w:p w14:paraId="723EDDEA" w14:textId="77777777" w:rsidR="005809E8" w:rsidRDefault="005809E8" w:rsidP="00DC1F06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50318CF8" w14:textId="4D57B292" w:rsidR="00D04C3B" w:rsidRDefault="00D04C3B" w:rsidP="00871EA8">
      <w:pPr>
        <w:pStyle w:val="ListParagraph"/>
        <w:numPr>
          <w:ilvl w:val="0"/>
          <w:numId w:val="6"/>
        </w:numPr>
        <w:snapToGrid w:val="0"/>
        <w:ind w:left="270" w:hanging="270"/>
        <w:contextualSpacing/>
        <w:rPr>
          <w:rFonts w:eastAsia="TimesNewRomanPS-BoldMT" w:cs="SimSun"/>
          <w:bCs/>
          <w:sz w:val="24"/>
          <w:lang w:eastAsia="zh-CN"/>
        </w:rPr>
      </w:pPr>
      <w:r w:rsidRPr="00D04C3B">
        <w:rPr>
          <w:rFonts w:eastAsia="TimesNewRomanPS-BoldMT" w:cs="SimSun"/>
          <w:b/>
          <w:bCs/>
          <w:sz w:val="24"/>
          <w:lang w:eastAsia="zh-CN"/>
        </w:rPr>
        <w:t xml:space="preserve">Modified Newton’s method </w:t>
      </w:r>
      <w:proofErr w:type="gramStart"/>
      <w:r w:rsidRPr="00D04C3B">
        <w:rPr>
          <w:rFonts w:eastAsia="TimesNewRomanPS-BoldMT" w:cs="SimSun"/>
          <w:bCs/>
          <w:sz w:val="24"/>
          <w:lang w:eastAsia="zh-CN"/>
        </w:rPr>
        <w:t>The</w:t>
      </w:r>
      <w:proofErr w:type="gramEnd"/>
      <w:r w:rsidRPr="00D04C3B">
        <w:rPr>
          <w:rFonts w:eastAsia="TimesNewRomanPS-BoldMT" w:cs="SimSun"/>
          <w:bCs/>
          <w:sz w:val="24"/>
          <w:lang w:eastAsia="zh-CN"/>
        </w:rPr>
        <w:t xml:space="preserve"> function </w:t>
      </w:r>
      <w:r w:rsidRPr="00D04C3B">
        <w:rPr>
          <w:rFonts w:eastAsia="TimesNewRomanPS-BoldMT" w:cs="SimSun"/>
          <w:bCs/>
          <w:i/>
          <w:iCs/>
          <w:sz w:val="24"/>
          <w:lang w:eastAsia="zh-CN"/>
        </w:rPr>
        <w:t xml:space="preserve">ƒ </w:t>
      </w:r>
      <w:r w:rsidRPr="00D04C3B">
        <w:rPr>
          <w:rFonts w:eastAsia="TimesNewRomanPS-BoldMT" w:cs="SimSun"/>
          <w:bCs/>
          <w:sz w:val="24"/>
          <w:lang w:eastAsia="zh-CN"/>
        </w:rPr>
        <w:t xml:space="preserve">has a root of </w:t>
      </w:r>
      <w:r w:rsidRPr="00D04C3B">
        <w:rPr>
          <w:rFonts w:eastAsia="TimesNewRomanPS-BoldMT" w:cs="SimSun"/>
          <w:bCs/>
          <w:i/>
          <w:iCs/>
          <w:sz w:val="24"/>
          <w:lang w:eastAsia="zh-CN"/>
        </w:rPr>
        <w:t>multiplicity</w:t>
      </w:r>
      <w:r w:rsidRPr="00871EA8">
        <w:rPr>
          <w:rFonts w:eastAsia="TimesNewRomanPS-BoldMT" w:cs="SimSun"/>
          <w:bCs/>
          <w:sz w:val="24"/>
          <w:lang w:eastAsia="zh-CN"/>
        </w:rPr>
        <w:t xml:space="preserve">2 at </w:t>
      </w:r>
      <w:r w:rsidRPr="00871EA8">
        <w:rPr>
          <w:rFonts w:eastAsia="TimesNewRomanPS-BoldMT" w:cs="SimSun"/>
          <w:bCs/>
          <w:i/>
          <w:iCs/>
          <w:sz w:val="24"/>
          <w:lang w:eastAsia="zh-CN"/>
        </w:rPr>
        <w:t xml:space="preserve">r </w:t>
      </w:r>
      <w:r w:rsidRPr="00871EA8">
        <w:rPr>
          <w:rFonts w:eastAsia="TimesNewRomanPS-BoldMT" w:cs="SimSun"/>
          <w:bCs/>
          <w:sz w:val="24"/>
          <w:lang w:eastAsia="zh-CN"/>
        </w:rPr>
        <w:t>if</w:t>
      </w:r>
      <w:r w:rsidR="00D84EDF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r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'</m:t>
            </m:r>
          </m:sup>
        </m:sSup>
        <m:d>
          <m:d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r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=0</m:t>
        </m:r>
      </m:oMath>
      <w:r w:rsidR="00D84EDF">
        <w:rPr>
          <w:rFonts w:eastAsia="TimesNewRomanPS-BoldMT" w:cs="SimSun"/>
          <w:bCs/>
          <w:sz w:val="24"/>
          <w:lang w:eastAsia="zh-CN"/>
        </w:rPr>
        <w:t xml:space="preserve"> and </w:t>
      </w:r>
      <w:r w:rsidRPr="00871EA8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f"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iCs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r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≠0</m:t>
        </m:r>
      </m:oMath>
      <w:r w:rsidR="007144BE">
        <w:rPr>
          <w:rFonts w:eastAsia="TimesNewRomanPS-BoldMT" w:cs="SimSun"/>
          <w:bCs/>
          <w:sz w:val="24"/>
          <w:lang w:eastAsia="zh-CN"/>
        </w:rPr>
        <w:t xml:space="preserve">. </w:t>
      </w:r>
      <w:r w:rsidRPr="00871EA8">
        <w:rPr>
          <w:rFonts w:eastAsia="TimesNewRomanPS-BoldMT" w:cs="SimSun"/>
          <w:bCs/>
          <w:sz w:val="24"/>
          <w:lang w:eastAsia="zh-CN"/>
        </w:rPr>
        <w:t>In this case, a</w:t>
      </w:r>
      <w:r w:rsidR="00871EA8">
        <w:rPr>
          <w:rFonts w:eastAsia="TimesNewRomanPS-BoldMT" w:cs="SimSun"/>
          <w:bCs/>
          <w:sz w:val="24"/>
          <w:lang w:eastAsia="zh-CN"/>
        </w:rPr>
        <w:t xml:space="preserve"> </w:t>
      </w:r>
      <w:r w:rsidRPr="00871EA8">
        <w:rPr>
          <w:rFonts w:eastAsia="TimesNewRomanPS-BoldMT" w:cs="SimSun"/>
          <w:bCs/>
          <w:sz w:val="24"/>
          <w:lang w:eastAsia="zh-CN"/>
        </w:rPr>
        <w:t xml:space="preserve">slight modification of Newton’s method, known as the </w:t>
      </w:r>
      <w:r w:rsidRPr="00871EA8">
        <w:rPr>
          <w:rFonts w:eastAsia="TimesNewRomanPS-BoldMT" w:cs="SimSun"/>
          <w:bCs/>
          <w:i/>
          <w:iCs/>
          <w:sz w:val="24"/>
          <w:lang w:eastAsia="zh-CN"/>
        </w:rPr>
        <w:t>modified</w:t>
      </w:r>
      <w:r w:rsidR="00871EA8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  <w:r w:rsidRPr="00871EA8">
        <w:rPr>
          <w:rFonts w:eastAsia="TimesNewRomanPS-BoldMT" w:cs="SimSun"/>
          <w:bCs/>
          <w:sz w:val="24"/>
          <w:lang w:eastAsia="zh-CN"/>
        </w:rPr>
        <w:t xml:space="preserve">(or </w:t>
      </w:r>
      <w:r w:rsidRPr="00871EA8">
        <w:rPr>
          <w:rFonts w:eastAsia="TimesNewRomanPS-BoldMT" w:cs="SimSun"/>
          <w:bCs/>
          <w:i/>
          <w:iCs/>
          <w:sz w:val="24"/>
          <w:lang w:eastAsia="zh-CN"/>
        </w:rPr>
        <w:t>accelerated</w:t>
      </w:r>
      <w:r w:rsidRPr="00871EA8">
        <w:rPr>
          <w:rFonts w:eastAsia="TimesNewRomanPS-BoldMT" w:cs="SimSun"/>
          <w:bCs/>
          <w:sz w:val="24"/>
          <w:lang w:eastAsia="zh-CN"/>
        </w:rPr>
        <w:t>) Newton’s method, is given by the formula</w:t>
      </w:r>
    </w:p>
    <w:p w14:paraId="39019A4B" w14:textId="77777777" w:rsidR="00824A55" w:rsidRPr="00824A55" w:rsidRDefault="00824A55" w:rsidP="00824A55">
      <w:pPr>
        <w:pStyle w:val="ListParagraph"/>
        <w:rPr>
          <w:rFonts w:eastAsia="TimesNewRomanPS-BoldMT" w:cs="SimSun"/>
          <w:bCs/>
          <w:sz w:val="24"/>
          <w:lang w:eastAsia="zh-CN"/>
        </w:rPr>
      </w:pPr>
    </w:p>
    <w:p w14:paraId="07829E5A" w14:textId="75C52B45" w:rsidR="00824A55" w:rsidRPr="00871EA8" w:rsidRDefault="00000000" w:rsidP="00CF44A3">
      <w:pPr>
        <w:pStyle w:val="ListParagraph"/>
        <w:snapToGrid w:val="0"/>
        <w:ind w:left="270"/>
        <w:contextualSpacing/>
        <w:jc w:val="center"/>
        <w:rPr>
          <w:rFonts w:eastAsia="TimesNewRomanPS-BoldMT" w:cs="SimSun"/>
          <w:bCs/>
          <w:sz w:val="24"/>
          <w:lang w:eastAsia="zh-CN"/>
        </w:rPr>
      </w:pP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n+1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n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-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2f(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n</m:t>
                </m:r>
              </m:sub>
            </m:s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f'(</m:t>
            </m:r>
            <m:sSub>
              <m:sSub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n</m:t>
                </m:r>
              </m:sub>
            </m:s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)</m:t>
            </m:r>
          </m:den>
        </m:f>
      </m:oMath>
      <w:r w:rsidR="004B42B3">
        <w:rPr>
          <w:rFonts w:eastAsia="TimesNewRomanPS-BoldMT" w:cs="SimSun"/>
          <w:bCs/>
          <w:sz w:val="24"/>
          <w:lang w:eastAsia="zh-CN"/>
        </w:rPr>
        <w:t xml:space="preserve">, for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n=0, 1, 2, ……</m:t>
        </m:r>
      </m:oMath>
    </w:p>
    <w:p w14:paraId="549434B9" w14:textId="19D2B6E3" w:rsidR="00871EA8" w:rsidRPr="00471C7A" w:rsidRDefault="00871EA8" w:rsidP="00471C7A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DF26DF8" w14:textId="1A5E6ED8" w:rsidR="00D04C3B" w:rsidRDefault="00D04C3B" w:rsidP="00D04C3B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D04C3B">
        <w:rPr>
          <w:rFonts w:eastAsia="TimesNewRomanPS-BoldMT" w:cs="SimSun"/>
          <w:bCs/>
          <w:sz w:val="24"/>
          <w:lang w:eastAsia="zh-CN"/>
        </w:rPr>
        <w:t>This modified form generally increases the rate of convergence.</w:t>
      </w:r>
      <w:r w:rsidR="007259FC">
        <w:rPr>
          <w:rFonts w:eastAsia="TimesNewRomanPS-BoldMT" w:cs="SimSun"/>
          <w:bCs/>
          <w:sz w:val="24"/>
          <w:lang w:eastAsia="zh-CN"/>
        </w:rPr>
        <w:t xml:space="preserve"> Please complete the following questions in </w:t>
      </w:r>
      <w:r w:rsidR="007259FC" w:rsidRPr="00004736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="007259FC">
        <w:rPr>
          <w:rFonts w:eastAsia="TimesNewRomanPS-BoldMT" w:cs="SimSun"/>
          <w:bCs/>
          <w:sz w:val="24"/>
          <w:lang w:eastAsia="zh-CN"/>
        </w:rPr>
        <w:t xml:space="preserve"> or </w:t>
      </w:r>
      <w:r w:rsidR="007259FC" w:rsidRPr="00004736">
        <w:rPr>
          <w:rFonts w:eastAsia="TimesNewRomanPS-BoldMT" w:cs="SimSun"/>
          <w:bCs/>
          <w:color w:val="FF0000"/>
          <w:sz w:val="24"/>
          <w:lang w:eastAsia="zh-CN"/>
        </w:rPr>
        <w:t>Python program</w:t>
      </w:r>
      <w:r w:rsidR="007259FC">
        <w:rPr>
          <w:rFonts w:eastAsia="TimesNewRomanPS-BoldMT" w:cs="SimSun"/>
          <w:bCs/>
          <w:sz w:val="24"/>
          <w:lang w:eastAsia="zh-CN"/>
        </w:rPr>
        <w:t>.</w:t>
      </w:r>
    </w:p>
    <w:p w14:paraId="482882DC" w14:textId="77777777" w:rsidR="00471C7A" w:rsidRPr="00D04C3B" w:rsidRDefault="00471C7A" w:rsidP="00D04C3B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68718F5E" w14:textId="327E5E13" w:rsidR="00D04C3B" w:rsidRPr="003B71E7" w:rsidRDefault="003B71E7" w:rsidP="003B71E7">
      <w:p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proofErr w:type="spellStart"/>
      <w:proofErr w:type="gramStart"/>
      <w:r w:rsidRPr="003B71E7">
        <w:rPr>
          <w:rFonts w:eastAsia="TimesNewRomanPS-BoldMT" w:cs="SimSun"/>
          <w:b/>
          <w:sz w:val="24"/>
          <w:lang w:eastAsia="zh-CN"/>
        </w:rPr>
        <w:t>a.</w:t>
      </w:r>
      <w:r w:rsidR="00D04C3B" w:rsidRPr="003B71E7">
        <w:rPr>
          <w:rFonts w:eastAsia="TimesNewRomanPS-BoldMT" w:cs="SimSun"/>
          <w:bCs/>
          <w:sz w:val="24"/>
          <w:lang w:eastAsia="zh-CN"/>
        </w:rPr>
        <w:t>Verify</w:t>
      </w:r>
      <w:proofErr w:type="spellEnd"/>
      <w:proofErr w:type="gramEnd"/>
      <w:r w:rsidR="00D04C3B" w:rsidRPr="003B71E7">
        <w:rPr>
          <w:rFonts w:eastAsia="TimesNewRomanPS-BoldMT" w:cs="SimSun"/>
          <w:bCs/>
          <w:sz w:val="24"/>
          <w:lang w:eastAsia="zh-CN"/>
        </w:rPr>
        <w:t xml:space="preserve"> that 0 is a root of multiplicity 2 of the function</w:t>
      </w:r>
    </w:p>
    <w:p w14:paraId="5FB3D6E0" w14:textId="281B1482" w:rsidR="00CD4843" w:rsidRPr="003475AF" w:rsidRDefault="00CD4843" w:rsidP="00CD484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m:oMathPara>
        <m:oMath>
          <m:r>
            <w:rPr>
              <w:rFonts w:ascii="Cambria Math" w:eastAsia="TimesNewRomanPS-BoldMT" w:hAnsi="Cambria Math" w:cs="SimSun"/>
              <w:sz w:val="24"/>
              <w:lang w:eastAsia="zh-CN"/>
            </w:rPr>
            <m:t>f</m:t>
          </m:r>
          <m:d>
            <m:d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d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x</m:t>
              </m:r>
            </m:e>
          </m:d>
          <m:r>
            <w:rPr>
              <w:rFonts w:ascii="Cambria Math" w:eastAsia="TimesNewRomanPS-BoldMT" w:hAnsi="Cambria Math" w:cs="SimSun"/>
              <w:sz w:val="24"/>
              <w:lang w:eastAsia="zh-CN"/>
            </w:rPr>
            <m:t>=</m:t>
          </m:r>
          <m:sSup>
            <m:sSup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sSupPr>
            <m:e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e</m:t>
              </m:r>
            </m:e>
            <m:sup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2</m:t>
              </m:r>
              <m:r>
                <m:rPr>
                  <m:sty m:val="p"/>
                </m:rP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sin⁡</m:t>
              </m:r>
              <m:r>
                <w:rPr>
                  <w:rFonts w:ascii="Cambria Math" w:eastAsia="TimesNewRomanPS-BoldMT" w:hAnsi="Cambria Math" w:cs="SimSun"/>
                  <w:sz w:val="24"/>
                  <w:lang w:eastAsia="zh-CN"/>
                </w:rPr>
                <m:t>(x)</m:t>
              </m:r>
            </m:sup>
          </m:sSup>
          <m:r>
            <w:rPr>
              <w:rFonts w:ascii="Cambria Math" w:eastAsia="TimesNewRomanPS-BoldMT" w:hAnsi="Cambria Math" w:cs="SimSun"/>
              <w:sz w:val="24"/>
              <w:lang w:eastAsia="zh-CN"/>
            </w:rPr>
            <m:t>-2x-1</m:t>
          </m:r>
        </m:oMath>
      </m:oMathPara>
    </w:p>
    <w:p w14:paraId="7BD04501" w14:textId="77777777" w:rsidR="003475AF" w:rsidRDefault="003475AF" w:rsidP="00CD484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4670433D" w14:textId="34A50EC1" w:rsidR="003B71E7" w:rsidRPr="003B71E7" w:rsidRDefault="003B71E7" w:rsidP="003B71E7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/>
          <w:bCs/>
          <w:sz w:val="24"/>
          <w:lang w:eastAsia="zh-CN"/>
        </w:rPr>
      </w:pPr>
      <w:r w:rsidRPr="003B71E7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 xml:space="preserve">Step 1: Verify </w:t>
      </w:r>
      <w:proofErr w:type="gramStart"/>
      <w:r w:rsidRPr="003B71E7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f(</w:t>
      </w:r>
      <w:proofErr w:type="gramEnd"/>
      <w:r w:rsidRPr="003B71E7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0)=0</w:t>
      </w:r>
    </w:p>
    <w:p w14:paraId="5BD06269" w14:textId="5743110D" w:rsidR="003B71E7" w:rsidRPr="003B71E7" w:rsidRDefault="003B71E7" w:rsidP="003B71E7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3B71E7">
        <w:rPr>
          <w:rFonts w:asciiTheme="minorBidi" w:eastAsia="TimesNewRomanPS-BoldMT" w:hAnsiTheme="minorBidi" w:cstheme="minorBidi"/>
          <w:bCs/>
          <w:sz w:val="24"/>
          <w:lang w:eastAsia="zh-CN"/>
        </w:rPr>
        <w:t>Plug x=0 into f(x):</w:t>
      </w:r>
    </w:p>
    <w:p w14:paraId="645C3B85" w14:textId="3A383543" w:rsidR="003B71E7" w:rsidRPr="003B71E7" w:rsidRDefault="003B71E7" w:rsidP="003B71E7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gramStart"/>
      <w:r w:rsidRPr="003B71E7">
        <w:rPr>
          <w:rFonts w:asciiTheme="minorBidi" w:eastAsia="TimesNewRomanPS-BoldMT" w:hAnsiTheme="minorBidi" w:cstheme="minorBidi"/>
          <w:bCs/>
          <w:sz w:val="24"/>
          <w:lang w:eastAsia="zh-CN"/>
        </w:rPr>
        <w:t>f(</w:t>
      </w:r>
      <w:proofErr w:type="gramEnd"/>
      <w:r w:rsidRPr="003B71E7">
        <w:rPr>
          <w:rFonts w:asciiTheme="minorBidi" w:eastAsia="TimesNewRomanPS-BoldMT" w:hAnsiTheme="minorBidi" w:cstheme="minorBidi"/>
          <w:bCs/>
          <w:sz w:val="24"/>
          <w:lang w:eastAsia="zh-CN"/>
        </w:rPr>
        <w:t>0)=0</w:t>
      </w:r>
      <w:r w:rsidR="00BB23F3"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^</w:t>
      </w:r>
      <w:r w:rsidRPr="003B71E7">
        <w:rPr>
          <w:rFonts w:asciiTheme="minorBidi" w:eastAsia="TimesNewRomanPS-BoldMT" w:hAnsiTheme="minorBidi" w:cstheme="minorBidi"/>
          <w:bCs/>
          <w:sz w:val="24"/>
          <w:lang w:eastAsia="zh-CN"/>
        </w:rPr>
        <w:t>2(0−3)=0</w:t>
      </w:r>
    </w:p>
    <w:p w14:paraId="4164544E" w14:textId="7A12E01B" w:rsidR="003B71E7" w:rsidRDefault="003B71E7" w:rsidP="003B71E7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3B71E7">
        <w:rPr>
          <w:rFonts w:asciiTheme="minorBidi" w:eastAsia="TimesNewRomanPS-BoldMT" w:hAnsiTheme="minorBidi" w:cstheme="minorBidi"/>
          <w:bCs/>
          <w:sz w:val="24"/>
          <w:lang w:eastAsia="zh-CN"/>
        </w:rPr>
        <w:t>So, x=0 is a root of f(x)</w:t>
      </w:r>
    </w:p>
    <w:p w14:paraId="1E8862BF" w14:textId="51208EF3" w:rsidR="00BB23F3" w:rsidRPr="00BB23F3" w:rsidRDefault="00BB23F3" w:rsidP="00BB23F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/>
          <w:bCs/>
          <w:sz w:val="24"/>
          <w:lang w:eastAsia="zh-CN"/>
        </w:rPr>
      </w:pPr>
      <w:r w:rsidRPr="00BB23F3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 xml:space="preserve">Step 2: Find the First Derivative </w:t>
      </w:r>
      <w:proofErr w:type="gramStart"/>
      <w:r w:rsidRPr="00BB23F3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f′(</w:t>
      </w:r>
      <w:proofErr w:type="gramEnd"/>
      <w:r w:rsidRPr="00BB23F3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x)</w:t>
      </w:r>
    </w:p>
    <w:p w14:paraId="7140ED89" w14:textId="77777777" w:rsidR="00BB23F3" w:rsidRPr="00BB23F3" w:rsidRDefault="00BB23F3" w:rsidP="00BB23F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The first derivative is:</w:t>
      </w:r>
    </w:p>
    <w:p w14:paraId="62E58ACB" w14:textId="22279792" w:rsidR="00BB23F3" w:rsidRPr="00BB23F3" w:rsidRDefault="00BB23F3" w:rsidP="00BB23F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f′(x)=d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/</w:t>
      </w: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dx[x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^</w:t>
      </w: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2(x−3</w:t>
      </w:r>
      <w:proofErr w:type="gramStart"/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)]=</w:t>
      </w:r>
      <w:proofErr w:type="gramEnd"/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2x(x−3)+x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^</w:t>
      </w: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2</w:t>
      </w:r>
    </w:p>
    <w:p w14:paraId="1B0A687D" w14:textId="77777777" w:rsidR="00BB23F3" w:rsidRPr="00BB23F3" w:rsidRDefault="00BB23F3" w:rsidP="00BB23F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Simplify:</w:t>
      </w:r>
    </w:p>
    <w:p w14:paraId="7957359C" w14:textId="50FEC12C" w:rsidR="00BB23F3" w:rsidRPr="00BB23F3" w:rsidRDefault="00BB23F3" w:rsidP="00BB23F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gramStart"/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f′(</w:t>
      </w:r>
      <w:proofErr w:type="gramEnd"/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x)=3x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^</w:t>
      </w: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2−6x</w:t>
      </w:r>
    </w:p>
    <w:p w14:paraId="21B09656" w14:textId="72C76596" w:rsidR="00BB23F3" w:rsidRPr="00BB23F3" w:rsidRDefault="00BB23F3" w:rsidP="00BB23F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Now, substitute x=0 into </w:t>
      </w:r>
      <w:proofErr w:type="gramStart"/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f′(</w:t>
      </w:r>
      <w:proofErr w:type="gramEnd"/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x):</w:t>
      </w:r>
    </w:p>
    <w:p w14:paraId="0E84340B" w14:textId="2D2C4ACE" w:rsidR="00BB23F3" w:rsidRPr="00BB23F3" w:rsidRDefault="00BB23F3" w:rsidP="00BB23F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f</w:t>
      </w:r>
      <w:proofErr w:type="gramStart"/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′(</w:t>
      </w:r>
      <w:proofErr w:type="gramEnd"/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0)=3(0)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^</w:t>
      </w: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2−6(0)=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0</w:t>
      </w:r>
    </w:p>
    <w:p w14:paraId="00CD3276" w14:textId="5535936F" w:rsidR="00BB23F3" w:rsidRDefault="00BB23F3" w:rsidP="00BB23F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So, f</w:t>
      </w:r>
      <w:proofErr w:type="gramStart"/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′(</w:t>
      </w:r>
      <w:proofErr w:type="gramEnd"/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0)=0. This means x=0 is at least a </w:t>
      </w:r>
      <w:r w:rsidRPr="00BB23F3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double root</w:t>
      </w:r>
      <w:r w:rsidRPr="00BB23F3">
        <w:rPr>
          <w:rFonts w:asciiTheme="minorBidi" w:eastAsia="TimesNewRomanPS-BoldMT" w:hAnsiTheme="minorBidi" w:cstheme="minorBidi"/>
          <w:bCs/>
          <w:sz w:val="24"/>
          <w:lang w:eastAsia="zh-CN"/>
        </w:rPr>
        <w:t>.</w:t>
      </w:r>
    </w:p>
    <w:p w14:paraId="48DF1DAD" w14:textId="44759EC0" w:rsidR="00DE05C3" w:rsidRPr="00DE05C3" w:rsidRDefault="00DE05C3" w:rsidP="00DE05C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 xml:space="preserve">Step 3: Find the Second Derivative </w:t>
      </w:r>
      <w:proofErr w:type="gramStart"/>
      <w:r w:rsidRPr="00DE05C3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f′′(</w:t>
      </w:r>
      <w:proofErr w:type="gramEnd"/>
      <w:r w:rsidRPr="00DE05C3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x)</w:t>
      </w:r>
    </w:p>
    <w:p w14:paraId="328258AE" w14:textId="77777777" w:rsidR="00DE05C3" w:rsidRPr="00DE05C3" w:rsidRDefault="00DE05C3" w:rsidP="00DE05C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The second derivative is:</w:t>
      </w:r>
    </w:p>
    <w:p w14:paraId="4D90D517" w14:textId="42A032FE" w:rsidR="00DE05C3" w:rsidRPr="00DE05C3" w:rsidRDefault="00DE05C3" w:rsidP="00DE05C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f′′(x)=d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/</w:t>
      </w: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dx[3x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6^</w:t>
      </w: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2−6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x]=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6x−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6</w:t>
      </w:r>
    </w:p>
    <w:p w14:paraId="484BB0F1" w14:textId="43072915" w:rsidR="00DE05C3" w:rsidRPr="00DE05C3" w:rsidRDefault="00DE05C3" w:rsidP="00DE05C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Now, substitute x=0 into 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f′′(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x):</w:t>
      </w:r>
    </w:p>
    <w:p w14:paraId="1ACFE25F" w14:textId="4E39FD75" w:rsidR="00DE05C3" w:rsidRPr="00DE05C3" w:rsidRDefault="00DE05C3" w:rsidP="00DE05C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f′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′(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0)=6(0)−6=−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6</w:t>
      </w:r>
    </w:p>
    <w:p w14:paraId="342C21AA" w14:textId="4B8010C6" w:rsidR="00DE05C3" w:rsidRDefault="00DE05C3" w:rsidP="00DE05C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Since f′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′(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0)≠0, this confirms x=0 is a </w:t>
      </w:r>
      <w:r w:rsidRPr="00DE05C3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root of multiplicity 2</w:t>
      </w: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.</w:t>
      </w:r>
    </w:p>
    <w:p w14:paraId="0C846A8A" w14:textId="77777777" w:rsidR="00DE05C3" w:rsidRPr="00DE05C3" w:rsidRDefault="00DE05C3" w:rsidP="00DE05C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Final Answer for Part a:</w:t>
      </w:r>
    </w:p>
    <w:p w14:paraId="4EF7F597" w14:textId="75181918" w:rsidR="00DE05C3" w:rsidRPr="00DE05C3" w:rsidRDefault="00DE05C3" w:rsidP="00DE05C3">
      <w:pPr>
        <w:pStyle w:val="ListParagraph"/>
        <w:numPr>
          <w:ilvl w:val="0"/>
          <w:numId w:val="10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f(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0)=0: x=0 is a root.</w:t>
      </w:r>
    </w:p>
    <w:p w14:paraId="19958A4F" w14:textId="2D6DDC19" w:rsidR="00DE05C3" w:rsidRPr="00DE05C3" w:rsidRDefault="00DE05C3" w:rsidP="00DE05C3">
      <w:pPr>
        <w:pStyle w:val="ListParagraph"/>
        <w:numPr>
          <w:ilvl w:val="0"/>
          <w:numId w:val="10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f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′(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0)=0: x=0 is at least a double root.</w:t>
      </w:r>
    </w:p>
    <w:p w14:paraId="18E7B41F" w14:textId="3134C485" w:rsidR="00DE05C3" w:rsidRPr="00DE05C3" w:rsidRDefault="00DE05C3" w:rsidP="00DE05C3">
      <w:pPr>
        <w:pStyle w:val="ListParagraph"/>
        <w:numPr>
          <w:ilvl w:val="0"/>
          <w:numId w:val="10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f′</w:t>
      </w:r>
      <w:proofErr w:type="gramStart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′(</w:t>
      </w:r>
      <w:proofErr w:type="gramEnd"/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0)≠0: Confirms x=0 is a </w:t>
      </w:r>
      <w:r w:rsidRPr="00DE05C3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root of multiplicity 2</w:t>
      </w:r>
      <w:r w:rsidRPr="00DE05C3">
        <w:rPr>
          <w:rFonts w:asciiTheme="minorBidi" w:eastAsia="TimesNewRomanPS-BoldMT" w:hAnsiTheme="minorBidi" w:cstheme="minorBidi"/>
          <w:bCs/>
          <w:sz w:val="24"/>
          <w:lang w:eastAsia="zh-CN"/>
        </w:rPr>
        <w:t>.</w:t>
      </w:r>
    </w:p>
    <w:p w14:paraId="0ACBAE5B" w14:textId="77777777" w:rsidR="00DE05C3" w:rsidRPr="00DE05C3" w:rsidRDefault="00DE05C3" w:rsidP="00DE05C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2D5B7C89" w14:textId="77777777" w:rsidR="00DE05C3" w:rsidRPr="00BB23F3" w:rsidRDefault="00DE05C3" w:rsidP="00BB23F3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60CDFA1C" w14:textId="77777777" w:rsidR="00BB23F3" w:rsidRPr="003B71E7" w:rsidRDefault="00BB23F3" w:rsidP="003B71E7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6BACE7DD" w14:textId="77777777" w:rsidR="003B71E7" w:rsidRPr="00D04C3B" w:rsidRDefault="003B71E7" w:rsidP="00CD4843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68E15108" w14:textId="2BD07044" w:rsidR="00D04C3B" w:rsidRPr="00F12FBA" w:rsidRDefault="00D04C3B" w:rsidP="00F12FBA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D04C3B">
        <w:rPr>
          <w:rFonts w:eastAsia="TimesNewRomanPS-BoldMT" w:cs="SimSun"/>
          <w:b/>
          <w:bCs/>
          <w:sz w:val="24"/>
          <w:lang w:eastAsia="zh-CN"/>
        </w:rPr>
        <w:lastRenderedPageBreak/>
        <w:t xml:space="preserve">b. </w:t>
      </w:r>
      <w:r w:rsidR="00383B3A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Pr="00D04C3B">
        <w:rPr>
          <w:rFonts w:eastAsia="TimesNewRomanPS-BoldMT" w:cs="SimSun"/>
          <w:bCs/>
          <w:sz w:val="24"/>
          <w:lang w:eastAsia="zh-CN"/>
        </w:rPr>
        <w:t>Apply Newton’s method and the modified Newton’s method</w:t>
      </w:r>
      <w:r w:rsidR="003475AF">
        <w:rPr>
          <w:rFonts w:eastAsia="TimesNewRomanPS-BoldMT" w:cs="SimSun"/>
          <w:bCs/>
          <w:sz w:val="24"/>
          <w:lang w:eastAsia="zh-CN"/>
        </w:rPr>
        <w:t xml:space="preserve"> </w:t>
      </w:r>
      <w:r w:rsidRPr="003475AF">
        <w:rPr>
          <w:rFonts w:eastAsia="TimesNewRomanPS-BoldMT" w:cs="SimSun"/>
          <w:bCs/>
          <w:sz w:val="24"/>
          <w:lang w:eastAsia="zh-CN"/>
        </w:rPr>
        <w:t xml:space="preserve">using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b>
        </m:sSub>
        <m:r>
          <w:rPr>
            <w:rFonts w:ascii="Cambria Math" w:eastAsia="TimesNewRomanPS-BoldMT" w:hAnsi="Cambria Math" w:cs="SimSun"/>
            <w:sz w:val="24"/>
            <w:lang w:eastAsia="zh-CN"/>
          </w:rPr>
          <m:t>=0.1</m:t>
        </m:r>
      </m:oMath>
      <w:r w:rsidR="003475AF">
        <w:rPr>
          <w:rFonts w:eastAsia="TimesNewRomanPS-BoldMT" w:cs="SimSun"/>
          <w:bCs/>
          <w:sz w:val="24"/>
          <w:lang w:eastAsia="zh-CN"/>
        </w:rPr>
        <w:t xml:space="preserve"> </w:t>
      </w:r>
      <w:r w:rsidRPr="003475AF">
        <w:rPr>
          <w:rFonts w:eastAsia="TimesNewRomanPS-BoldMT" w:cs="SimSun"/>
          <w:bCs/>
          <w:sz w:val="24"/>
          <w:lang w:eastAsia="zh-CN"/>
        </w:rPr>
        <w:t xml:space="preserve">to find the value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3475AF">
        <w:rPr>
          <w:rFonts w:eastAsia="TimesNewRomanPS-BoldMT" w:cs="SimSun"/>
          <w:bCs/>
          <w:sz w:val="24"/>
          <w:lang w:eastAsia="zh-CN"/>
        </w:rPr>
        <w:t xml:space="preserve"> in each case. Compare</w:t>
      </w:r>
      <w:r w:rsidR="00F12FBA">
        <w:rPr>
          <w:rFonts w:eastAsia="TimesNewRomanPS-BoldMT" w:cs="SimSun"/>
          <w:bCs/>
          <w:sz w:val="24"/>
          <w:lang w:eastAsia="zh-CN"/>
        </w:rPr>
        <w:t xml:space="preserve"> </w:t>
      </w:r>
      <w:r w:rsidRPr="00F12FBA">
        <w:rPr>
          <w:rFonts w:eastAsia="TimesNewRomanPS-BoldMT" w:cs="SimSun"/>
          <w:bCs/>
          <w:sz w:val="24"/>
          <w:lang w:eastAsia="zh-CN"/>
        </w:rPr>
        <w:t xml:space="preserve">the accuracy of these values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F12FBA">
        <w:rPr>
          <w:rFonts w:eastAsia="TimesNewRomanPS-BoldMT" w:cs="SimSun"/>
          <w:bCs/>
          <w:sz w:val="24"/>
          <w:lang w:eastAsia="zh-CN"/>
        </w:rPr>
        <w:t>.</w:t>
      </w:r>
    </w:p>
    <w:p w14:paraId="7EDFBF74" w14:textId="2761C9A5" w:rsidR="00CD4843" w:rsidRPr="00F7365C" w:rsidRDefault="00CD4843" w:rsidP="00D04C3B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1B42125E" w14:textId="5154C653" w:rsidR="00F6196A" w:rsidRPr="00F6196A" w:rsidRDefault="00F6196A" w:rsidP="00F6196A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The function is f(x)=x</w:t>
      </w:r>
      <w:r w:rsidR="00F7365C">
        <w:rPr>
          <w:rFonts w:asciiTheme="minorBidi" w:eastAsia="TimesNewRomanPS-BoldMT" w:hAnsiTheme="minorBidi" w:cstheme="minorBidi"/>
          <w:bCs/>
          <w:sz w:val="24"/>
          <w:lang w:eastAsia="zh-CN"/>
        </w:rPr>
        <w:t>^</w:t>
      </w:r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2(x−3), and its derivative is f′(x)=3x</w:t>
      </w:r>
      <w:r w:rsidR="00F7365C">
        <w:rPr>
          <w:rFonts w:asciiTheme="minorBidi" w:eastAsia="TimesNewRomanPS-BoldMT" w:hAnsiTheme="minorBidi" w:cstheme="minorBidi"/>
          <w:bCs/>
          <w:sz w:val="24"/>
          <w:lang w:eastAsia="zh-CN"/>
        </w:rPr>
        <w:t>^</w:t>
      </w:r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2−</w:t>
      </w:r>
      <w:r w:rsidR="00F7365C">
        <w:rPr>
          <w:rFonts w:asciiTheme="minorBidi" w:eastAsia="TimesNewRomanPS-BoldMT" w:hAnsiTheme="minorBidi" w:cstheme="minorBidi"/>
          <w:bCs/>
          <w:sz w:val="24"/>
          <w:lang w:eastAsia="zh-CN"/>
        </w:rPr>
        <w:t>6x</w:t>
      </w:r>
    </w:p>
    <w:p w14:paraId="50C750A0" w14:textId="77777777" w:rsidR="00F6196A" w:rsidRPr="00F6196A" w:rsidRDefault="00F6196A" w:rsidP="00F6196A">
      <w:pPr>
        <w:pStyle w:val="ListParagraph"/>
        <w:numPr>
          <w:ilvl w:val="0"/>
          <w:numId w:val="11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F6196A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Newton’s Method Formula:</w:t>
      </w:r>
    </w:p>
    <w:p w14:paraId="63EB3222" w14:textId="1C4BD3BC" w:rsidR="003212E9" w:rsidRDefault="00F6196A" w:rsidP="003212E9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Pr="00F6196A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n+1</w:t>
      </w:r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proofErr w:type="spellStart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Pr="00F6196A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</w:t>
      </w:r>
      <w:proofErr w:type="spellEnd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−</w:t>
      </w:r>
      <w:r w:rsidR="00F7365C">
        <w:rPr>
          <w:rFonts w:asciiTheme="minorBidi" w:eastAsia="TimesNewRomanPS-BoldMT" w:hAnsiTheme="minorBidi" w:cstheme="minorBidi"/>
          <w:bCs/>
          <w:sz w:val="24"/>
          <w:lang w:eastAsia="zh-CN"/>
        </w:rPr>
        <w:t>[</w:t>
      </w:r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f(</w:t>
      </w:r>
      <w:proofErr w:type="spellStart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Pr="00F6196A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</w:t>
      </w:r>
      <w:proofErr w:type="spellEnd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  <w:r w:rsidR="00F7365C">
        <w:rPr>
          <w:rFonts w:asciiTheme="minorBidi" w:eastAsia="TimesNewRomanPS-BoldMT" w:hAnsiTheme="minorBidi" w:cstheme="minorBidi"/>
          <w:bCs/>
          <w:sz w:val="24"/>
          <w:lang w:eastAsia="zh-CN"/>
        </w:rPr>
        <w:t>/</w:t>
      </w:r>
      <w:proofErr w:type="gramStart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f′(</w:t>
      </w:r>
      <w:proofErr w:type="spellStart"/>
      <w:proofErr w:type="gramEnd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Pr="00F6196A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</w:t>
      </w:r>
      <w:proofErr w:type="spellEnd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  <w:r w:rsidR="003212E9">
        <w:rPr>
          <w:rFonts w:asciiTheme="minorBidi" w:eastAsia="TimesNewRomanPS-BoldMT" w:hAnsiTheme="minorBidi" w:cstheme="minorBidi"/>
          <w:bCs/>
          <w:sz w:val="24"/>
          <w:lang w:eastAsia="zh-CN"/>
        </w:rPr>
        <w:t>]</w:t>
      </w:r>
    </w:p>
    <w:p w14:paraId="3471C9E0" w14:textId="7EBC63C1" w:rsidR="00F6196A" w:rsidRPr="00F6196A" w:rsidRDefault="00F6196A" w:rsidP="003212E9">
      <w:pPr>
        <w:pStyle w:val="ListParagraph"/>
        <w:numPr>
          <w:ilvl w:val="0"/>
          <w:numId w:val="11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F6196A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Modified Newton’s Method Formula:</w:t>
      </w:r>
    </w:p>
    <w:p w14:paraId="0C5A559E" w14:textId="048D2DF0" w:rsidR="00F6196A" w:rsidRPr="00F6196A" w:rsidRDefault="00F6196A" w:rsidP="00F6196A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Pr="00F6196A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n+1</w:t>
      </w:r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proofErr w:type="spellStart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Pr="00F6196A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</w:t>
      </w:r>
      <w:proofErr w:type="spellEnd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−</w:t>
      </w:r>
      <w:r w:rsidR="003212E9">
        <w:rPr>
          <w:rFonts w:asciiTheme="minorBidi" w:eastAsia="TimesNewRomanPS-BoldMT" w:hAnsiTheme="minorBidi" w:cstheme="minorBidi"/>
          <w:bCs/>
          <w:sz w:val="24"/>
          <w:lang w:eastAsia="zh-CN"/>
        </w:rPr>
        <w:t>[</w:t>
      </w:r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f(</w:t>
      </w:r>
      <w:proofErr w:type="spellStart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Pr="00F6196A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</w:t>
      </w:r>
      <w:proofErr w:type="spellEnd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  <w:r w:rsidR="003212E9">
        <w:rPr>
          <w:rFonts w:asciiTheme="minorBidi" w:eastAsia="TimesNewRomanPS-BoldMT" w:hAnsiTheme="minorBidi" w:cstheme="minorBidi"/>
          <w:bCs/>
          <w:sz w:val="24"/>
          <w:lang w:eastAsia="zh-CN"/>
        </w:rPr>
        <w:t>/</w:t>
      </w:r>
      <w:proofErr w:type="gramStart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f′(</w:t>
      </w:r>
      <w:proofErr w:type="spellStart"/>
      <w:proofErr w:type="gramEnd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Pr="00F6196A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</w:t>
      </w:r>
      <w:proofErr w:type="spellEnd"/>
      <w:proofErr w:type="gramStart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  <w:r w:rsidR="003212E9">
        <w:rPr>
          <w:rFonts w:asciiTheme="minorBidi" w:eastAsia="TimesNewRomanPS-BoldMT" w:hAnsiTheme="minorBidi" w:cstheme="minorBidi"/>
          <w:bCs/>
          <w:sz w:val="24"/>
          <w:lang w:eastAsia="zh-CN"/>
        </w:rPr>
        <w:t>]</w:t>
      </w:r>
      <w:r w:rsidRPr="00F6196A">
        <w:rPr>
          <w:rFonts w:ascii="Cambria Math" w:eastAsia="TimesNewRomanPS-BoldMT" w:hAnsi="Cambria Math" w:cs="Cambria Math"/>
          <w:bCs/>
          <w:sz w:val="24"/>
          <w:lang w:eastAsia="zh-CN"/>
        </w:rPr>
        <w:t>⋅</w:t>
      </w:r>
      <w:proofErr w:type="gramEnd"/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1</w:t>
      </w:r>
      <w:r w:rsidR="003212E9">
        <w:rPr>
          <w:rFonts w:asciiTheme="minorBidi" w:eastAsia="TimesNewRomanPS-BoldMT" w:hAnsiTheme="minorBidi" w:cstheme="minorBidi"/>
          <w:bCs/>
          <w:sz w:val="24"/>
          <w:lang w:eastAsia="zh-CN"/>
        </w:rPr>
        <w:t>/</w:t>
      </w:r>
      <w:r w:rsidRPr="00F6196A">
        <w:rPr>
          <w:rFonts w:asciiTheme="minorBidi" w:eastAsia="TimesNewRomanPS-BoldMT" w:hAnsiTheme="minorBidi" w:cstheme="minorBidi"/>
          <w:bCs/>
          <w:sz w:val="24"/>
          <w:lang w:eastAsia="zh-CN"/>
        </w:rPr>
        <w:t>2</w:t>
      </w:r>
    </w:p>
    <w:p w14:paraId="00934D91" w14:textId="77777777" w:rsidR="00F6196A" w:rsidRPr="00F6196A" w:rsidRDefault="00F6196A" w:rsidP="00F6196A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/>
          <w:bCs/>
          <w:sz w:val="24"/>
          <w:lang w:eastAsia="zh-CN"/>
        </w:rPr>
      </w:pPr>
      <w:r w:rsidRPr="00F6196A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Python Code for Calculation:</w:t>
      </w:r>
    </w:p>
    <w:p w14:paraId="50D0CDEC" w14:textId="639D3242" w:rsidR="00DE05C3" w:rsidRDefault="00BF280B" w:rsidP="00D04C3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drawing>
          <wp:inline distT="0" distB="0" distL="0" distR="0" wp14:anchorId="209DE7AB" wp14:editId="2D03FB59">
            <wp:extent cx="5543550" cy="2220595"/>
            <wp:effectExtent l="0" t="0" r="0" b="8255"/>
            <wp:docPr id="603139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396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1B45" w14:textId="25298E59" w:rsidR="00BF280B" w:rsidRDefault="00BF280B" w:rsidP="00D04C3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drawing>
          <wp:inline distT="0" distB="0" distL="0" distR="0" wp14:anchorId="4646A0C8" wp14:editId="25299578">
            <wp:extent cx="5543550" cy="2357120"/>
            <wp:effectExtent l="0" t="0" r="0" b="5080"/>
            <wp:docPr id="1395741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419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708D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# Define the function and its derivative</w:t>
      </w:r>
    </w:p>
    <w:p w14:paraId="6971CCC7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def f(x):</w:t>
      </w:r>
    </w:p>
    <w:p w14:paraId="4DC9DC5D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return x**2 * (x - 3)</w:t>
      </w:r>
    </w:p>
    <w:p w14:paraId="5417AF1B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2BA5780D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def </w:t>
      </w: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f_prime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(x):</w:t>
      </w:r>
    </w:p>
    <w:p w14:paraId="05FB4B04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return 3*x**2 - 6*x</w:t>
      </w:r>
    </w:p>
    <w:p w14:paraId="14798616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1519C539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# Newton's Method</w:t>
      </w:r>
    </w:p>
    <w:p w14:paraId="18AFDD46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def </w:t>
      </w: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newton_</w:t>
      </w:r>
      <w:proofErr w:type="gram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method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(</w:t>
      </w:r>
      <w:proofErr w:type="gram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x0, iterations):</w:t>
      </w:r>
    </w:p>
    <w:p w14:paraId="2DC8776F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x = x0</w:t>
      </w:r>
    </w:p>
    <w:p w14:paraId="7E9AAF38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for _ in range(iterations):</w:t>
      </w:r>
    </w:p>
    <w:p w14:paraId="0F40E5A4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x = x - f(x) / </w:t>
      </w: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f_prime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(x)</w:t>
      </w:r>
    </w:p>
    <w:p w14:paraId="47B68671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return x</w:t>
      </w:r>
    </w:p>
    <w:p w14:paraId="405069ED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67FC90DF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# Modified Newton's Method</w:t>
      </w:r>
    </w:p>
    <w:p w14:paraId="5F4EAACE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lastRenderedPageBreak/>
        <w:t xml:space="preserve">def </w:t>
      </w: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modified_newton_</w:t>
      </w:r>
      <w:proofErr w:type="gram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method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(</w:t>
      </w:r>
      <w:proofErr w:type="gram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x0, iterations):</w:t>
      </w:r>
    </w:p>
    <w:p w14:paraId="67FB7AF9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x = x0</w:t>
      </w:r>
    </w:p>
    <w:p w14:paraId="35A99001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for _ in range(iterations):</w:t>
      </w:r>
    </w:p>
    <w:p w14:paraId="45063F45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x = x - (f(x) / </w:t>
      </w: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f_prime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(x)) * 0.5</w:t>
      </w:r>
    </w:p>
    <w:p w14:paraId="1BB609CB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return x</w:t>
      </w:r>
    </w:p>
    <w:p w14:paraId="31A26E6A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3F729ECA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# Initial guess and iterations</w:t>
      </w:r>
    </w:p>
    <w:p w14:paraId="2B4293C2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x0 = </w:t>
      </w:r>
      <w:proofErr w:type="gram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2.5  #</w:t>
      </w:r>
      <w:proofErr w:type="gram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Starting point</w:t>
      </w:r>
    </w:p>
    <w:p w14:paraId="342B544A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iterations = </w:t>
      </w:r>
      <w:proofErr w:type="gram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5  #</w:t>
      </w:r>
      <w:proofErr w:type="gram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Number of steps</w:t>
      </w:r>
    </w:p>
    <w:p w14:paraId="7D4D7A6A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205E250D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# Calculate roots</w:t>
      </w:r>
    </w:p>
    <w:p w14:paraId="56C036F8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root_newton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= </w:t>
      </w: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newton_</w:t>
      </w:r>
      <w:proofErr w:type="gram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method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(</w:t>
      </w:r>
      <w:proofErr w:type="gram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x0, iterations)</w:t>
      </w:r>
    </w:p>
    <w:p w14:paraId="27099A5E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root_modified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= </w:t>
      </w: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modified_newton_</w:t>
      </w:r>
      <w:proofErr w:type="gram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method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(</w:t>
      </w:r>
      <w:proofErr w:type="gram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x0, iterations)</w:t>
      </w:r>
    </w:p>
    <w:p w14:paraId="3673CC8F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137B5D92" w14:textId="77777777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gram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print(</w:t>
      </w:r>
      <w:proofErr w:type="gram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"Root using Newton's Method:", </w:t>
      </w: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root_newton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</w:p>
    <w:p w14:paraId="5F43B38C" w14:textId="7F0D2552" w:rsidR="00BF280B" w:rsidRPr="00BF280B" w:rsidRDefault="00BF280B" w:rsidP="00BF280B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gram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print(</w:t>
      </w:r>
      <w:proofErr w:type="gram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"Root using Modified Newton's Method:", </w:t>
      </w:r>
      <w:proofErr w:type="spellStart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root_modified</w:t>
      </w:r>
      <w:proofErr w:type="spellEnd"/>
      <w:r w:rsidRPr="00BF280B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</w:p>
    <w:p w14:paraId="13FA98FC" w14:textId="77777777" w:rsidR="00BF280B" w:rsidRPr="00BF280B" w:rsidRDefault="00BF280B" w:rsidP="00BF280B">
      <w:p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1FEB9471" w14:textId="7483ACC8" w:rsidR="00D04C3B" w:rsidRPr="00D952BE" w:rsidRDefault="00D04C3B" w:rsidP="00D952BE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D04C3B">
        <w:rPr>
          <w:rFonts w:eastAsia="TimesNewRomanPS-BoldMT" w:cs="SimSun"/>
          <w:b/>
          <w:bCs/>
          <w:sz w:val="24"/>
          <w:lang w:eastAsia="zh-CN"/>
        </w:rPr>
        <w:t xml:space="preserve">c. </w:t>
      </w:r>
      <w:r w:rsidR="00383B3A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Pr="00D04C3B">
        <w:rPr>
          <w:rFonts w:eastAsia="TimesNewRomanPS-BoldMT" w:cs="SimSun"/>
          <w:bCs/>
          <w:sz w:val="24"/>
          <w:lang w:eastAsia="zh-CN"/>
        </w:rPr>
        <w:t>Consider the function</w:t>
      </w:r>
      <w:r w:rsidR="00B90913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8x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3x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+1</m:t>
            </m:r>
          </m:den>
        </m:f>
      </m:oMath>
      <w:r w:rsidR="00E70FE6">
        <w:rPr>
          <w:rFonts w:eastAsia="TimesNewRomanPS-BoldMT" w:cs="SimSun"/>
          <w:bCs/>
          <w:sz w:val="24"/>
          <w:lang w:eastAsia="zh-CN"/>
        </w:rPr>
        <w:t xml:space="preserve">. </w:t>
      </w:r>
      <w:r w:rsidRPr="00E70FE6">
        <w:rPr>
          <w:rFonts w:eastAsia="TimesNewRomanPS-BoldMT" w:cs="SimSun"/>
          <w:bCs/>
          <w:sz w:val="24"/>
          <w:lang w:eastAsia="zh-CN"/>
        </w:rPr>
        <w:t xml:space="preserve">Use the modified Newton’s method to find the value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="00D952BE">
        <w:rPr>
          <w:rFonts w:eastAsia="TimesNewRomanPS-BoldMT" w:cs="SimSun"/>
          <w:bCs/>
          <w:sz w:val="24"/>
          <w:lang w:eastAsia="zh-CN"/>
        </w:rPr>
        <w:t xml:space="preserve"> </w:t>
      </w:r>
      <w:r w:rsidRPr="00D952BE">
        <w:rPr>
          <w:rFonts w:eastAsia="TimesNewRomanPS-BoldMT" w:cs="SimSun"/>
          <w:bCs/>
          <w:sz w:val="24"/>
          <w:lang w:eastAsia="zh-CN"/>
        </w:rPr>
        <w:t xml:space="preserve">using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0</m:t>
            </m:r>
          </m:sub>
        </m:sSub>
      </m:oMath>
      <w:r w:rsidRPr="00D952BE">
        <w:rPr>
          <w:rFonts w:eastAsia="TimesNewRomanPS-BoldMT" w:cs="SimSun"/>
          <w:bCs/>
          <w:sz w:val="24"/>
          <w:lang w:eastAsia="zh-CN"/>
        </w:rPr>
        <w:t xml:space="preserve"> = 0.15. Compare this value to the value of </w:t>
      </w:r>
      <m:oMath>
        <m:sSub>
          <m:sSub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b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9</m:t>
            </m:r>
          </m:sub>
        </m:sSub>
      </m:oMath>
      <w:r w:rsidRPr="00D952BE">
        <w:rPr>
          <w:rFonts w:eastAsia="TimesNewRomanPS-BoldMT" w:cs="SimSun"/>
          <w:bCs/>
          <w:sz w:val="24"/>
          <w:lang w:eastAsia="zh-CN"/>
        </w:rPr>
        <w:t xml:space="preserve"> found</w:t>
      </w:r>
    </w:p>
    <w:p w14:paraId="018FFA3C" w14:textId="27D75AD3" w:rsidR="00A16F83" w:rsidRDefault="00D04C3B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  <w:r w:rsidRPr="00D04C3B">
        <w:rPr>
          <w:rFonts w:eastAsia="TimesNewRomanPS-BoldMT" w:cs="SimSun"/>
          <w:bCs/>
          <w:sz w:val="24"/>
          <w:lang w:eastAsia="zh-CN"/>
        </w:rPr>
        <w:t xml:space="preserve">in </w:t>
      </w:r>
      <w:r w:rsidR="007E27D8" w:rsidRPr="007E27D8">
        <w:rPr>
          <w:rFonts w:eastAsia="TimesNewRomanPS-BoldMT" w:cs="SimSun"/>
          <w:bCs/>
          <w:sz w:val="24"/>
          <w:lang w:eastAsia="zh-CN"/>
        </w:rPr>
        <w:t>Newton’s method</w:t>
      </w:r>
      <w:r w:rsidR="00541ACD">
        <w:rPr>
          <w:rFonts w:eastAsia="TimesNewRomanPS-BoldMT" w:cs="SimSun"/>
          <w:bCs/>
          <w:sz w:val="24"/>
          <w:lang w:eastAsia="zh-CN"/>
        </w:rPr>
        <w:t>.</w:t>
      </w:r>
    </w:p>
    <w:p w14:paraId="524A20AE" w14:textId="77777777" w:rsidR="002051B8" w:rsidRDefault="002051B8" w:rsidP="00541ACD">
      <w:pPr>
        <w:pStyle w:val="ListParagraph"/>
        <w:snapToGrid w:val="0"/>
        <w:ind w:left="270"/>
        <w:contextualSpacing/>
        <w:rPr>
          <w:rFonts w:eastAsia="TimesNewRomanPS-BoldMT" w:cs="SimSun"/>
          <w:bCs/>
          <w:sz w:val="24"/>
          <w:lang w:eastAsia="zh-CN"/>
        </w:rPr>
      </w:pPr>
    </w:p>
    <w:p w14:paraId="6A63B21C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Steps:</w:t>
      </w:r>
    </w:p>
    <w:p w14:paraId="0DB4D99B" w14:textId="77777777" w:rsidR="002051B8" w:rsidRPr="002051B8" w:rsidRDefault="002051B8" w:rsidP="002051B8">
      <w:pPr>
        <w:pStyle w:val="ListParagraph"/>
        <w:numPr>
          <w:ilvl w:val="0"/>
          <w:numId w:val="12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Use the formula for the modified method:</w:t>
      </w:r>
    </w:p>
    <w:p w14:paraId="6E0CC554" w14:textId="249EC965" w:rsidR="002051B8" w:rsidRPr="002051B8" w:rsidRDefault="00F7365C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</w:t>
      </w:r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="002051B8" w:rsidRPr="002051B8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n+1</w:t>
      </w:r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=</w:t>
      </w:r>
      <w:proofErr w:type="spellStart"/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="002051B8" w:rsidRPr="002051B8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</w:t>
      </w:r>
      <w:proofErr w:type="spellEnd"/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−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[</w:t>
      </w:r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f(</w:t>
      </w:r>
      <w:proofErr w:type="spellStart"/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="002051B8" w:rsidRPr="002051B8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</w:t>
      </w:r>
      <w:proofErr w:type="spellEnd"/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/</w:t>
      </w:r>
      <w:proofErr w:type="gramStart"/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f′(</w:t>
      </w:r>
      <w:proofErr w:type="spellStart"/>
      <w:proofErr w:type="gramEnd"/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x</w:t>
      </w:r>
      <w:r w:rsidR="002051B8" w:rsidRPr="002051B8">
        <w:rPr>
          <w:rFonts w:asciiTheme="minorBidi" w:eastAsia="TimesNewRomanPS-BoldMT" w:hAnsiTheme="minorBidi" w:cstheme="minorBidi"/>
          <w:bCs/>
          <w:sz w:val="24"/>
          <w:vertAlign w:val="subscript"/>
          <w:lang w:eastAsia="zh-CN"/>
        </w:rPr>
        <w:t>n</w:t>
      </w:r>
      <w:proofErr w:type="spellEnd"/>
      <w:proofErr w:type="gramStart"/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]</w:t>
      </w:r>
      <w:r w:rsidR="002051B8" w:rsidRPr="002051B8">
        <w:rPr>
          <w:rFonts w:ascii="Cambria Math" w:eastAsia="TimesNewRomanPS-BoldMT" w:hAnsi="Cambria Math" w:cs="Cambria Math"/>
          <w:bCs/>
          <w:sz w:val="24"/>
          <w:lang w:eastAsia="zh-CN"/>
        </w:rPr>
        <w:t>⋅</w:t>
      </w:r>
      <w:proofErr w:type="gramEnd"/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1</w:t>
      </w:r>
      <w:r>
        <w:rPr>
          <w:rFonts w:asciiTheme="minorBidi" w:eastAsia="TimesNewRomanPS-BoldMT" w:hAnsiTheme="minorBidi" w:cstheme="minorBidi"/>
          <w:bCs/>
          <w:sz w:val="24"/>
          <w:lang w:eastAsia="zh-CN"/>
        </w:rPr>
        <w:t>/</w:t>
      </w:r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2</w:t>
      </w:r>
    </w:p>
    <w:p w14:paraId="7AFB264B" w14:textId="0B1885DD" w:rsidR="002051B8" w:rsidRPr="002051B8" w:rsidRDefault="00F7365C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</w:t>
      </w:r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Where f(x)=cos(x)</w:t>
      </w:r>
      <w:r w:rsidR="002051B8" w:rsidRPr="002051B8">
        <w:rPr>
          <w:rFonts w:ascii="Arial" w:eastAsia="TimesNewRomanPS-BoldMT" w:hAnsi="Arial" w:cs="Arial"/>
          <w:bCs/>
          <w:sz w:val="24"/>
          <w:lang w:eastAsia="zh-CN"/>
        </w:rPr>
        <w:t>−</w:t>
      </w:r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x and </w:t>
      </w:r>
      <w:proofErr w:type="gramStart"/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f′(</w:t>
      </w:r>
      <w:proofErr w:type="gramEnd"/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x)=−sin(x)</w:t>
      </w:r>
      <w:r w:rsidR="002051B8" w:rsidRPr="002051B8">
        <w:rPr>
          <w:rFonts w:ascii="Arial" w:eastAsia="TimesNewRomanPS-BoldMT" w:hAnsi="Arial" w:cs="Arial"/>
          <w:bCs/>
          <w:sz w:val="24"/>
          <w:lang w:eastAsia="zh-CN"/>
        </w:rPr>
        <w:t>−</w:t>
      </w:r>
      <w:r w:rsidR="002051B8"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1</w:t>
      </w:r>
    </w:p>
    <w:p w14:paraId="0FF8F1FA" w14:textId="365EBFD2" w:rsidR="002051B8" w:rsidRDefault="002051B8" w:rsidP="002051B8">
      <w:pPr>
        <w:pStyle w:val="ListParagraph"/>
        <w:numPr>
          <w:ilvl w:val="0"/>
          <w:numId w:val="12"/>
        </w:numPr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Start with x0=0.15</w:t>
      </w:r>
    </w:p>
    <w:p w14:paraId="6D14346F" w14:textId="4D9C5987" w:rsidR="00F7365C" w:rsidRPr="00F7365C" w:rsidRDefault="00F7365C" w:rsidP="00F7365C">
      <w:pPr>
        <w:snapToGrid w:val="0"/>
        <w:ind w:left="360"/>
        <w:contextualSpacing/>
        <w:rPr>
          <w:rFonts w:asciiTheme="minorBidi" w:eastAsia="TimesNewRomanPS-BoldMT" w:hAnsiTheme="minorBidi" w:cstheme="minorBidi"/>
          <w:b/>
          <w:bCs/>
          <w:sz w:val="24"/>
          <w:lang w:eastAsia="zh-CN"/>
        </w:rPr>
      </w:pPr>
      <w:r w:rsidRPr="00F7365C">
        <w:rPr>
          <w:rFonts w:asciiTheme="minorBidi" w:eastAsia="TimesNewRomanPS-BoldMT" w:hAnsiTheme="minorBidi" w:cstheme="minorBidi"/>
          <w:b/>
          <w:bCs/>
          <w:sz w:val="24"/>
          <w:lang w:eastAsia="zh-CN"/>
        </w:rPr>
        <w:t>Python Code for Calculation:</w:t>
      </w:r>
    </w:p>
    <w:p w14:paraId="3117F7AC" w14:textId="77777777" w:rsidR="00F7365C" w:rsidRPr="002051B8" w:rsidRDefault="00F7365C" w:rsidP="00F7365C">
      <w:pPr>
        <w:pStyle w:val="ListParagraph"/>
        <w:snapToGrid w:val="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75481C7C" w14:textId="553607C1" w:rsidR="002051B8" w:rsidRDefault="002051B8" w:rsidP="00541ACD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drawing>
          <wp:inline distT="0" distB="0" distL="0" distR="0" wp14:anchorId="14D454C7" wp14:editId="3DD3B5B7">
            <wp:extent cx="5543550" cy="2138680"/>
            <wp:effectExtent l="0" t="0" r="0" b="0"/>
            <wp:docPr id="323002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25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646E" w14:textId="0B511FDE" w:rsidR="002051B8" w:rsidRDefault="002051B8" w:rsidP="00541ACD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lastRenderedPageBreak/>
        <w:drawing>
          <wp:inline distT="0" distB="0" distL="0" distR="0" wp14:anchorId="42404145" wp14:editId="78685B08">
            <wp:extent cx="5543550" cy="2179320"/>
            <wp:effectExtent l="0" t="0" r="0" b="0"/>
            <wp:docPr id="10505968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9684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117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import math</w:t>
      </w:r>
    </w:p>
    <w:p w14:paraId="229B1D24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33B9A0E1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# Define the function and its derivative</w:t>
      </w:r>
    </w:p>
    <w:p w14:paraId="735DB76B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def g(x):</w:t>
      </w:r>
    </w:p>
    <w:p w14:paraId="6D528259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return </w:t>
      </w:r>
      <w:proofErr w:type="spell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math.cos</w:t>
      </w:r>
      <w:proofErr w:type="spell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(x) - x</w:t>
      </w:r>
    </w:p>
    <w:p w14:paraId="115F818D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17F9C362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def </w:t>
      </w:r>
      <w:proofErr w:type="spell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g_prime</w:t>
      </w:r>
      <w:proofErr w:type="spell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(x):</w:t>
      </w:r>
    </w:p>
    <w:p w14:paraId="63C9532D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return -</w:t>
      </w:r>
      <w:proofErr w:type="spell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math.sin</w:t>
      </w:r>
      <w:proofErr w:type="spell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(x) - 1</w:t>
      </w:r>
    </w:p>
    <w:p w14:paraId="3D88D79D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45C47BF3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# Modified Newton's Method</w:t>
      </w:r>
    </w:p>
    <w:p w14:paraId="1DD3F1EC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def </w:t>
      </w:r>
      <w:proofErr w:type="spell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modified_newton_</w:t>
      </w:r>
      <w:proofErr w:type="gram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cos</w:t>
      </w:r>
      <w:proofErr w:type="spell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(</w:t>
      </w:r>
      <w:proofErr w:type="gram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x0, iterations):</w:t>
      </w:r>
    </w:p>
    <w:p w14:paraId="66F499A3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x = x0</w:t>
      </w:r>
    </w:p>
    <w:p w14:paraId="50B6F72D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for _ in range(iterations):</w:t>
      </w:r>
    </w:p>
    <w:p w14:paraId="163567F2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    x = x - (g(x) / </w:t>
      </w:r>
      <w:proofErr w:type="spell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g_prime</w:t>
      </w:r>
      <w:proofErr w:type="spell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(x)) * 0.5</w:t>
      </w:r>
    </w:p>
    <w:p w14:paraId="19E1664A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   return x</w:t>
      </w:r>
    </w:p>
    <w:p w14:paraId="771DE146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505823B4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# Initial guess and iterations</w:t>
      </w:r>
    </w:p>
    <w:p w14:paraId="605E922C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x0 = 0.15</w:t>
      </w:r>
    </w:p>
    <w:p w14:paraId="271A7D66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iterations = 5</w:t>
      </w:r>
    </w:p>
    <w:p w14:paraId="3E497C9C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243E3C3F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# Calculate root</w:t>
      </w:r>
    </w:p>
    <w:p w14:paraId="029A12FC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spell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root_cos</w:t>
      </w:r>
      <w:proofErr w:type="spell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 = </w:t>
      </w:r>
      <w:proofErr w:type="spell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modified_newton_</w:t>
      </w:r>
      <w:proofErr w:type="gram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cos</w:t>
      </w:r>
      <w:proofErr w:type="spell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(</w:t>
      </w:r>
      <w:proofErr w:type="gram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x0, iterations)</w:t>
      </w:r>
    </w:p>
    <w:p w14:paraId="6BD6F5B5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309D0862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  <w:proofErr w:type="gram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print(</w:t>
      </w:r>
      <w:proofErr w:type="gram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 xml:space="preserve">"Root using Modified Newton's Method for cos(x) - x:", </w:t>
      </w:r>
      <w:proofErr w:type="spellStart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root_cos</w:t>
      </w:r>
      <w:proofErr w:type="spellEnd"/>
      <w:r w:rsidRPr="002051B8">
        <w:rPr>
          <w:rFonts w:asciiTheme="minorBidi" w:eastAsia="TimesNewRomanPS-BoldMT" w:hAnsiTheme="minorBidi" w:cstheme="minorBidi"/>
          <w:bCs/>
          <w:sz w:val="24"/>
          <w:lang w:eastAsia="zh-CN"/>
        </w:rPr>
        <w:t>)</w:t>
      </w:r>
    </w:p>
    <w:p w14:paraId="13576A1A" w14:textId="77777777" w:rsidR="002051B8" w:rsidRPr="002051B8" w:rsidRDefault="002051B8" w:rsidP="002051B8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p w14:paraId="06348F20" w14:textId="77777777" w:rsidR="002051B8" w:rsidRPr="002051B8" w:rsidRDefault="002051B8" w:rsidP="00541ACD">
      <w:pPr>
        <w:pStyle w:val="ListParagraph"/>
        <w:snapToGrid w:val="0"/>
        <w:ind w:left="270"/>
        <w:contextualSpacing/>
        <w:rPr>
          <w:rFonts w:asciiTheme="minorBidi" w:eastAsia="TimesNewRomanPS-BoldMT" w:hAnsiTheme="minorBidi" w:cstheme="minorBidi"/>
          <w:bCs/>
          <w:sz w:val="24"/>
          <w:lang w:eastAsia="zh-CN"/>
        </w:rPr>
      </w:pPr>
    </w:p>
    <w:sectPr w:rsidR="002051B8" w:rsidRPr="002051B8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C4A59" w14:textId="77777777" w:rsidR="00B25786" w:rsidRDefault="00B25786" w:rsidP="00861811">
      <w:r>
        <w:separator/>
      </w:r>
    </w:p>
  </w:endnote>
  <w:endnote w:type="continuationSeparator" w:id="0">
    <w:p w14:paraId="5D8830C1" w14:textId="77777777" w:rsidR="00B25786" w:rsidRDefault="00B25786" w:rsidP="0086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3A8C2" w14:textId="77777777" w:rsidR="00B25786" w:rsidRDefault="00B25786" w:rsidP="00861811">
      <w:r>
        <w:separator/>
      </w:r>
    </w:p>
  </w:footnote>
  <w:footnote w:type="continuationSeparator" w:id="0">
    <w:p w14:paraId="6FFB7AED" w14:textId="77777777" w:rsidR="00B25786" w:rsidRDefault="00B25786" w:rsidP="00861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C1E0B"/>
    <w:multiLevelType w:val="multilevel"/>
    <w:tmpl w:val="8180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96EAA"/>
    <w:multiLevelType w:val="hybridMultilevel"/>
    <w:tmpl w:val="67A0E39A"/>
    <w:lvl w:ilvl="0" w:tplc="4A0297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FFFF" w:themeColor="background1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AAA6E50"/>
    <w:multiLevelType w:val="multilevel"/>
    <w:tmpl w:val="93B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F7A88"/>
    <w:multiLevelType w:val="hybridMultilevel"/>
    <w:tmpl w:val="6F9E9248"/>
    <w:lvl w:ilvl="0" w:tplc="9D8EC7DA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91356E"/>
    <w:multiLevelType w:val="multilevel"/>
    <w:tmpl w:val="FF4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1717FB"/>
    <w:multiLevelType w:val="hybridMultilevel"/>
    <w:tmpl w:val="D366871C"/>
    <w:lvl w:ilvl="0" w:tplc="6FF23572">
      <w:start w:val="1"/>
      <w:numFmt w:val="low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860195700">
    <w:abstractNumId w:val="7"/>
  </w:num>
  <w:num w:numId="2" w16cid:durableId="312565032">
    <w:abstractNumId w:val="3"/>
  </w:num>
  <w:num w:numId="3" w16cid:durableId="675038369">
    <w:abstractNumId w:val="2"/>
  </w:num>
  <w:num w:numId="4" w16cid:durableId="1844197599">
    <w:abstractNumId w:val="1"/>
  </w:num>
  <w:num w:numId="5" w16cid:durableId="786123105">
    <w:abstractNumId w:val="0"/>
  </w:num>
  <w:num w:numId="6" w16cid:durableId="1124494938">
    <w:abstractNumId w:val="5"/>
  </w:num>
  <w:num w:numId="7" w16cid:durableId="598375463">
    <w:abstractNumId w:val="6"/>
  </w:num>
  <w:num w:numId="8" w16cid:durableId="1902325288">
    <w:abstractNumId w:val="9"/>
  </w:num>
  <w:num w:numId="9" w16cid:durableId="1348211664">
    <w:abstractNumId w:val="11"/>
  </w:num>
  <w:num w:numId="10" w16cid:durableId="1488545598">
    <w:abstractNumId w:val="8"/>
  </w:num>
  <w:num w:numId="11" w16cid:durableId="1229073641">
    <w:abstractNumId w:val="10"/>
  </w:num>
  <w:num w:numId="12" w16cid:durableId="9904019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736"/>
    <w:rsid w:val="00004AA0"/>
    <w:rsid w:val="00024204"/>
    <w:rsid w:val="00025056"/>
    <w:rsid w:val="00025C67"/>
    <w:rsid w:val="00035F25"/>
    <w:rsid w:val="00050485"/>
    <w:rsid w:val="0005594B"/>
    <w:rsid w:val="000644F4"/>
    <w:rsid w:val="00065D9B"/>
    <w:rsid w:val="00071807"/>
    <w:rsid w:val="0007188E"/>
    <w:rsid w:val="00086983"/>
    <w:rsid w:val="00096ACA"/>
    <w:rsid w:val="000A26AD"/>
    <w:rsid w:val="000B1B1A"/>
    <w:rsid w:val="000B204A"/>
    <w:rsid w:val="000C0F1B"/>
    <w:rsid w:val="000C360E"/>
    <w:rsid w:val="000D02CE"/>
    <w:rsid w:val="000E144D"/>
    <w:rsid w:val="000E29C9"/>
    <w:rsid w:val="000F2514"/>
    <w:rsid w:val="000F674C"/>
    <w:rsid w:val="00100CC1"/>
    <w:rsid w:val="00104EF8"/>
    <w:rsid w:val="00110A75"/>
    <w:rsid w:val="00112A84"/>
    <w:rsid w:val="00112E10"/>
    <w:rsid w:val="00113E59"/>
    <w:rsid w:val="00116CBE"/>
    <w:rsid w:val="001209F1"/>
    <w:rsid w:val="0012477B"/>
    <w:rsid w:val="00125B78"/>
    <w:rsid w:val="00126142"/>
    <w:rsid w:val="00133096"/>
    <w:rsid w:val="0014566A"/>
    <w:rsid w:val="00145B96"/>
    <w:rsid w:val="00145E0A"/>
    <w:rsid w:val="00147ACE"/>
    <w:rsid w:val="00152374"/>
    <w:rsid w:val="00155026"/>
    <w:rsid w:val="0015679F"/>
    <w:rsid w:val="00165779"/>
    <w:rsid w:val="00170820"/>
    <w:rsid w:val="00170DCE"/>
    <w:rsid w:val="00172A27"/>
    <w:rsid w:val="00177286"/>
    <w:rsid w:val="0018379F"/>
    <w:rsid w:val="00196CBE"/>
    <w:rsid w:val="001A12F5"/>
    <w:rsid w:val="001A560B"/>
    <w:rsid w:val="001B2EDA"/>
    <w:rsid w:val="001C21D4"/>
    <w:rsid w:val="001C3131"/>
    <w:rsid w:val="001C3D29"/>
    <w:rsid w:val="001D10C6"/>
    <w:rsid w:val="001D17B1"/>
    <w:rsid w:val="001E1EDC"/>
    <w:rsid w:val="001E4434"/>
    <w:rsid w:val="001F628D"/>
    <w:rsid w:val="00200ED6"/>
    <w:rsid w:val="00201C5E"/>
    <w:rsid w:val="0020446C"/>
    <w:rsid w:val="002051B8"/>
    <w:rsid w:val="00205639"/>
    <w:rsid w:val="00205FEE"/>
    <w:rsid w:val="002176AA"/>
    <w:rsid w:val="00231536"/>
    <w:rsid w:val="00231B7C"/>
    <w:rsid w:val="00232CF3"/>
    <w:rsid w:val="00233FB2"/>
    <w:rsid w:val="002344F7"/>
    <w:rsid w:val="00237CE2"/>
    <w:rsid w:val="00241A87"/>
    <w:rsid w:val="002420F2"/>
    <w:rsid w:val="0024350D"/>
    <w:rsid w:val="00253CF9"/>
    <w:rsid w:val="00260322"/>
    <w:rsid w:val="00262757"/>
    <w:rsid w:val="00266617"/>
    <w:rsid w:val="00270E35"/>
    <w:rsid w:val="00272B9D"/>
    <w:rsid w:val="00274201"/>
    <w:rsid w:val="0027573E"/>
    <w:rsid w:val="00287238"/>
    <w:rsid w:val="002A3C56"/>
    <w:rsid w:val="002C1272"/>
    <w:rsid w:val="002C205E"/>
    <w:rsid w:val="002C34DE"/>
    <w:rsid w:val="002C3C6F"/>
    <w:rsid w:val="002C76F4"/>
    <w:rsid w:val="002C7A22"/>
    <w:rsid w:val="002D108A"/>
    <w:rsid w:val="002E626C"/>
    <w:rsid w:val="002F3012"/>
    <w:rsid w:val="002F66A9"/>
    <w:rsid w:val="00302D90"/>
    <w:rsid w:val="0030417A"/>
    <w:rsid w:val="00311265"/>
    <w:rsid w:val="003153A1"/>
    <w:rsid w:val="00317F0C"/>
    <w:rsid w:val="003203BF"/>
    <w:rsid w:val="003212E9"/>
    <w:rsid w:val="00321F6E"/>
    <w:rsid w:val="00324DC7"/>
    <w:rsid w:val="00333371"/>
    <w:rsid w:val="0033499F"/>
    <w:rsid w:val="00335961"/>
    <w:rsid w:val="003475AF"/>
    <w:rsid w:val="0036640E"/>
    <w:rsid w:val="00367E81"/>
    <w:rsid w:val="00371D22"/>
    <w:rsid w:val="00372B8F"/>
    <w:rsid w:val="00374BE4"/>
    <w:rsid w:val="00377DF0"/>
    <w:rsid w:val="00383B3A"/>
    <w:rsid w:val="003865A6"/>
    <w:rsid w:val="0039396A"/>
    <w:rsid w:val="00397FAE"/>
    <w:rsid w:val="003A429A"/>
    <w:rsid w:val="003A5BDC"/>
    <w:rsid w:val="003B15EA"/>
    <w:rsid w:val="003B71E7"/>
    <w:rsid w:val="003B795D"/>
    <w:rsid w:val="003C1726"/>
    <w:rsid w:val="003D0D21"/>
    <w:rsid w:val="003D61F2"/>
    <w:rsid w:val="003D64F9"/>
    <w:rsid w:val="003E60E2"/>
    <w:rsid w:val="003E7222"/>
    <w:rsid w:val="003F5033"/>
    <w:rsid w:val="003F68CD"/>
    <w:rsid w:val="00402A7B"/>
    <w:rsid w:val="00404919"/>
    <w:rsid w:val="00404948"/>
    <w:rsid w:val="00405CB1"/>
    <w:rsid w:val="0041563D"/>
    <w:rsid w:val="0041667F"/>
    <w:rsid w:val="00427D9B"/>
    <w:rsid w:val="004416EB"/>
    <w:rsid w:val="00447808"/>
    <w:rsid w:val="004537FE"/>
    <w:rsid w:val="0045501E"/>
    <w:rsid w:val="00460B3D"/>
    <w:rsid w:val="0046451C"/>
    <w:rsid w:val="0046569A"/>
    <w:rsid w:val="00471C7A"/>
    <w:rsid w:val="004729C0"/>
    <w:rsid w:val="00474441"/>
    <w:rsid w:val="00491506"/>
    <w:rsid w:val="0049583F"/>
    <w:rsid w:val="00496C83"/>
    <w:rsid w:val="004973BE"/>
    <w:rsid w:val="004A720F"/>
    <w:rsid w:val="004B0518"/>
    <w:rsid w:val="004B42B3"/>
    <w:rsid w:val="004B7627"/>
    <w:rsid w:val="004C407B"/>
    <w:rsid w:val="004C44C2"/>
    <w:rsid w:val="004C5BEB"/>
    <w:rsid w:val="004D0D93"/>
    <w:rsid w:val="004D1976"/>
    <w:rsid w:val="004D7C34"/>
    <w:rsid w:val="004E136D"/>
    <w:rsid w:val="004E740E"/>
    <w:rsid w:val="004F1B76"/>
    <w:rsid w:val="004F6D6F"/>
    <w:rsid w:val="00502EE9"/>
    <w:rsid w:val="00504483"/>
    <w:rsid w:val="00520F49"/>
    <w:rsid w:val="005213FF"/>
    <w:rsid w:val="00521C24"/>
    <w:rsid w:val="0052727C"/>
    <w:rsid w:val="005360DB"/>
    <w:rsid w:val="00537897"/>
    <w:rsid w:val="00540D58"/>
    <w:rsid w:val="00541ACD"/>
    <w:rsid w:val="00542C75"/>
    <w:rsid w:val="005505E9"/>
    <w:rsid w:val="00552597"/>
    <w:rsid w:val="00556D3E"/>
    <w:rsid w:val="00563AFF"/>
    <w:rsid w:val="00567321"/>
    <w:rsid w:val="00567417"/>
    <w:rsid w:val="005723F2"/>
    <w:rsid w:val="00574B72"/>
    <w:rsid w:val="005809E8"/>
    <w:rsid w:val="005865DE"/>
    <w:rsid w:val="00594B96"/>
    <w:rsid w:val="005A1512"/>
    <w:rsid w:val="005A4564"/>
    <w:rsid w:val="005C3CCC"/>
    <w:rsid w:val="005D7565"/>
    <w:rsid w:val="005E15B6"/>
    <w:rsid w:val="005E73FA"/>
    <w:rsid w:val="005F3D5F"/>
    <w:rsid w:val="005F62CF"/>
    <w:rsid w:val="005F6534"/>
    <w:rsid w:val="005F6AB2"/>
    <w:rsid w:val="00605C70"/>
    <w:rsid w:val="00614A84"/>
    <w:rsid w:val="00615F9F"/>
    <w:rsid w:val="006212F9"/>
    <w:rsid w:val="0062556E"/>
    <w:rsid w:val="00627309"/>
    <w:rsid w:val="0062756C"/>
    <w:rsid w:val="00630369"/>
    <w:rsid w:val="00633982"/>
    <w:rsid w:val="00636907"/>
    <w:rsid w:val="00644C21"/>
    <w:rsid w:val="00654839"/>
    <w:rsid w:val="00655828"/>
    <w:rsid w:val="00660FDB"/>
    <w:rsid w:val="00672865"/>
    <w:rsid w:val="00683B54"/>
    <w:rsid w:val="00685C64"/>
    <w:rsid w:val="00687F69"/>
    <w:rsid w:val="0069329C"/>
    <w:rsid w:val="00694A7F"/>
    <w:rsid w:val="00695228"/>
    <w:rsid w:val="006A0965"/>
    <w:rsid w:val="006B16F9"/>
    <w:rsid w:val="006C3491"/>
    <w:rsid w:val="006D0F68"/>
    <w:rsid w:val="006D1341"/>
    <w:rsid w:val="006E057F"/>
    <w:rsid w:val="006E12B8"/>
    <w:rsid w:val="006E14CB"/>
    <w:rsid w:val="006E2D03"/>
    <w:rsid w:val="006E4984"/>
    <w:rsid w:val="006E4C93"/>
    <w:rsid w:val="006E57B9"/>
    <w:rsid w:val="006F39E1"/>
    <w:rsid w:val="006F4F4D"/>
    <w:rsid w:val="006F64E6"/>
    <w:rsid w:val="0070057A"/>
    <w:rsid w:val="00702D50"/>
    <w:rsid w:val="0070424C"/>
    <w:rsid w:val="00705681"/>
    <w:rsid w:val="007144BE"/>
    <w:rsid w:val="007259FC"/>
    <w:rsid w:val="007323CA"/>
    <w:rsid w:val="00735A18"/>
    <w:rsid w:val="007420FD"/>
    <w:rsid w:val="00750B11"/>
    <w:rsid w:val="0075177C"/>
    <w:rsid w:val="007607B7"/>
    <w:rsid w:val="0076467D"/>
    <w:rsid w:val="00767E5F"/>
    <w:rsid w:val="00771E73"/>
    <w:rsid w:val="007820E1"/>
    <w:rsid w:val="007858CE"/>
    <w:rsid w:val="00785D4D"/>
    <w:rsid w:val="007962CF"/>
    <w:rsid w:val="007A104F"/>
    <w:rsid w:val="007B205B"/>
    <w:rsid w:val="007B5A54"/>
    <w:rsid w:val="007C1D30"/>
    <w:rsid w:val="007D0400"/>
    <w:rsid w:val="007D4190"/>
    <w:rsid w:val="007E27D8"/>
    <w:rsid w:val="007E4F81"/>
    <w:rsid w:val="007F486D"/>
    <w:rsid w:val="007F5EB6"/>
    <w:rsid w:val="00804946"/>
    <w:rsid w:val="008131A1"/>
    <w:rsid w:val="00813A9C"/>
    <w:rsid w:val="00824A55"/>
    <w:rsid w:val="00825A18"/>
    <w:rsid w:val="00826311"/>
    <w:rsid w:val="008313B8"/>
    <w:rsid w:val="008345B4"/>
    <w:rsid w:val="00836F69"/>
    <w:rsid w:val="008374F7"/>
    <w:rsid w:val="008409F5"/>
    <w:rsid w:val="00843080"/>
    <w:rsid w:val="008437EE"/>
    <w:rsid w:val="00853AD8"/>
    <w:rsid w:val="00861811"/>
    <w:rsid w:val="00862ACC"/>
    <w:rsid w:val="0087108E"/>
    <w:rsid w:val="00871EA8"/>
    <w:rsid w:val="00873259"/>
    <w:rsid w:val="008770CC"/>
    <w:rsid w:val="00882576"/>
    <w:rsid w:val="008832A0"/>
    <w:rsid w:val="008879CE"/>
    <w:rsid w:val="00887BBA"/>
    <w:rsid w:val="008A257E"/>
    <w:rsid w:val="008A5C47"/>
    <w:rsid w:val="008A7CD1"/>
    <w:rsid w:val="008B6A18"/>
    <w:rsid w:val="008C549C"/>
    <w:rsid w:val="008D6ECE"/>
    <w:rsid w:val="008D7668"/>
    <w:rsid w:val="008E2EBA"/>
    <w:rsid w:val="00903CA0"/>
    <w:rsid w:val="009133D3"/>
    <w:rsid w:val="0091452F"/>
    <w:rsid w:val="00921709"/>
    <w:rsid w:val="009308F0"/>
    <w:rsid w:val="00946EC0"/>
    <w:rsid w:val="00953795"/>
    <w:rsid w:val="00953E60"/>
    <w:rsid w:val="009601AF"/>
    <w:rsid w:val="009701A4"/>
    <w:rsid w:val="00970956"/>
    <w:rsid w:val="009800C1"/>
    <w:rsid w:val="00993E1F"/>
    <w:rsid w:val="009A1FD2"/>
    <w:rsid w:val="009A5044"/>
    <w:rsid w:val="009B0B62"/>
    <w:rsid w:val="009B390C"/>
    <w:rsid w:val="009C1FA6"/>
    <w:rsid w:val="009C5C37"/>
    <w:rsid w:val="009D01B7"/>
    <w:rsid w:val="009E6DBB"/>
    <w:rsid w:val="009F216C"/>
    <w:rsid w:val="009F7955"/>
    <w:rsid w:val="00A05EDE"/>
    <w:rsid w:val="00A16F83"/>
    <w:rsid w:val="00A25A0E"/>
    <w:rsid w:val="00A3294E"/>
    <w:rsid w:val="00A35095"/>
    <w:rsid w:val="00A3535E"/>
    <w:rsid w:val="00A36617"/>
    <w:rsid w:val="00A419E9"/>
    <w:rsid w:val="00A44C07"/>
    <w:rsid w:val="00A55C99"/>
    <w:rsid w:val="00A6069C"/>
    <w:rsid w:val="00A618F9"/>
    <w:rsid w:val="00A65CDE"/>
    <w:rsid w:val="00A700EC"/>
    <w:rsid w:val="00A7084E"/>
    <w:rsid w:val="00A80D08"/>
    <w:rsid w:val="00A872C0"/>
    <w:rsid w:val="00A8731E"/>
    <w:rsid w:val="00A90277"/>
    <w:rsid w:val="00A93FE9"/>
    <w:rsid w:val="00A97F87"/>
    <w:rsid w:val="00AA0A19"/>
    <w:rsid w:val="00AA34F2"/>
    <w:rsid w:val="00AB323B"/>
    <w:rsid w:val="00AC0D2C"/>
    <w:rsid w:val="00AC3C96"/>
    <w:rsid w:val="00AC4131"/>
    <w:rsid w:val="00AC62BA"/>
    <w:rsid w:val="00AD3B95"/>
    <w:rsid w:val="00AD4A9A"/>
    <w:rsid w:val="00AD6826"/>
    <w:rsid w:val="00AD77E2"/>
    <w:rsid w:val="00AE5C3F"/>
    <w:rsid w:val="00AF6810"/>
    <w:rsid w:val="00B04407"/>
    <w:rsid w:val="00B21808"/>
    <w:rsid w:val="00B237CF"/>
    <w:rsid w:val="00B24336"/>
    <w:rsid w:val="00B25786"/>
    <w:rsid w:val="00B3258B"/>
    <w:rsid w:val="00B330FA"/>
    <w:rsid w:val="00B33798"/>
    <w:rsid w:val="00B447CB"/>
    <w:rsid w:val="00B47A92"/>
    <w:rsid w:val="00B53B78"/>
    <w:rsid w:val="00B5574C"/>
    <w:rsid w:val="00B5587C"/>
    <w:rsid w:val="00B568CE"/>
    <w:rsid w:val="00B64BD0"/>
    <w:rsid w:val="00B64D47"/>
    <w:rsid w:val="00B66FAD"/>
    <w:rsid w:val="00B676BF"/>
    <w:rsid w:val="00B81805"/>
    <w:rsid w:val="00B84CDF"/>
    <w:rsid w:val="00B90913"/>
    <w:rsid w:val="00BB23F3"/>
    <w:rsid w:val="00BC3AAF"/>
    <w:rsid w:val="00BC42A2"/>
    <w:rsid w:val="00BD7118"/>
    <w:rsid w:val="00BE1809"/>
    <w:rsid w:val="00BE7A77"/>
    <w:rsid w:val="00BF0140"/>
    <w:rsid w:val="00BF280B"/>
    <w:rsid w:val="00BF367B"/>
    <w:rsid w:val="00C0347B"/>
    <w:rsid w:val="00C04132"/>
    <w:rsid w:val="00C2094A"/>
    <w:rsid w:val="00C20EB7"/>
    <w:rsid w:val="00C21D95"/>
    <w:rsid w:val="00C24494"/>
    <w:rsid w:val="00C27943"/>
    <w:rsid w:val="00C333A1"/>
    <w:rsid w:val="00C36299"/>
    <w:rsid w:val="00C37EA8"/>
    <w:rsid w:val="00C6049D"/>
    <w:rsid w:val="00C724DF"/>
    <w:rsid w:val="00C765F5"/>
    <w:rsid w:val="00CB428E"/>
    <w:rsid w:val="00CB449E"/>
    <w:rsid w:val="00CB4886"/>
    <w:rsid w:val="00CB539F"/>
    <w:rsid w:val="00CC41DE"/>
    <w:rsid w:val="00CD4843"/>
    <w:rsid w:val="00CD492D"/>
    <w:rsid w:val="00CD7688"/>
    <w:rsid w:val="00CE1D30"/>
    <w:rsid w:val="00CE642D"/>
    <w:rsid w:val="00CF44A3"/>
    <w:rsid w:val="00CF5D6F"/>
    <w:rsid w:val="00D04C3B"/>
    <w:rsid w:val="00D0594E"/>
    <w:rsid w:val="00D07543"/>
    <w:rsid w:val="00D13380"/>
    <w:rsid w:val="00D26129"/>
    <w:rsid w:val="00D324C3"/>
    <w:rsid w:val="00D43F98"/>
    <w:rsid w:val="00D52899"/>
    <w:rsid w:val="00D67188"/>
    <w:rsid w:val="00D67A26"/>
    <w:rsid w:val="00D72405"/>
    <w:rsid w:val="00D74E9E"/>
    <w:rsid w:val="00D7753C"/>
    <w:rsid w:val="00D84EDF"/>
    <w:rsid w:val="00D85136"/>
    <w:rsid w:val="00D952BE"/>
    <w:rsid w:val="00D96E05"/>
    <w:rsid w:val="00DA4EF3"/>
    <w:rsid w:val="00DA6828"/>
    <w:rsid w:val="00DB2ADE"/>
    <w:rsid w:val="00DC1F06"/>
    <w:rsid w:val="00DC2150"/>
    <w:rsid w:val="00DC22DD"/>
    <w:rsid w:val="00DC3298"/>
    <w:rsid w:val="00DC42E3"/>
    <w:rsid w:val="00DC7C84"/>
    <w:rsid w:val="00DE05C3"/>
    <w:rsid w:val="00DE1A92"/>
    <w:rsid w:val="00DE6460"/>
    <w:rsid w:val="00DF745D"/>
    <w:rsid w:val="00DF7817"/>
    <w:rsid w:val="00E0053B"/>
    <w:rsid w:val="00E01050"/>
    <w:rsid w:val="00E01205"/>
    <w:rsid w:val="00E027E0"/>
    <w:rsid w:val="00E02FC8"/>
    <w:rsid w:val="00E04233"/>
    <w:rsid w:val="00E05000"/>
    <w:rsid w:val="00E0522C"/>
    <w:rsid w:val="00E16BF8"/>
    <w:rsid w:val="00E17750"/>
    <w:rsid w:val="00E317EF"/>
    <w:rsid w:val="00E4003D"/>
    <w:rsid w:val="00E531D3"/>
    <w:rsid w:val="00E66A82"/>
    <w:rsid w:val="00E70FE6"/>
    <w:rsid w:val="00E850BC"/>
    <w:rsid w:val="00E87403"/>
    <w:rsid w:val="00EB6C5F"/>
    <w:rsid w:val="00EC4825"/>
    <w:rsid w:val="00EC5AAC"/>
    <w:rsid w:val="00ED5CD4"/>
    <w:rsid w:val="00EE424F"/>
    <w:rsid w:val="00EE6D08"/>
    <w:rsid w:val="00EF1527"/>
    <w:rsid w:val="00EF7DE8"/>
    <w:rsid w:val="00F12FBA"/>
    <w:rsid w:val="00F1443E"/>
    <w:rsid w:val="00F14ADD"/>
    <w:rsid w:val="00F203A9"/>
    <w:rsid w:val="00F25709"/>
    <w:rsid w:val="00F31133"/>
    <w:rsid w:val="00F33467"/>
    <w:rsid w:val="00F345F6"/>
    <w:rsid w:val="00F420E8"/>
    <w:rsid w:val="00F42136"/>
    <w:rsid w:val="00F54B88"/>
    <w:rsid w:val="00F55348"/>
    <w:rsid w:val="00F55AE0"/>
    <w:rsid w:val="00F60597"/>
    <w:rsid w:val="00F61211"/>
    <w:rsid w:val="00F6196A"/>
    <w:rsid w:val="00F6507B"/>
    <w:rsid w:val="00F7365C"/>
    <w:rsid w:val="00F765E8"/>
    <w:rsid w:val="00F81D3D"/>
    <w:rsid w:val="00F87757"/>
    <w:rsid w:val="00F92428"/>
    <w:rsid w:val="00F94866"/>
    <w:rsid w:val="00F966EE"/>
    <w:rsid w:val="00FA17D4"/>
    <w:rsid w:val="00FA28F8"/>
    <w:rsid w:val="00FA30B8"/>
    <w:rsid w:val="00FA44F5"/>
    <w:rsid w:val="00FB65E3"/>
    <w:rsid w:val="00FC49A9"/>
    <w:rsid w:val="00FE2286"/>
    <w:rsid w:val="00F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87BBD3B"/>
  <w15:docId w15:val="{701B8C93-6E26-4AAC-8184-5A1514FB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1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1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811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811"/>
    <w:rPr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1E7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4612</TotalTime>
  <Pages>5</Pages>
  <Words>804</Words>
  <Characters>4588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20105</cp:lastModifiedBy>
  <cp:revision>943</cp:revision>
  <cp:lastPrinted>2019-09-22T05:47:00Z</cp:lastPrinted>
  <dcterms:created xsi:type="dcterms:W3CDTF">2021-01-21T21:46:00Z</dcterms:created>
  <dcterms:modified xsi:type="dcterms:W3CDTF">2024-12-01T03:47:00Z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