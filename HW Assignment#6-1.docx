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8F6C4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2F32FAF" w14:textId="77777777" w:rsidR="00861811" w:rsidRPr="004E4EE3" w:rsidRDefault="00861811" w:rsidP="00861811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2679279D" wp14:editId="10F1801D">
            <wp:extent cx="508000" cy="482600"/>
            <wp:effectExtent l="0" t="0" r="6350" b="0"/>
            <wp:docPr id="22888384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438C168C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049DACA" w14:textId="77777777" w:rsidR="00165779" w:rsidRDefault="00E850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sz w:val="24"/>
          <w:lang w:eastAsia="zh-CN"/>
        </w:rPr>
        <w:t>MATH201 - Calculus-I</w:t>
      </w:r>
    </w:p>
    <w:p w14:paraId="5C5B60BB" w14:textId="5230E30B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3A429A">
        <w:rPr>
          <w:rFonts w:eastAsia="TimesNewRomanPS-BoldMT" w:cs="SimSun"/>
          <w:b/>
          <w:bCs/>
          <w:sz w:val="24"/>
          <w:lang w:eastAsia="zh-CN"/>
        </w:rPr>
        <w:t>Assignment #</w:t>
      </w:r>
      <w:r w:rsidR="004D04E4">
        <w:rPr>
          <w:rFonts w:eastAsia="TimesNewRomanPS-BoldMT" w:cs="SimSun"/>
          <w:b/>
          <w:bCs/>
          <w:sz w:val="24"/>
          <w:lang w:eastAsia="zh-CN"/>
        </w:rPr>
        <w:t>6</w:t>
      </w:r>
    </w:p>
    <w:p w14:paraId="389ACEC2" w14:textId="68FA5BB6" w:rsidR="00165779" w:rsidRDefault="003A429A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</w:t>
      </w:r>
      <w:r w:rsidR="004537FE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FA30B8">
        <w:rPr>
          <w:rFonts w:eastAsia="TimesNewRomanPS-BoldMT" w:cs="SimSun"/>
          <w:b/>
          <w:bCs/>
          <w:sz w:val="24"/>
          <w:lang w:eastAsia="zh-CN"/>
        </w:rPr>
        <w:t>1</w:t>
      </w:r>
      <w:r w:rsidR="00AE31B1">
        <w:rPr>
          <w:rFonts w:eastAsia="TimesNewRomanPS-BoldMT" w:cs="SimSun"/>
          <w:b/>
          <w:bCs/>
          <w:sz w:val="24"/>
          <w:lang w:eastAsia="zh-CN"/>
        </w:rPr>
        <w:t>2</w:t>
      </w:r>
      <w:r w:rsidR="00272B9D">
        <w:rPr>
          <w:rFonts w:eastAsia="TimesNewRomanPS-BoldMT" w:cs="SimSun"/>
          <w:b/>
          <w:bCs/>
          <w:sz w:val="24"/>
          <w:lang w:eastAsia="zh-CN"/>
        </w:rPr>
        <w:t>/</w:t>
      </w:r>
      <w:r w:rsidR="00FA30B8">
        <w:rPr>
          <w:rFonts w:eastAsia="TimesNewRomanPS-BoldMT" w:cs="SimSun"/>
          <w:b/>
          <w:bCs/>
          <w:sz w:val="24"/>
          <w:lang w:eastAsia="zh-CN"/>
        </w:rPr>
        <w:t>7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FA30B8">
        <w:rPr>
          <w:rFonts w:eastAsia="TimesNewRomanPS-BoldMT" w:cs="SimSun"/>
          <w:b/>
          <w:bCs/>
          <w:sz w:val="24"/>
          <w:lang w:eastAsia="zh-CN"/>
        </w:rPr>
        <w:t>4</w:t>
      </w:r>
    </w:p>
    <w:p w14:paraId="25FAC6BD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0A7077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42D6530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33BCB26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232CF3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C333A1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17ED2C9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00D4C17A" w14:textId="77777777" w:rsidR="00165779" w:rsidRPr="00843080" w:rsidRDefault="00165779" w:rsidP="003203BF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843080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7D0F1B44" w14:textId="77777777" w:rsidR="00E317EF" w:rsidRPr="00843080" w:rsidRDefault="00E317EF">
      <w:pPr>
        <w:snapToGrid w:val="0"/>
        <w:rPr>
          <w:rFonts w:eastAsia="TimesNewRomanPS-BoldMT" w:cs="SimSun"/>
          <w:b/>
          <w:bCs/>
          <w:sz w:val="22"/>
          <w:lang w:eastAsia="zh-CN"/>
        </w:rPr>
      </w:pPr>
    </w:p>
    <w:p w14:paraId="4795F784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6BE0160F" w14:textId="1D6B5E06" w:rsidR="00873259" w:rsidRDefault="000E7F06" w:rsidP="005C3CCC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eastAsia="TimesNewRomanPS-BoldMT" w:cs="SimSun"/>
          <w:bCs/>
          <w:sz w:val="24"/>
          <w:lang w:eastAsia="zh-CN"/>
        </w:rPr>
      </w:pPr>
      <w:r w:rsidRPr="001C2E2A">
        <w:rPr>
          <w:rFonts w:eastAsia="TimesNewRomanPS-BoldMT" w:cs="SimSun"/>
          <w:bCs/>
          <w:sz w:val="24"/>
          <w:lang w:eastAsia="zh-CN"/>
        </w:rPr>
        <w:t xml:space="preserve">Find the following </w:t>
      </w:r>
      <w:r w:rsidR="00B011D8">
        <w:rPr>
          <w:rFonts w:eastAsia="TimesNewRomanPS-BoldMT" w:cs="SimSun"/>
          <w:bCs/>
          <w:sz w:val="24"/>
          <w:lang w:eastAsia="zh-CN"/>
        </w:rPr>
        <w:t xml:space="preserve">definite </w:t>
      </w:r>
      <w:r w:rsidRPr="001C2E2A">
        <w:rPr>
          <w:rFonts w:eastAsia="TimesNewRomanPS-BoldMT" w:cs="SimSun"/>
          <w:bCs/>
          <w:sz w:val="24"/>
          <w:lang w:eastAsia="zh-CN"/>
        </w:rPr>
        <w:t xml:space="preserve">integral values </w:t>
      </w:r>
    </w:p>
    <w:p w14:paraId="3AD31159" w14:textId="77777777" w:rsidR="00034C7D" w:rsidRDefault="00034C7D" w:rsidP="00034C7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0612F57F" w14:textId="00005369" w:rsidR="00133D6F" w:rsidRDefault="00000000" w:rsidP="00F045AD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>
        <m:nary>
          <m:naryPr>
            <m:limLoc m:val="subSup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naryPr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sub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p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3</m:t>
            </m:r>
            <m:rad>
              <m:radPr>
                <m:degHide m:val="1"/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rad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dx</m:t>
            </m:r>
          </m:e>
        </m:nary>
      </m:oMath>
      <w:r w:rsidR="006E104E">
        <w:rPr>
          <w:rFonts w:eastAsia="TimesNewRomanPS-BoldMT" w:cs="SimSun"/>
          <w:bCs/>
          <w:sz w:val="24"/>
          <w:lang w:eastAsia="zh-CN"/>
        </w:rPr>
        <w:tab/>
      </w:r>
      <w:r w:rsidR="00133D6F">
        <w:rPr>
          <w:rFonts w:eastAsia="TimesNewRomanPS-BoldMT" w:cs="SimSun"/>
          <w:bCs/>
          <w:sz w:val="24"/>
          <w:lang w:eastAsia="zh-CN"/>
        </w:rPr>
        <w:tab/>
      </w:r>
      <w:r w:rsidR="006E104E">
        <w:rPr>
          <w:rFonts w:eastAsia="TimesNewRomanPS-BoldMT" w:cs="SimSun"/>
          <w:bCs/>
          <w:sz w:val="24"/>
          <w:lang w:eastAsia="zh-CN"/>
        </w:rPr>
        <w:t xml:space="preserve">b. </w:t>
      </w:r>
      <m:oMath>
        <m:nary>
          <m:naryPr>
            <m:limLoc m:val="subSup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naryPr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sub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e</m:t>
            </m:r>
          </m:sup>
          <m:e>
            <m:func>
              <m:funcPr>
                <m:ctrl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dx</m:t>
            </m:r>
          </m:e>
        </m:nary>
      </m:oMath>
      <w:r w:rsidR="006E104E">
        <w:rPr>
          <w:rFonts w:eastAsia="TimesNewRomanPS-BoldMT" w:cs="SimSun"/>
          <w:bCs/>
          <w:sz w:val="24"/>
          <w:lang w:eastAsia="zh-CN"/>
        </w:rPr>
        <w:tab/>
      </w:r>
      <w:r w:rsidR="006E104E">
        <w:rPr>
          <w:rFonts w:eastAsia="TimesNewRomanPS-BoldMT" w:cs="SimSun"/>
          <w:bCs/>
          <w:sz w:val="24"/>
          <w:lang w:eastAsia="zh-CN"/>
        </w:rPr>
        <w:tab/>
      </w:r>
    </w:p>
    <w:p w14:paraId="127C98A9" w14:textId="5DBFA243" w:rsidR="00133D6F" w:rsidRDefault="006E104E" w:rsidP="00133D6F">
      <w:pPr>
        <w:snapToGrid w:val="0"/>
        <w:ind w:left="1080"/>
        <w:contextualSpacing/>
        <w:rPr>
          <w:rFonts w:eastAsia="TimesNewRomanPS-BoldMT" w:cs="SimSun"/>
          <w:bCs/>
          <w:sz w:val="24"/>
          <w:lang w:eastAsia="zh-CN"/>
        </w:rPr>
      </w:pPr>
      <w:r w:rsidRPr="00133D6F">
        <w:rPr>
          <w:rFonts w:eastAsia="TimesNewRomanPS-BoldMT" w:cs="SimSun"/>
          <w:bCs/>
          <w:sz w:val="24"/>
          <w:lang w:eastAsia="zh-CN"/>
        </w:rPr>
        <w:t xml:space="preserve">c. </w:t>
      </w:r>
      <m:oMath>
        <m:nary>
          <m:naryPr>
            <m:limLoc m:val="subSup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naryPr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b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sup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cos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TimesNewRomanPS-BoldMT" w:hAnsi="Cambria Math" w:cs="SimSun"/>
                    <w:i/>
                    <w:sz w:val="24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</m:d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dx</m:t>
            </m:r>
          </m:e>
        </m:nary>
      </m:oMath>
      <w:r w:rsidR="00133D6F">
        <w:rPr>
          <w:rFonts w:eastAsia="TimesNewRomanPS-BoldMT" w:cs="SimSun"/>
          <w:bCs/>
          <w:sz w:val="24"/>
          <w:lang w:eastAsia="zh-CN"/>
        </w:rPr>
        <w:tab/>
      </w:r>
      <w:r w:rsidR="00133D6F">
        <w:rPr>
          <w:rFonts w:eastAsia="TimesNewRomanPS-BoldMT" w:cs="SimSun"/>
          <w:bCs/>
          <w:sz w:val="24"/>
          <w:lang w:eastAsia="zh-CN"/>
        </w:rPr>
        <w:tab/>
        <w:t xml:space="preserve">d. </w:t>
      </w:r>
      <m:oMath>
        <m:nary>
          <m:naryPr>
            <m:limLoc m:val="subSup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naryPr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-1</m:t>
            </m:r>
          </m:sub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sup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π</m:t>
            </m:r>
            <m:func>
              <m:funcPr>
                <m:ctrl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NewRomanPS-BoldMT" w:hAnsi="Cambria Math" w:cs="SimSun"/>
                            <w:bCs/>
                            <w:i/>
                            <w:sz w:val="24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dx</m:t>
            </m:r>
          </m:e>
        </m:nary>
      </m:oMath>
    </w:p>
    <w:p w14:paraId="56805902" w14:textId="77777777" w:rsidR="00CF54DE" w:rsidRDefault="00CF54DE" w:rsidP="00CF54DE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521139A" w14:textId="50D1563A" w:rsidR="00CF54DE" w:rsidRPr="00CB5D62" w:rsidRDefault="00CF54DE" w:rsidP="00CF54DE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a)</w:t>
      </w:r>
    </w:p>
    <w:p w14:paraId="792FCD3B" w14:textId="723E4CE1" w:rsidR="005B07EC" w:rsidRPr="00CB5D62" w:rsidRDefault="005B07EC" w:rsidP="00370188">
      <w:pPr>
        <w:pStyle w:val="NormalWeb"/>
        <w:numPr>
          <w:ilvl w:val="0"/>
          <w:numId w:val="11"/>
        </w:numPr>
        <w:rPr>
          <w:rFonts w:asciiTheme="minorBidi" w:hAnsiTheme="minorBidi" w:cstheme="minorBidi"/>
        </w:rPr>
      </w:pPr>
      <w:r w:rsidRPr="00CB5D62">
        <w:rPr>
          <w:rStyle w:val="Strong"/>
          <w:rFonts w:asciiTheme="minorBidi" w:hAnsiTheme="minorBidi" w:cstheme="minorBidi"/>
          <w:b w:val="0"/>
          <w:bCs w:val="0"/>
        </w:rPr>
        <w:t>Simplify the integrand:</w:t>
      </w:r>
      <w:r w:rsidRPr="00CB5D62">
        <w:rPr>
          <w:rFonts w:asciiTheme="minorBidi" w:hAnsiTheme="minorBidi" w:cstheme="minorBidi"/>
          <w:b/>
          <w:bCs/>
        </w:rPr>
        <w:t xml:space="preserve"> </w:t>
      </w:r>
      <w:r w:rsidRPr="00CB5D62">
        <w:rPr>
          <w:rFonts w:asciiTheme="minorBidi" w:hAnsiTheme="minorBidi" w:cstheme="minorBidi"/>
        </w:rPr>
        <w:t xml:space="preserve">Rewrite </w:t>
      </w:r>
      <m:oMath>
        <m:r>
          <w:rPr>
            <w:rFonts w:ascii="Cambria Math" w:eastAsia="TimesNewRomanPS-BoldMT" w:hAnsi="Cambria Math" w:cstheme="minorBidi"/>
            <w:lang w:eastAsia="zh-CN"/>
          </w:rPr>
          <m:t>3</m:t>
        </m:r>
        <m:rad>
          <m:radPr>
            <m:degHide m:val="1"/>
            <m:ctrlPr>
              <w:rPr>
                <w:rFonts w:ascii="Cambria Math" w:eastAsia="TimesNewRomanPS-BoldMT" w:hAnsi="Cambria Math" w:cstheme="minorBidi"/>
                <w:i/>
                <w:lang w:eastAsia="zh-CN"/>
              </w:rPr>
            </m:ctrlPr>
          </m:radPr>
          <m:deg/>
          <m:e>
            <m:r>
              <w:rPr>
                <w:rFonts w:ascii="Cambria Math" w:eastAsia="TimesNewRomanPS-BoldMT" w:hAnsi="Cambria Math" w:cstheme="minorBidi"/>
                <w:lang w:eastAsia="zh-CN"/>
              </w:rPr>
              <m:t>x</m:t>
            </m:r>
          </m:e>
        </m:rad>
      </m:oMath>
      <w:r w:rsidRPr="00CB5D62">
        <w:rPr>
          <w:rFonts w:asciiTheme="minorBidi" w:hAnsiTheme="minorBidi" w:cstheme="minorBidi"/>
          <w:lang w:eastAsia="zh-CN"/>
        </w:rPr>
        <w:t xml:space="preserve"> as 3x</w:t>
      </w:r>
      <w:r w:rsidRPr="00CB5D62">
        <w:rPr>
          <w:rFonts w:asciiTheme="minorBidi" w:hAnsiTheme="minorBidi" w:cstheme="minorBidi"/>
          <w:vertAlign w:val="superscript"/>
          <w:lang w:eastAsia="zh-CN"/>
        </w:rPr>
        <w:t>1/2</w:t>
      </w:r>
    </w:p>
    <w:p w14:paraId="39E13A75" w14:textId="6A531D97" w:rsidR="005B07EC" w:rsidRPr="00CB5D62" w:rsidRDefault="005B07EC" w:rsidP="00370188">
      <w:pPr>
        <w:pStyle w:val="NormalWeb"/>
        <w:numPr>
          <w:ilvl w:val="0"/>
          <w:numId w:val="11"/>
        </w:numPr>
        <w:rPr>
          <w:rFonts w:asciiTheme="minorBidi" w:hAnsiTheme="minorBidi" w:cstheme="minorBidi"/>
        </w:rPr>
      </w:pPr>
      <w:r w:rsidRPr="00CB5D62">
        <w:rPr>
          <w:rStyle w:val="Strong"/>
          <w:rFonts w:asciiTheme="minorBidi" w:hAnsiTheme="minorBidi" w:cstheme="minorBidi"/>
          <w:b w:val="0"/>
          <w:bCs w:val="0"/>
        </w:rPr>
        <w:t>Apply the power rule:</w:t>
      </w:r>
      <w:r w:rsidRPr="00CB5D62">
        <w:rPr>
          <w:rFonts w:asciiTheme="minorBidi" w:hAnsiTheme="minorBidi" w:cstheme="minorBidi"/>
        </w:rPr>
        <w:t xml:space="preserve"> Using the formula </w:t>
      </w:r>
      <w:r w:rsidRPr="00CB5D62">
        <w:rPr>
          <w:rStyle w:val="katex-mathml"/>
          <w:rFonts w:asciiTheme="minorBidi" w:hAnsiTheme="minorBidi" w:cstheme="minorBidi"/>
        </w:rPr>
        <w:t>∫</w:t>
      </w:r>
      <w:proofErr w:type="spellStart"/>
      <w:r w:rsidRPr="00CB5D62">
        <w:rPr>
          <w:rStyle w:val="katex-mathml"/>
          <w:rFonts w:asciiTheme="minorBidi" w:hAnsiTheme="minorBidi" w:cstheme="minorBidi"/>
        </w:rPr>
        <w:t>x</w:t>
      </w:r>
      <w:r w:rsidRPr="00CB5D62">
        <w:rPr>
          <w:rStyle w:val="katex-mathml"/>
          <w:rFonts w:asciiTheme="minorBidi" w:hAnsiTheme="minorBidi" w:cstheme="minorBidi"/>
          <w:vertAlign w:val="superscript"/>
        </w:rPr>
        <w:t>n</w:t>
      </w:r>
      <w:proofErr w:type="spellEnd"/>
      <w:r w:rsidRPr="00CB5D62">
        <w:rPr>
          <w:rStyle w:val="katex-mathml"/>
          <w:rFonts w:asciiTheme="minorBidi" w:hAnsiTheme="minorBidi" w:cstheme="minorBidi"/>
        </w:rPr>
        <w:t> dx</w:t>
      </w:r>
      <w:r w:rsidRPr="00CB5D62">
        <w:rPr>
          <w:rStyle w:val="katex-mathml"/>
          <w:rFonts w:asciiTheme="minorBidi" w:hAnsiTheme="minorBidi" w:cstheme="minorBidi"/>
        </w:rPr>
        <w:t xml:space="preserve"> </w:t>
      </w:r>
      <w:r w:rsidRPr="00CB5D62">
        <w:rPr>
          <w:rStyle w:val="katex-mathml"/>
          <w:rFonts w:asciiTheme="minorBidi" w:hAnsiTheme="minorBidi" w:cstheme="minorBidi"/>
        </w:rPr>
        <w:t>=</w:t>
      </w:r>
      <w:r w:rsidRPr="00CB5D62">
        <w:rPr>
          <w:rStyle w:val="katex-mathml"/>
          <w:rFonts w:asciiTheme="minorBidi" w:hAnsiTheme="minorBidi" w:cstheme="minorBidi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i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theme="minorBidi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theme="minorBidi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TimesNewRomanPS-BoldMT" w:hAnsi="Cambria Math" w:cstheme="minorBidi"/>
                    <w:lang w:eastAsia="zh-CN"/>
                  </w:rPr>
                  <m:t>n+1</m:t>
                </m:r>
              </m:sup>
            </m:sSup>
          </m:num>
          <m:den>
            <m:r>
              <w:rPr>
                <w:rFonts w:ascii="Cambria Math" w:eastAsia="TimesNewRomanPS-BoldMT" w:hAnsi="Cambria Math" w:cstheme="minorBidi"/>
                <w:lang w:eastAsia="zh-CN"/>
              </w:rPr>
              <m:t>n+1</m:t>
            </m:r>
          </m:den>
        </m:f>
      </m:oMath>
      <w:r w:rsidRPr="00CB5D62">
        <w:rPr>
          <w:rFonts w:asciiTheme="minorBidi" w:hAnsiTheme="minorBidi" w:cstheme="minorBidi"/>
          <w:lang w:eastAsia="zh-CN"/>
        </w:rPr>
        <w:t xml:space="preserve"> </w:t>
      </w:r>
      <w:r w:rsidRPr="00CB5D62">
        <w:rPr>
          <w:rStyle w:val="katex-mathml"/>
          <w:rFonts w:asciiTheme="minorBidi" w:hAnsiTheme="minorBidi" w:cstheme="minorBidi"/>
        </w:rPr>
        <w:t>+C</w:t>
      </w:r>
      <w:r w:rsidRPr="00CB5D62">
        <w:rPr>
          <w:rStyle w:val="katex-mathml"/>
          <w:rFonts w:asciiTheme="minorBidi" w:hAnsiTheme="minorBidi" w:cstheme="minorBidi"/>
        </w:rPr>
        <w:t xml:space="preserve"> </w:t>
      </w:r>
      <w:r w:rsidRPr="00CB5D62">
        <w:rPr>
          <w:rFonts w:asciiTheme="minorBidi" w:hAnsiTheme="minorBidi" w:cstheme="minorBidi"/>
        </w:rPr>
        <w:t>(for n</w:t>
      </w:r>
      <w:r w:rsidRPr="00CB5D62">
        <w:rPr>
          <w:rFonts w:asciiTheme="minorBidi" w:hAnsiTheme="minorBidi" w:cstheme="minorBidi"/>
        </w:rPr>
        <w:t xml:space="preserve"> </w:t>
      </w:r>
      <w:r w:rsidRPr="00CB5D62">
        <w:rPr>
          <w:rFonts w:asciiTheme="minorBidi" w:hAnsiTheme="minorBidi" w:cstheme="minorBidi"/>
        </w:rPr>
        <w:t>≠</w:t>
      </w:r>
      <w:r w:rsidRPr="00CB5D62">
        <w:rPr>
          <w:rFonts w:asciiTheme="minorBidi" w:hAnsiTheme="minorBidi" w:cstheme="minorBidi"/>
        </w:rPr>
        <w:t xml:space="preserve"> </w:t>
      </w:r>
      <w:r w:rsidRPr="00CB5D62">
        <w:rPr>
          <w:rFonts w:asciiTheme="minorBidi" w:hAnsiTheme="minorBidi" w:cstheme="minorBidi"/>
        </w:rPr>
        <w:t>−</w:t>
      </w:r>
      <w:r w:rsidRPr="00CB5D62">
        <w:rPr>
          <w:rFonts w:asciiTheme="minorBidi" w:hAnsiTheme="minorBidi" w:cstheme="minorBidi"/>
        </w:rPr>
        <w:t>1</w:t>
      </w:r>
      <w:r w:rsidRPr="00CB5D62">
        <w:rPr>
          <w:rFonts w:asciiTheme="minorBidi" w:hAnsiTheme="minorBidi" w:cstheme="minorBidi"/>
        </w:rPr>
        <w:t>):</w:t>
      </w:r>
    </w:p>
    <w:p w14:paraId="64B8D940" w14:textId="1AF636FD" w:rsidR="00DC1F06" w:rsidRPr="00CB5D62" w:rsidRDefault="005B07EC" w:rsidP="00370188">
      <w:pPr>
        <w:pStyle w:val="ListParagraph"/>
        <w:snapToGrid w:val="0"/>
        <w:contextualSpacing/>
        <w:jc w:val="center"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Style w:val="katex-mathml"/>
          <w:rFonts w:asciiTheme="minorBidi" w:hAnsiTheme="minorBidi" w:cstheme="minorBidi"/>
        </w:rPr>
        <w:t>∫</w:t>
      </w:r>
      <w:r w:rsidRPr="00CB5D62">
        <w:rPr>
          <w:rFonts w:asciiTheme="minorBidi" w:hAnsiTheme="minorBidi" w:cstheme="minorBidi"/>
          <w:bCs/>
          <w:lang w:eastAsia="zh-CN"/>
        </w:rPr>
        <w:t>3x</w:t>
      </w:r>
      <w:r w:rsidRPr="00CB5D62">
        <w:rPr>
          <w:rFonts w:asciiTheme="minorBidi" w:hAnsiTheme="minorBidi" w:cstheme="minorBidi"/>
          <w:bCs/>
          <w:vertAlign w:val="superscript"/>
          <w:lang w:eastAsia="zh-CN"/>
        </w:rPr>
        <w:t>1/2</w:t>
      </w:r>
      <w:r w:rsidRPr="00CB5D62">
        <w:rPr>
          <w:rFonts w:asciiTheme="minorBidi" w:hAnsiTheme="minorBidi" w:cstheme="minorBidi"/>
          <w:bCs/>
          <w:vertAlign w:val="superscript"/>
          <w:lang w:eastAsia="zh-CN"/>
        </w:rPr>
        <w:t xml:space="preserve"> </w:t>
      </w:r>
      <w:r w:rsidRPr="00CB5D62">
        <w:rPr>
          <w:rFonts w:asciiTheme="minorBidi" w:hAnsiTheme="minorBidi" w:cstheme="minorBidi"/>
          <w:bCs/>
          <w:lang w:eastAsia="zh-CN"/>
        </w:rPr>
        <w:t xml:space="preserve">dx = 3.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theme="minorBidi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theme="minorBidi"/>
                    <w:sz w:val="24"/>
                    <w:lang w:eastAsia="zh-CN"/>
                  </w:rPr>
                  <m:t>x</m:t>
                </m:r>
                <m:ctrlPr>
                  <w:rPr>
                    <w:rFonts w:ascii="Cambria Math" w:eastAsia="TimesNewRomanPS-BoldMT" w:hAnsi="Cambria Math" w:cstheme="minorBidi"/>
                    <w:i/>
                    <w:sz w:val="24"/>
                    <w:lang w:eastAsia="zh-CN"/>
                  </w:rPr>
                </m:ctrlPr>
              </m:e>
              <m:sup>
                <m:f>
                  <m:fPr>
                    <m:ctrlPr>
                      <w:rPr>
                        <w:rFonts w:ascii="Cambria Math" w:eastAsia="TimesNewRomanPS-BoldMT" w:hAnsi="Cambria Math" w:cstheme="min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theme="minorBidi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NewRomanPS-BoldMT" w:hAnsi="Cambria Math" w:cstheme="minorBidi"/>
                        <w:lang w:eastAsia="zh-CN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="TimesNewRomanPS-BoldMT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theme="minorBidi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TimesNewRomanPS-BoldMT" w:hAnsi="Cambria Math" w:cstheme="minorBidi"/>
                    <w:lang w:eastAsia="zh-CN"/>
                  </w:rPr>
                  <m:t>2</m:t>
                </m:r>
              </m:den>
            </m:f>
          </m:den>
        </m:f>
      </m:oMath>
    </w:p>
    <w:p w14:paraId="2DE817E8" w14:textId="77777777" w:rsidR="00370188" w:rsidRPr="00CB5D62" w:rsidRDefault="00370188" w:rsidP="00370188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      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Simplify the coefficient: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</w:p>
    <w:p w14:paraId="55A4D15E" w14:textId="46998DE9" w:rsidR="005B07EC" w:rsidRPr="00CB5D62" w:rsidRDefault="00370188" w:rsidP="00370188">
      <w:pPr>
        <w:snapToGrid w:val="0"/>
        <w:contextualSpacing/>
        <w:rPr>
          <w:rFonts w:asciiTheme="minorBidi" w:hAnsiTheme="minorBidi" w:cstheme="minorBidi"/>
          <w:bCs/>
          <w:sz w:val="24"/>
          <w:vertAlign w:val="superscript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                                                         </w:t>
      </w:r>
      <w:r w:rsidRPr="00CB5D62">
        <w:rPr>
          <w:rFonts w:asciiTheme="minorBidi" w:hAnsiTheme="minorBidi" w:cstheme="minorBidi"/>
          <w:bCs/>
          <w:lang w:eastAsia="zh-CN"/>
        </w:rPr>
        <w:t xml:space="preserve">3.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theme="minorBidi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theme="minorBidi"/>
                    <w:sz w:val="24"/>
                    <w:lang w:eastAsia="zh-CN"/>
                  </w:rPr>
                  <m:t>x</m:t>
                </m:r>
                <m:ctrlPr>
                  <w:rPr>
                    <w:rFonts w:ascii="Cambria Math" w:eastAsia="TimesNewRomanPS-BoldMT" w:hAnsi="Cambria Math" w:cstheme="minorBidi"/>
                    <w:i/>
                    <w:sz w:val="24"/>
                    <w:lang w:eastAsia="zh-CN"/>
                  </w:rPr>
                </m:ctrlPr>
              </m:e>
              <m:sup>
                <m:f>
                  <m:fPr>
                    <m:ctrlPr>
                      <w:rPr>
                        <w:rFonts w:ascii="Cambria Math" w:eastAsia="TimesNewRomanPS-BoldMT" w:hAnsi="Cambria Math" w:cstheme="minorBidi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theme="minorBidi"/>
                        <w:lang w:eastAsia="zh-CN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NewRomanPS-BoldMT" w:hAnsi="Cambria Math" w:cstheme="minorBidi"/>
                        <w:lang w:eastAsia="zh-CN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="TimesNewRomanPS-BoldMT" w:hAnsi="Cambria Math" w:cstheme="minorBidi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theme="minorBidi"/>
                    <w:lang w:eastAsia="zh-CN"/>
                  </w:rPr>
                  <m:t>3</m:t>
                </m:r>
              </m:num>
              <m:den>
                <m:r>
                  <w:rPr>
                    <w:rFonts w:ascii="Cambria Math" w:eastAsia="TimesNewRomanPS-BoldMT" w:hAnsi="Cambria Math" w:cstheme="minorBidi"/>
                    <w:lang w:eastAsia="zh-CN"/>
                  </w:rPr>
                  <m:t>2</m:t>
                </m:r>
              </m:den>
            </m:f>
          </m:den>
        </m:f>
      </m:oMath>
      <w:r w:rsidRPr="00CB5D62">
        <w:rPr>
          <w:rFonts w:asciiTheme="minorBidi" w:hAnsiTheme="minorBidi" w:cstheme="minorBidi"/>
          <w:bCs/>
          <w:sz w:val="24"/>
          <w:lang w:eastAsia="zh-CN"/>
        </w:rPr>
        <w:t xml:space="preserve"> = 2x</w:t>
      </w:r>
      <w:r w:rsidRPr="00CB5D62">
        <w:rPr>
          <w:rFonts w:asciiTheme="minorBidi" w:hAnsiTheme="minorBidi" w:cstheme="minorBidi"/>
          <w:bCs/>
          <w:sz w:val="24"/>
          <w:vertAlign w:val="superscript"/>
          <w:lang w:eastAsia="zh-CN"/>
        </w:rPr>
        <w:t>3/2</w:t>
      </w:r>
    </w:p>
    <w:p w14:paraId="7F6CE0AC" w14:textId="0E556272" w:rsidR="00370188" w:rsidRPr="00CB5D62" w:rsidRDefault="00370188" w:rsidP="00370188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     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Evaluate the definite integral:</w:t>
      </w:r>
    </w:p>
    <w:p w14:paraId="068DCA8C" w14:textId="26BAD414" w:rsidR="00370188" w:rsidRPr="00CB5D62" w:rsidRDefault="00370188" w:rsidP="00370188">
      <w:pPr>
        <w:snapToGrid w:val="0"/>
        <w:contextualSpacing/>
        <w:rPr>
          <w:rFonts w:asciiTheme="minorBidi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                                                    </w:t>
      </w:r>
      <w:r w:rsidRPr="00CB5D62">
        <w:rPr>
          <w:rFonts w:asciiTheme="minorBidi" w:hAnsiTheme="minorBidi" w:cstheme="minorBidi"/>
          <w:bCs/>
          <w:sz w:val="24"/>
          <w:lang w:eastAsia="zh-CN"/>
        </w:rPr>
        <w:t>2x</w:t>
      </w:r>
      <w:r w:rsidRPr="00CB5D62">
        <w:rPr>
          <w:rFonts w:asciiTheme="minorBidi" w:hAnsiTheme="minorBidi" w:cstheme="minorBidi"/>
          <w:bCs/>
          <w:sz w:val="24"/>
          <w:vertAlign w:val="superscript"/>
          <w:lang w:eastAsia="zh-CN"/>
        </w:rPr>
        <w:t>3/2</w:t>
      </w:r>
      <m:oMath>
        <m:nary>
          <m:nary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naryPr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sub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p>
          <m:e/>
        </m:nary>
      </m:oMath>
      <w:r w:rsidRPr="00CB5D62">
        <w:rPr>
          <w:rFonts w:asciiTheme="minorBidi" w:hAnsiTheme="minorBidi" w:cstheme="minorBidi"/>
          <w:bCs/>
          <w:sz w:val="24"/>
          <w:lang w:eastAsia="zh-CN"/>
        </w:rPr>
        <w:t>= 2(9</w:t>
      </w:r>
      <w:r w:rsidRPr="00CB5D62">
        <w:rPr>
          <w:rFonts w:asciiTheme="minorBidi" w:hAnsiTheme="minorBidi" w:cstheme="minorBidi"/>
          <w:bCs/>
          <w:sz w:val="24"/>
          <w:vertAlign w:val="superscript"/>
          <w:lang w:eastAsia="zh-CN"/>
        </w:rPr>
        <w:t>3/2</w:t>
      </w:r>
      <w:r w:rsidRPr="00CB5D62">
        <w:rPr>
          <w:rFonts w:asciiTheme="minorBidi" w:hAnsiTheme="minorBidi" w:cstheme="minorBidi"/>
          <w:bCs/>
          <w:sz w:val="24"/>
          <w:lang w:eastAsia="zh-CN"/>
        </w:rPr>
        <w:t>)-2(4</w:t>
      </w:r>
      <w:r w:rsidRPr="00CB5D62">
        <w:rPr>
          <w:rFonts w:asciiTheme="minorBidi" w:hAnsiTheme="minorBidi" w:cstheme="minorBidi"/>
          <w:bCs/>
          <w:sz w:val="24"/>
          <w:vertAlign w:val="superscript"/>
          <w:lang w:eastAsia="zh-CN"/>
        </w:rPr>
        <w:t>3/2</w:t>
      </w:r>
      <w:r w:rsidRPr="00CB5D62">
        <w:rPr>
          <w:rFonts w:asciiTheme="minorBidi" w:hAnsiTheme="minorBidi" w:cstheme="minorBidi"/>
          <w:bCs/>
          <w:sz w:val="24"/>
          <w:lang w:eastAsia="zh-CN"/>
        </w:rPr>
        <w:t>)</w:t>
      </w:r>
    </w:p>
    <w:p w14:paraId="4F4C744D" w14:textId="5C9E4439" w:rsidR="00370188" w:rsidRPr="00CB5D62" w:rsidRDefault="00370188" w:rsidP="00370188">
      <w:pPr>
        <w:snapToGrid w:val="0"/>
        <w:contextualSpacing/>
        <w:rPr>
          <w:rFonts w:asciiTheme="minorBidi" w:hAnsiTheme="minorBidi" w:cstheme="minorBidi"/>
          <w:sz w:val="24"/>
          <w:szCs w:val="22"/>
          <w:lang w:eastAsia="zh-CN"/>
        </w:rPr>
      </w:pPr>
      <w:r w:rsidRPr="00CB5D62">
        <w:rPr>
          <w:rFonts w:asciiTheme="minorBidi" w:hAnsiTheme="minorBidi" w:cstheme="minorBidi"/>
          <w:sz w:val="22"/>
          <w:szCs w:val="22"/>
          <w:lang w:eastAsia="zh-CN"/>
        </w:rPr>
        <w:t xml:space="preserve">            </w:t>
      </w:r>
      <w:r w:rsidRPr="00CB5D62">
        <w:rPr>
          <w:rFonts w:asciiTheme="minorBidi" w:hAnsiTheme="minorBidi" w:cstheme="minorBidi"/>
          <w:sz w:val="24"/>
          <w:szCs w:val="22"/>
          <w:lang w:eastAsia="zh-CN"/>
        </w:rPr>
        <w:t>Calculate the bounds:</w:t>
      </w:r>
    </w:p>
    <w:p w14:paraId="4316912E" w14:textId="401D1DFC" w:rsidR="00370188" w:rsidRPr="00370188" w:rsidRDefault="00370188" w:rsidP="00370188">
      <w:pPr>
        <w:numPr>
          <w:ilvl w:val="1"/>
          <w:numId w:val="12"/>
        </w:numPr>
        <w:snapToGrid w:val="0"/>
        <w:contextualSpacing/>
        <w:rPr>
          <w:rFonts w:asciiTheme="minorBidi" w:hAnsiTheme="minorBidi" w:cstheme="minorBidi"/>
          <w:bCs/>
          <w:sz w:val="24"/>
          <w:lang w:eastAsia="zh-CN"/>
        </w:rPr>
      </w:pPr>
      <w:r w:rsidRPr="00370188">
        <w:rPr>
          <w:rFonts w:asciiTheme="minorBidi" w:hAnsiTheme="minorBidi" w:cstheme="minorBidi"/>
          <w:bCs/>
          <w:sz w:val="24"/>
          <w:lang w:eastAsia="zh-CN"/>
        </w:rPr>
        <w:t>9</w:t>
      </w:r>
      <w:r w:rsidRPr="00370188">
        <w:rPr>
          <w:rFonts w:asciiTheme="minorBidi" w:hAnsiTheme="minorBidi" w:cstheme="minorBidi"/>
          <w:bCs/>
          <w:sz w:val="24"/>
          <w:vertAlign w:val="superscript"/>
          <w:lang w:eastAsia="zh-CN"/>
        </w:rPr>
        <w:t>3/2</w:t>
      </w:r>
      <w:r w:rsidRPr="00CB5D62">
        <w:rPr>
          <w:rFonts w:asciiTheme="minorBidi" w:hAnsiTheme="minorBidi" w:cstheme="minorBidi"/>
          <w:bCs/>
          <w:sz w:val="24"/>
          <w:vertAlign w:val="superscript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=</w:t>
      </w:r>
      <w:r w:rsidRPr="00CB5D62">
        <w:rPr>
          <w:rFonts w:asciiTheme="minorBidi" w:hAnsiTheme="minorBidi" w:cstheme="minorBidi"/>
          <w:bCs/>
          <w:sz w:val="24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(9</w:t>
      </w:r>
      <w:r w:rsidRPr="00370188">
        <w:rPr>
          <w:rFonts w:asciiTheme="minorBidi" w:hAnsiTheme="minorBidi" w:cstheme="minorBidi"/>
          <w:bCs/>
          <w:sz w:val="24"/>
          <w:vertAlign w:val="superscript"/>
          <w:lang w:eastAsia="zh-CN"/>
        </w:rPr>
        <w:t>1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)</w:t>
      </w:r>
      <w:r w:rsidRPr="00370188">
        <w:rPr>
          <w:rFonts w:asciiTheme="minorBidi" w:hAnsiTheme="minorBidi" w:cstheme="minorBidi"/>
          <w:bCs/>
          <w:sz w:val="24"/>
          <w:vertAlign w:val="superscript"/>
          <w:lang w:eastAsia="zh-CN"/>
        </w:rPr>
        <w:t>3/2</w:t>
      </w:r>
      <w:r w:rsidRPr="00CB5D62">
        <w:rPr>
          <w:rFonts w:asciiTheme="minorBidi" w:hAnsiTheme="minorBidi" w:cstheme="minorBidi"/>
          <w:bCs/>
          <w:sz w:val="24"/>
          <w:vertAlign w:val="superscript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=</w:t>
      </w:r>
      <w:r w:rsidRPr="00CB5D62">
        <w:rPr>
          <w:rFonts w:asciiTheme="minorBidi" w:hAnsiTheme="minorBidi" w:cstheme="minorBidi"/>
          <w:bCs/>
          <w:sz w:val="24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27,</w:t>
      </w:r>
    </w:p>
    <w:p w14:paraId="53CC5811" w14:textId="4C9A49EA" w:rsidR="00370188" w:rsidRPr="00370188" w:rsidRDefault="00370188" w:rsidP="00370188">
      <w:pPr>
        <w:numPr>
          <w:ilvl w:val="1"/>
          <w:numId w:val="12"/>
        </w:numPr>
        <w:snapToGrid w:val="0"/>
        <w:contextualSpacing/>
        <w:rPr>
          <w:rFonts w:asciiTheme="minorBidi" w:hAnsiTheme="minorBidi" w:cstheme="minorBidi"/>
          <w:bCs/>
          <w:sz w:val="24"/>
          <w:lang w:eastAsia="zh-CN"/>
        </w:rPr>
      </w:pPr>
      <w:r w:rsidRPr="00370188">
        <w:rPr>
          <w:rFonts w:asciiTheme="minorBidi" w:hAnsiTheme="minorBidi" w:cstheme="minorBidi"/>
          <w:bCs/>
          <w:sz w:val="24"/>
          <w:lang w:eastAsia="zh-CN"/>
        </w:rPr>
        <w:t>4</w:t>
      </w:r>
      <w:r w:rsidRPr="00370188">
        <w:rPr>
          <w:rFonts w:asciiTheme="minorBidi" w:hAnsiTheme="minorBidi" w:cstheme="minorBidi"/>
          <w:bCs/>
          <w:sz w:val="24"/>
          <w:vertAlign w:val="superscript"/>
          <w:lang w:eastAsia="zh-CN"/>
        </w:rPr>
        <w:t>3/2</w:t>
      </w:r>
      <w:r w:rsidRPr="00CB5D62">
        <w:rPr>
          <w:rFonts w:asciiTheme="minorBidi" w:hAnsiTheme="minorBidi" w:cstheme="minorBidi"/>
          <w:bCs/>
          <w:sz w:val="24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=</w:t>
      </w:r>
      <w:r w:rsidRPr="00CB5D62">
        <w:rPr>
          <w:rFonts w:asciiTheme="minorBidi" w:hAnsiTheme="minorBidi" w:cstheme="minorBidi"/>
          <w:bCs/>
          <w:sz w:val="24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(4</w:t>
      </w:r>
      <w:r w:rsidRPr="00370188">
        <w:rPr>
          <w:rFonts w:asciiTheme="minorBidi" w:hAnsiTheme="minorBidi" w:cstheme="minorBidi"/>
          <w:bCs/>
          <w:sz w:val="24"/>
          <w:vertAlign w:val="superscript"/>
          <w:lang w:eastAsia="zh-CN"/>
        </w:rPr>
        <w:t>1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)</w:t>
      </w:r>
      <w:r w:rsidRPr="00370188">
        <w:rPr>
          <w:rFonts w:asciiTheme="minorBidi" w:hAnsiTheme="minorBidi" w:cstheme="minorBidi"/>
          <w:bCs/>
          <w:sz w:val="24"/>
          <w:vertAlign w:val="superscript"/>
          <w:lang w:eastAsia="zh-CN"/>
        </w:rPr>
        <w:t>3/2</w:t>
      </w:r>
      <w:r w:rsidRPr="00CB5D62">
        <w:rPr>
          <w:rFonts w:asciiTheme="minorBidi" w:hAnsiTheme="minorBidi" w:cstheme="minorBidi"/>
          <w:bCs/>
          <w:sz w:val="24"/>
          <w:vertAlign w:val="superscript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=</w:t>
      </w:r>
      <w:r w:rsidRPr="00CB5D62">
        <w:rPr>
          <w:rFonts w:asciiTheme="minorBidi" w:hAnsiTheme="minorBidi" w:cstheme="minorBidi"/>
          <w:bCs/>
          <w:sz w:val="24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8.</w:t>
      </w:r>
    </w:p>
    <w:p w14:paraId="615B7384" w14:textId="24B5113C" w:rsidR="00370188" w:rsidRPr="00370188" w:rsidRDefault="00370188" w:rsidP="00370188">
      <w:pPr>
        <w:snapToGrid w:val="0"/>
        <w:contextualSpacing/>
        <w:rPr>
          <w:rFonts w:asciiTheme="minorBidi" w:hAnsiTheme="minorBidi" w:cstheme="minorBidi"/>
          <w:bCs/>
          <w:sz w:val="24"/>
          <w:lang w:eastAsia="zh-CN"/>
        </w:rPr>
      </w:pPr>
      <w:r w:rsidRPr="00CB5D62">
        <w:rPr>
          <w:rFonts w:asciiTheme="minorBidi" w:hAnsiTheme="minorBidi" w:cstheme="minorBidi"/>
          <w:bCs/>
          <w:sz w:val="24"/>
          <w:lang w:eastAsia="zh-CN"/>
        </w:rPr>
        <w:t xml:space="preserve">                                                           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2(27)</w:t>
      </w:r>
      <w:r w:rsidR="005E5B8D" w:rsidRPr="00CB5D62">
        <w:rPr>
          <w:rFonts w:asciiTheme="minorBidi" w:hAnsiTheme="minorBidi" w:cstheme="minorBidi"/>
          <w:bCs/>
          <w:sz w:val="24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−</w:t>
      </w:r>
      <w:r w:rsidR="005E5B8D" w:rsidRPr="00CB5D62">
        <w:rPr>
          <w:rFonts w:asciiTheme="minorBidi" w:hAnsiTheme="minorBidi" w:cstheme="minorBidi"/>
          <w:bCs/>
          <w:sz w:val="24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2(8)</w:t>
      </w:r>
      <w:r w:rsidR="005E5B8D" w:rsidRPr="00CB5D62">
        <w:rPr>
          <w:rFonts w:asciiTheme="minorBidi" w:hAnsiTheme="minorBidi" w:cstheme="minorBidi"/>
          <w:bCs/>
          <w:sz w:val="24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=</w:t>
      </w:r>
      <w:r w:rsidR="005E5B8D" w:rsidRPr="00CB5D62">
        <w:rPr>
          <w:rFonts w:asciiTheme="minorBidi" w:hAnsiTheme="minorBidi" w:cstheme="minorBidi"/>
          <w:bCs/>
          <w:sz w:val="24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54</w:t>
      </w:r>
      <w:r w:rsidR="005E5B8D" w:rsidRPr="00CB5D62">
        <w:rPr>
          <w:rFonts w:asciiTheme="minorBidi" w:hAnsiTheme="minorBidi" w:cstheme="minorBidi"/>
          <w:bCs/>
          <w:sz w:val="24"/>
          <w:lang w:eastAsia="zh-CN"/>
        </w:rPr>
        <w:t xml:space="preserve"> –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16</w:t>
      </w:r>
      <w:r w:rsidR="005E5B8D" w:rsidRPr="00CB5D62">
        <w:rPr>
          <w:rFonts w:asciiTheme="minorBidi" w:hAnsiTheme="minorBidi" w:cstheme="minorBidi"/>
          <w:bCs/>
          <w:sz w:val="24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=</w:t>
      </w:r>
      <w:r w:rsidR="005E5B8D" w:rsidRPr="00CB5D62">
        <w:rPr>
          <w:rFonts w:asciiTheme="minorBidi" w:hAnsiTheme="minorBidi" w:cstheme="minorBidi"/>
          <w:bCs/>
          <w:sz w:val="24"/>
          <w:lang w:eastAsia="zh-CN"/>
        </w:rPr>
        <w:t xml:space="preserve"> </w:t>
      </w:r>
      <w:r w:rsidRPr="00370188">
        <w:rPr>
          <w:rFonts w:asciiTheme="minorBidi" w:hAnsiTheme="minorBidi" w:cstheme="minorBidi"/>
          <w:bCs/>
          <w:sz w:val="24"/>
          <w:lang w:eastAsia="zh-CN"/>
        </w:rPr>
        <w:t>38</w:t>
      </w:r>
    </w:p>
    <w:p w14:paraId="0C6B8C03" w14:textId="4BB56052" w:rsidR="00370188" w:rsidRPr="00370188" w:rsidRDefault="005E5B8D" w:rsidP="00370188">
      <w:pPr>
        <w:snapToGrid w:val="0"/>
        <w:contextualSpacing/>
        <w:rPr>
          <w:rFonts w:asciiTheme="minorBidi" w:hAnsiTheme="minorBidi" w:cstheme="minorBidi"/>
          <w:bCs/>
          <w:sz w:val="24"/>
          <w:lang w:eastAsia="zh-CN"/>
        </w:rPr>
      </w:pPr>
      <w:r w:rsidRPr="00CB5D62">
        <w:rPr>
          <w:rFonts w:asciiTheme="minorBidi" w:hAnsiTheme="minorBidi" w:cstheme="minorBidi"/>
          <w:b/>
          <w:bCs/>
          <w:sz w:val="24"/>
          <w:lang w:eastAsia="zh-CN"/>
        </w:rPr>
        <w:t xml:space="preserve">           </w:t>
      </w:r>
      <w:r w:rsidR="00370188" w:rsidRPr="00370188">
        <w:rPr>
          <w:rFonts w:asciiTheme="minorBidi" w:hAnsiTheme="minorBidi" w:cstheme="minorBidi"/>
          <w:sz w:val="24"/>
          <w:lang w:eastAsia="zh-CN"/>
        </w:rPr>
        <w:t>Answer:</w:t>
      </w:r>
      <w:r w:rsidR="00370188" w:rsidRPr="00370188">
        <w:rPr>
          <w:rFonts w:asciiTheme="minorBidi" w:hAnsiTheme="minorBidi" w:cstheme="minorBidi"/>
          <w:bCs/>
          <w:sz w:val="24"/>
          <w:lang w:eastAsia="zh-CN"/>
        </w:rPr>
        <w:t xml:space="preserve"> 3</w:t>
      </w:r>
      <w:r w:rsidRPr="00CB5D62">
        <w:rPr>
          <w:rFonts w:asciiTheme="minorBidi" w:hAnsiTheme="minorBidi" w:cstheme="minorBidi"/>
          <w:bCs/>
          <w:sz w:val="24"/>
          <w:lang w:eastAsia="zh-CN"/>
        </w:rPr>
        <w:t>8</w:t>
      </w:r>
    </w:p>
    <w:p w14:paraId="07081130" w14:textId="14E708A3" w:rsidR="00370188" w:rsidRPr="00CB5D62" w:rsidRDefault="00370188" w:rsidP="00370188">
      <w:pPr>
        <w:snapToGrid w:val="0"/>
        <w:contextualSpacing/>
        <w:rPr>
          <w:rFonts w:asciiTheme="minorBidi" w:hAnsiTheme="minorBidi" w:cstheme="minorBidi"/>
          <w:bCs/>
          <w:sz w:val="24"/>
          <w:lang w:eastAsia="zh-CN"/>
        </w:rPr>
      </w:pPr>
    </w:p>
    <w:p w14:paraId="3E5BF630" w14:textId="08A01489" w:rsidR="00370188" w:rsidRPr="00CB5D62" w:rsidRDefault="00370188" w:rsidP="00370188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4E3C1251" w14:textId="628B3C63" w:rsidR="005B07EC" w:rsidRPr="00CB5D62" w:rsidRDefault="00CF54DE" w:rsidP="00161EC0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b)</w:t>
      </w:r>
    </w:p>
    <w:p w14:paraId="3F77CAE6" w14:textId="77777777" w:rsidR="00CF54DE" w:rsidRPr="00CB5D62" w:rsidRDefault="00CF54DE" w:rsidP="00161EC0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6C49FEE7" w14:textId="77777777" w:rsidR="00CF54DE" w:rsidRPr="00CB5D62" w:rsidRDefault="00CF54DE" w:rsidP="00CF54DE">
      <w:pPr>
        <w:tabs>
          <w:tab w:val="num" w:pos="720"/>
        </w:tabs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 xml:space="preserve">       </w:t>
      </w:r>
      <w:r w:rsidRPr="00CF54DE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 xml:space="preserve">Use </w:t>
      </w:r>
      <w:r w:rsidRPr="00CF54DE">
        <w:rPr>
          <w:rFonts w:asciiTheme="minorBidi" w:eastAsia="TimesNewRomanPS-BoldMT" w:hAnsiTheme="minorBidi" w:cstheme="minorBidi"/>
          <w:sz w:val="24"/>
          <w:lang w:eastAsia="zh-CN"/>
        </w:rPr>
        <w:t>integration by parts:</w:t>
      </w:r>
      <w:r w:rsidRPr="00CF54DE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The formula for integration by parts is ∫u dv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F54DE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proofErr w:type="spellStart"/>
      <w:r w:rsidRPr="00CF54DE">
        <w:rPr>
          <w:rFonts w:asciiTheme="minorBidi" w:eastAsia="TimesNewRomanPS-BoldMT" w:hAnsiTheme="minorBidi" w:cstheme="minorBidi"/>
          <w:bCs/>
          <w:sz w:val="24"/>
          <w:lang w:eastAsia="zh-CN"/>
        </w:rPr>
        <w:t>uv</w:t>
      </w:r>
      <w:proofErr w:type="spellEnd"/>
      <w:r w:rsidRPr="00CF54DE">
        <w:rPr>
          <w:rFonts w:asciiTheme="minorBidi" w:eastAsia="TimesNewRomanPS-BoldMT" w:hAnsiTheme="minorBidi" w:cstheme="minorBidi"/>
          <w:bCs/>
          <w:sz w:val="24"/>
          <w:lang w:eastAsia="zh-CN"/>
        </w:rPr>
        <w:t>−∫v </w:t>
      </w:r>
      <w:proofErr w:type="spellStart"/>
      <w:r w:rsidRPr="00CF54DE">
        <w:rPr>
          <w:rFonts w:asciiTheme="minorBidi" w:eastAsia="TimesNewRomanPS-BoldMT" w:hAnsiTheme="minorBidi" w:cstheme="minorBidi"/>
          <w:bCs/>
          <w:sz w:val="24"/>
          <w:lang w:eastAsia="zh-CN"/>
        </w:rPr>
        <w:t>du</w:t>
      </w:r>
      <w:proofErr w:type="spellEnd"/>
    </w:p>
    <w:p w14:paraId="336158CA" w14:textId="32028548" w:rsidR="00CF54DE" w:rsidRPr="00CB5D62" w:rsidRDefault="00CF54DE" w:rsidP="00CF54DE">
      <w:pPr>
        <w:pStyle w:val="ListParagraph"/>
        <w:numPr>
          <w:ilvl w:val="0"/>
          <w:numId w:val="14"/>
        </w:numPr>
        <w:tabs>
          <w:tab w:val="num" w:pos="720"/>
        </w:tabs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Let u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ln(x)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,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so du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x</m:t>
            </m:r>
          </m:den>
        </m:f>
      </m:oMath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dx.</w:t>
      </w:r>
    </w:p>
    <w:p w14:paraId="3897FEF2" w14:textId="4954C52D" w:rsidR="00CF54DE" w:rsidRPr="00CB5D62" w:rsidRDefault="00CF54DE" w:rsidP="00CF54DE">
      <w:pPr>
        <w:pStyle w:val="ListParagraph"/>
        <w:numPr>
          <w:ilvl w:val="0"/>
          <w:numId w:val="14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lastRenderedPageBreak/>
        <w:t>Let dv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dx, so v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x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.</w:t>
      </w:r>
    </w:p>
    <w:p w14:paraId="4A9961EB" w14:textId="77777777" w:rsidR="00CF54DE" w:rsidRPr="00CB5D62" w:rsidRDefault="00CF54DE" w:rsidP="00CF54DE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3C1F2070" w14:textId="77777777" w:rsidR="00CF54DE" w:rsidRPr="00CB5D62" w:rsidRDefault="00CF54DE" w:rsidP="00CF54DE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3A1C6148" w14:textId="1EC6CAFF" w:rsidR="00CF54DE" w:rsidRPr="00CB5D62" w:rsidRDefault="00CF54DE" w:rsidP="00CF54DE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</w:t>
      </w:r>
      <w:r w:rsidRPr="00CF54DE">
        <w:rPr>
          <w:rFonts w:asciiTheme="minorBidi" w:eastAsia="TimesNewRomanPS-BoldMT" w:hAnsiTheme="minorBidi" w:cstheme="minorBidi"/>
          <w:bCs/>
          <w:sz w:val="24"/>
          <w:lang w:eastAsia="zh-CN"/>
        </w:rPr>
        <w:t>Substitute into the formula:</w:t>
      </w:r>
    </w:p>
    <w:p w14:paraId="37770CDB" w14:textId="00686999" w:rsidR="000B1560" w:rsidRPr="00CB5D62" w:rsidRDefault="000B1560" w:rsidP="00CF54DE">
      <w:pPr>
        <w:snapToGrid w:val="0"/>
        <w:contextualSpacing/>
        <w:rPr>
          <w:rFonts w:asciiTheme="minorBidi" w:eastAsia="TimesNewRomanPS-BoldMT" w:hAnsiTheme="minorBidi" w:cstheme="minorBidi"/>
          <w:i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</w:t>
      </w:r>
      <m:oMath>
        <m:r>
          <w:rPr>
            <w:rFonts w:ascii="Cambria Math" w:eastAsia="TimesNewRomanPS-BoldMT" w:hAnsi="Cambria Math" w:cstheme="minorBidi"/>
            <w:sz w:val="24"/>
            <w:lang w:eastAsia="zh-CN"/>
          </w:rPr>
          <m:t xml:space="preserve">                                             </m:t>
        </m:r>
      </m:oMath>
      <w:r w:rsidR="00A94A39" w:rsidRPr="00CB5D62">
        <w:rPr>
          <w:rStyle w:val="katex-mathml"/>
          <w:rFonts w:asciiTheme="minorBidi" w:hAnsiTheme="minorBidi" w:cstheme="minorBidi"/>
        </w:rPr>
        <w:t>∫</w:t>
      </w:r>
      <w:r w:rsidR="00A94A39" w:rsidRPr="00CB5D62">
        <w:rPr>
          <w:rStyle w:val="katex-mathml"/>
          <w:rFonts w:asciiTheme="minorBidi" w:hAnsiTheme="minorBidi" w:cstheme="minorBidi"/>
        </w:rPr>
        <w:t xml:space="preserve">ln(x)dx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= x ln(x) - </w:t>
      </w:r>
      <w:r w:rsidRPr="00CB5D62">
        <w:rPr>
          <w:rStyle w:val="katex-mathml"/>
          <w:rFonts w:asciiTheme="minorBidi" w:hAnsiTheme="minorBidi" w:cstheme="minorBidi"/>
        </w:rPr>
        <w:t>∫</w:t>
      </w:r>
      <w:r w:rsidR="006114F9" w:rsidRPr="00CB5D62">
        <w:rPr>
          <w:rStyle w:val="katex-mathml"/>
          <w:rFonts w:asciiTheme="minorBidi" w:hAnsiTheme="minorBidi" w:cstheme="minorBidi"/>
        </w:rPr>
        <w:t>x.</w:t>
      </w:r>
      <w:r w:rsidR="006114F9" w:rsidRPr="00CB5D62">
        <w:rPr>
          <w:rFonts w:asciiTheme="minorBidi" w:eastAsia="TimesNewRomanPS-BoldMT" w:hAnsiTheme="minorBidi" w:cstheme="minorBidi"/>
          <w:bCs/>
          <w:i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x</m:t>
            </m:r>
          </m:den>
        </m:f>
        <m:r>
          <w:rPr>
            <w:rFonts w:ascii="Cambria Math" w:eastAsia="TimesNewRomanPS-BoldMT" w:hAnsi="Cambria Math" w:cstheme="minorBidi"/>
            <w:sz w:val="24"/>
            <w:lang w:eastAsia="zh-CN"/>
          </w:rPr>
          <m:t>dx</m:t>
        </m:r>
      </m:oMath>
    </w:p>
    <w:p w14:paraId="4C1D0FC7" w14:textId="77777777" w:rsidR="00A94A39" w:rsidRPr="00CB5D62" w:rsidRDefault="00A94A39" w:rsidP="00A94A39">
      <w:pPr>
        <w:snapToGrid w:val="0"/>
        <w:contextualSpacing/>
        <w:rPr>
          <w:rFonts w:asciiTheme="minorBidi" w:eastAsia="TimesNewRomanPS-BoldMT" w:hAnsiTheme="minorBidi" w:cstheme="minorBidi"/>
          <w:iCs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iCs/>
          <w:sz w:val="24"/>
          <w:lang w:eastAsia="zh-CN"/>
        </w:rPr>
        <w:t xml:space="preserve">     </w:t>
      </w:r>
      <w:r w:rsidRPr="00CB5D62">
        <w:rPr>
          <w:rFonts w:asciiTheme="minorBidi" w:eastAsia="TimesNewRomanPS-BoldMT" w:hAnsiTheme="minorBidi" w:cstheme="minorBidi"/>
          <w:iCs/>
          <w:sz w:val="24"/>
          <w:szCs w:val="22"/>
          <w:lang w:eastAsia="zh-CN"/>
        </w:rPr>
        <w:t>Simplify:</w:t>
      </w:r>
    </w:p>
    <w:p w14:paraId="5AC80CE1" w14:textId="7655E1AD" w:rsidR="006114F9" w:rsidRPr="00CB5D62" w:rsidRDefault="00A94A39" w:rsidP="00CF54DE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iCs/>
          <w:sz w:val="24"/>
          <w:lang w:eastAsia="zh-CN"/>
        </w:rPr>
        <w:t xml:space="preserve">                                              </w:t>
      </w:r>
      <w:r w:rsidRPr="00CB5D62">
        <w:rPr>
          <w:rStyle w:val="katex-mathml"/>
          <w:rFonts w:asciiTheme="minorBidi" w:hAnsiTheme="minorBidi" w:cstheme="minorBidi"/>
        </w:rPr>
        <w:t xml:space="preserve">∫ln(x)dx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= x ln(x)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– x + c</w:t>
      </w:r>
    </w:p>
    <w:p w14:paraId="6C4524FD" w14:textId="0EBACF0B" w:rsidR="00A94A39" w:rsidRPr="00CB5D62" w:rsidRDefault="00A94A39" w:rsidP="00A94A39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Evaluate the definite integral:</w:t>
      </w:r>
    </w:p>
    <w:p w14:paraId="029CEFB1" w14:textId="4F7A7FC3" w:rsidR="00A94A39" w:rsidRPr="00CB5D62" w:rsidRDefault="00A94A39" w:rsidP="00A94A39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                                             [x ln(x) – </w:t>
      </w:r>
      <w:proofErr w:type="gramStart"/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Pr="00CB5D62">
        <w:rPr>
          <w:rFonts w:asciiTheme="minorBidi" w:eastAsia="TimesNewRomanPS-BoldMT" w:hAnsiTheme="minorBidi" w:cstheme="minorBidi"/>
          <w:bCs/>
          <w:sz w:val="24"/>
          <w:highlight w:val="yellow"/>
          <w:lang w:eastAsia="zh-CN"/>
        </w:rPr>
        <w:t>]</w:t>
      </w:r>
      <w:r w:rsidR="00FD1F8B">
        <w:rPr>
          <w:rFonts w:asciiTheme="minorBidi" w:eastAsia="TimesNewRomanPS-BoldMT" w:hAnsiTheme="minorBidi" w:cstheme="minorBidi"/>
          <w:bCs/>
          <w:sz w:val="24"/>
          <w:lang w:eastAsia="zh-CN"/>
        </w:rPr>
        <w:t>_</w:t>
      </w:r>
      <w:proofErr w:type="gramEnd"/>
      <w:r w:rsidR="00FD1F8B">
        <w:rPr>
          <w:rFonts w:asciiTheme="minorBidi" w:eastAsia="TimesNewRomanPS-BoldMT" w:hAnsiTheme="minorBidi" w:cstheme="minorBidi"/>
          <w:bCs/>
          <w:sz w:val="24"/>
          <w:lang w:eastAsia="zh-CN"/>
        </w:rPr>
        <w:t>0^1</w:t>
      </w:r>
    </w:p>
    <w:p w14:paraId="2013982B" w14:textId="542F9EAC" w:rsidR="00A94A39" w:rsidRPr="00CB5D62" w:rsidRDefault="00A94A39" w:rsidP="00A94A39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Calculate the bounds:</w:t>
      </w:r>
    </w:p>
    <w:p w14:paraId="2AC176B9" w14:textId="6E56A5C3" w:rsidR="00A94A39" w:rsidRPr="00A94A39" w:rsidRDefault="00A94A39" w:rsidP="00A94A39">
      <w:pPr>
        <w:numPr>
          <w:ilvl w:val="1"/>
          <w:numId w:val="15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At x=e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: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e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ln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(e)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–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e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e</w:t>
      </w:r>
      <w:r w:rsidRPr="00A94A39">
        <w:rPr>
          <w:rFonts w:ascii="Cambria Math" w:eastAsia="TimesNewRomanPS-BoldMT" w:hAnsi="Cambria Math" w:cs="Cambria Math"/>
          <w:bCs/>
          <w:sz w:val="24"/>
          <w:lang w:eastAsia="zh-CN"/>
        </w:rPr>
        <w:t>⋅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1</w:t>
      </w:r>
      <w:r w:rsidRPr="00A94A39">
        <w:rPr>
          <w:rFonts w:ascii="Arial" w:eastAsia="TimesNewRomanPS-BoldMT" w:hAnsi="Arial" w:cs="Arial"/>
          <w:bCs/>
          <w:sz w:val="24"/>
          <w:lang w:eastAsia="zh-CN"/>
        </w:rPr>
        <w:t>−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e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e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−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e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0,</w:t>
      </w:r>
    </w:p>
    <w:p w14:paraId="5AF46D86" w14:textId="2793670F" w:rsidR="00A94A39" w:rsidRPr="00A94A39" w:rsidRDefault="00A94A39" w:rsidP="00A94A39">
      <w:pPr>
        <w:numPr>
          <w:ilvl w:val="1"/>
          <w:numId w:val="15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At x=1: 1ln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(1)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−1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1</w:t>
      </w:r>
      <w:r w:rsidRPr="00A94A39">
        <w:rPr>
          <w:rFonts w:ascii="Cambria Math" w:eastAsia="TimesNewRomanPS-BoldMT" w:hAnsi="Cambria Math" w:cs="Cambria Math"/>
          <w:bCs/>
          <w:sz w:val="24"/>
          <w:lang w:eastAsia="zh-CN"/>
        </w:rPr>
        <w:t>⋅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0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–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1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="007A50D4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−1</w:t>
      </w:r>
    </w:p>
    <w:p w14:paraId="6E1A911B" w14:textId="4F6E0CFF" w:rsidR="00A94A39" w:rsidRPr="00A94A39" w:rsidRDefault="007A50D4" w:rsidP="007A50D4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                                       </w:t>
      </w:r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[x</w:t>
      </w: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ln(x)</w:t>
      </w:r>
      <w:r w:rsidR="002D20BB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−</w:t>
      </w:r>
      <w:r w:rsidR="002D20BB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proofErr w:type="gramStart"/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x]</w:t>
      </w:r>
      <w:r w:rsidR="00FD1F8B" w:rsidRPr="00FD1F8B">
        <w:rPr>
          <w:rFonts w:asciiTheme="minorBidi" w:eastAsia="TimesNewRomanPS-BoldMT" w:hAnsiTheme="minorBidi" w:cstheme="minorBidi"/>
          <w:bCs/>
          <w:sz w:val="24"/>
          <w:lang w:eastAsia="zh-CN"/>
        </w:rPr>
        <w:t>_</w:t>
      </w:r>
      <w:proofErr w:type="gramEnd"/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1</w:t>
      </w:r>
      <w:r w:rsidR="00FD1F8B" w:rsidRPr="00FD1F8B">
        <w:rPr>
          <w:rFonts w:asciiTheme="minorBidi" w:eastAsia="TimesNewRomanPS-BoldMT" w:hAnsiTheme="minorBidi" w:cstheme="minorBidi"/>
          <w:bCs/>
          <w:sz w:val="24"/>
          <w:lang w:eastAsia="zh-CN"/>
        </w:rPr>
        <w:t>^</w:t>
      </w:r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e</w:t>
      </w:r>
      <w:r w:rsidR="002D20BB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="002D20BB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0</w:t>
      </w:r>
      <w:r w:rsidR="002D20BB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−</w:t>
      </w:r>
      <w:r w:rsidR="002D20BB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(−1)</w:t>
      </w:r>
      <w:r w:rsidR="002D20BB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="002D20BB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1</w:t>
      </w:r>
    </w:p>
    <w:p w14:paraId="0C3DBA70" w14:textId="268BA1DC" w:rsidR="00A94A39" w:rsidRPr="00A94A39" w:rsidRDefault="007A50D4" w:rsidP="00A94A39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</w:t>
      </w:r>
      <w:r w:rsidR="00A94A39" w:rsidRPr="00A94A39">
        <w:rPr>
          <w:rFonts w:asciiTheme="minorBidi" w:eastAsia="TimesNewRomanPS-BoldMT" w:hAnsiTheme="minorBidi" w:cstheme="minorBidi"/>
          <w:bCs/>
          <w:sz w:val="24"/>
          <w:lang w:eastAsia="zh-CN"/>
        </w:rPr>
        <w:t>Answer: 1</w:t>
      </w:r>
    </w:p>
    <w:p w14:paraId="64AD3593" w14:textId="37261775" w:rsidR="00A94A39" w:rsidRPr="00CF54DE" w:rsidRDefault="00A94A39" w:rsidP="00A94A39">
      <w:pPr>
        <w:snapToGrid w:val="0"/>
        <w:contextualSpacing/>
        <w:rPr>
          <w:rFonts w:asciiTheme="minorBidi" w:eastAsia="TimesNewRomanPS-BoldMT" w:hAnsiTheme="minorBidi" w:cstheme="minorBidi"/>
          <w:bCs/>
          <w:iCs/>
          <w:sz w:val="24"/>
          <w:lang w:eastAsia="zh-CN"/>
        </w:rPr>
      </w:pPr>
    </w:p>
    <w:p w14:paraId="5CA033B6" w14:textId="77777777" w:rsidR="005B07EC" w:rsidRPr="00CB5D62" w:rsidRDefault="005B07EC" w:rsidP="00161EC0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2CDE6651" w14:textId="29FE6780" w:rsidR="007A50D4" w:rsidRPr="00CB5D62" w:rsidRDefault="00353A66" w:rsidP="00161EC0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>c)</w:t>
      </w:r>
    </w:p>
    <w:p w14:paraId="5AD640DA" w14:textId="77777777" w:rsidR="00353A66" w:rsidRPr="00CB5D62" w:rsidRDefault="00353A66" w:rsidP="00161EC0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54F66B40" w14:textId="0649757D" w:rsidR="00A834EC" w:rsidRPr="00CB5D62" w:rsidRDefault="0003114F" w:rsidP="00A834EC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 </w:t>
      </w:r>
      <w:r w:rsidR="00A834EC" w:rsidRPr="00CB5D62">
        <w:rPr>
          <w:rFonts w:asciiTheme="minorBidi" w:eastAsia="TimesNewRomanPS-BoldMT" w:hAnsiTheme="minorBidi" w:cstheme="minorBidi"/>
          <w:sz w:val="24"/>
          <w:lang w:eastAsia="zh-CN"/>
        </w:rPr>
        <w:t>Recognize the integral of the inverse cosine: The formula for the integral of cos</w:t>
      </w:r>
      <w:r w:rsidR="00A834EC" w:rsidRPr="00CB5D62">
        <w:rPr>
          <w:rFonts w:asciiTheme="minorBidi" w:eastAsia="TimesNewRomanPS-BoldMT" w:hAnsiTheme="minorBidi" w:cstheme="minorBidi"/>
          <w:sz w:val="24"/>
          <w:vertAlign w:val="superscript"/>
          <w:lang w:eastAsia="zh-CN"/>
        </w:rPr>
        <w:t>−1</w:t>
      </w:r>
      <w:r w:rsidR="00A834EC" w:rsidRPr="00CB5D62">
        <w:rPr>
          <w:rFonts w:asciiTheme="minorBidi" w:eastAsia="TimesNewRomanPS-BoldMT" w:hAnsiTheme="minorBidi" w:cstheme="minorBidi"/>
          <w:sz w:val="24"/>
          <w:lang w:eastAsia="zh-CN"/>
        </w:rPr>
        <w:t>(x) is:</w:t>
      </w:r>
    </w:p>
    <w:p w14:paraId="6EC9BE26" w14:textId="77777777" w:rsidR="00D63AF0" w:rsidRPr="00CB5D62" w:rsidRDefault="00D63AF0" w:rsidP="00A834EC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</w:p>
    <w:p w14:paraId="0C7D6BAB" w14:textId="18C52653" w:rsidR="00A834EC" w:rsidRPr="00A834EC" w:rsidRDefault="00D63AF0" w:rsidP="00D63AF0">
      <w:pPr>
        <w:snapToGrid w:val="0"/>
        <w:contextualSpacing/>
        <w:rPr>
          <w:rFonts w:asciiTheme="minorBidi" w:eastAsia="TimesNewRomanPS-BoldMT" w:hAnsiTheme="minorBidi" w:cstheme="minorBidi"/>
          <w:szCs w:val="28"/>
          <w:lang w:eastAsia="zh-CN"/>
        </w:rPr>
      </w:pP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                            </w:t>
      </w:r>
      <w:r w:rsidR="00A834EC" w:rsidRPr="00A834EC">
        <w:rPr>
          <w:rFonts w:asciiTheme="minorBidi" w:eastAsia="TimesNewRomanPS-BoldMT" w:hAnsiTheme="minorBidi" w:cstheme="minorBidi"/>
          <w:szCs w:val="28"/>
          <w:lang w:eastAsia="zh-CN"/>
        </w:rPr>
        <w:t>∫cos</w:t>
      </w:r>
      <w:r w:rsidR="00A834EC" w:rsidRPr="00A834EC">
        <w:rPr>
          <w:rFonts w:asciiTheme="minorBidi" w:eastAsia="TimesNewRomanPS-BoldMT" w:hAnsiTheme="minorBidi" w:cstheme="minorBidi"/>
          <w:szCs w:val="28"/>
          <w:vertAlign w:val="superscript"/>
          <w:lang w:eastAsia="zh-CN"/>
        </w:rPr>
        <w:t>−1</w:t>
      </w:r>
      <w:r w:rsidR="00A834EC" w:rsidRPr="00A834EC">
        <w:rPr>
          <w:rFonts w:asciiTheme="minorBidi" w:eastAsia="TimesNewRomanPS-BoldMT" w:hAnsiTheme="minorBidi" w:cstheme="minorBidi"/>
          <w:szCs w:val="28"/>
          <w:lang w:eastAsia="zh-CN"/>
        </w:rPr>
        <w:t>(x) dx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A834EC" w:rsidRPr="00A834EC">
        <w:rPr>
          <w:rFonts w:asciiTheme="minorBidi" w:eastAsia="TimesNewRomanPS-BoldMT" w:hAnsiTheme="minorBidi" w:cstheme="minorBidi"/>
          <w:szCs w:val="28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A834EC" w:rsidRPr="00A834EC">
        <w:rPr>
          <w:rFonts w:asciiTheme="minorBidi" w:eastAsia="TimesNewRomanPS-BoldMT" w:hAnsiTheme="minorBidi" w:cstheme="minorBidi"/>
          <w:szCs w:val="28"/>
          <w:lang w:eastAsia="zh-CN"/>
        </w:rPr>
        <w:t>xcos</w:t>
      </w:r>
      <w:r w:rsidR="00A834EC" w:rsidRPr="00A834EC">
        <w:rPr>
          <w:rFonts w:asciiTheme="minorBidi" w:eastAsia="TimesNewRomanPS-BoldMT" w:hAnsiTheme="minorBidi" w:cstheme="minorBidi"/>
          <w:szCs w:val="28"/>
          <w:vertAlign w:val="superscript"/>
          <w:lang w:eastAsia="zh-CN"/>
        </w:rPr>
        <w:t>−1</w:t>
      </w:r>
      <w:r w:rsidR="00A834EC" w:rsidRPr="00A834EC">
        <w:rPr>
          <w:rFonts w:asciiTheme="minorBidi" w:eastAsia="TimesNewRomanPS-BoldMT" w:hAnsiTheme="minorBidi" w:cstheme="minorBidi"/>
          <w:szCs w:val="28"/>
          <w:lang w:eastAsia="zh-CN"/>
        </w:rPr>
        <w:t>(x)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– </w:t>
      </w:r>
      <m:oMath>
        <m:rad>
          <m:radPr>
            <m:degHide m:val="1"/>
            <m:ctrlPr>
              <w:rPr>
                <w:rFonts w:ascii="Cambria Math" w:eastAsia="TimesNewRomanPS-BoldMT" w:hAnsi="Cambria Math" w:cstheme="minorBidi"/>
                <w:i/>
                <w:szCs w:val="28"/>
                <w:lang w:eastAsia="zh-CN"/>
              </w:rPr>
            </m:ctrlPr>
          </m:radPr>
          <m:deg/>
          <m:e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1-</m:t>
            </m:r>
            <m:sSup>
              <m:sSupPr>
                <m:ctrlPr>
                  <w:rPr>
                    <w:rFonts w:ascii="Cambria Math" w:eastAsia="TimesNewRomanPS-BoldMT" w:hAnsi="Cambria Math" w:cstheme="minorBidi"/>
                    <w:i/>
                    <w:szCs w:val="28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theme="minorBidi"/>
                    <w:szCs w:val="28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TimesNewRomanPS-BoldMT" w:hAnsi="Cambria Math" w:cstheme="minorBidi"/>
                    <w:szCs w:val="28"/>
                    <w:lang w:eastAsia="zh-CN"/>
                  </w:rPr>
                  <m:t>2</m:t>
                </m:r>
              </m:sup>
            </m:sSup>
          </m:e>
        </m:rad>
      </m:oMath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+ c</w:t>
      </w:r>
    </w:p>
    <w:p w14:paraId="0A65473D" w14:textId="1196B05D" w:rsidR="00D63AF0" w:rsidRPr="00A834EC" w:rsidRDefault="0003114F" w:rsidP="00D63AF0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 </w:t>
      </w:r>
      <w:r w:rsidR="00A834EC" w:rsidRPr="00A834EC">
        <w:rPr>
          <w:rFonts w:asciiTheme="minorBidi" w:eastAsia="TimesNewRomanPS-BoldMT" w:hAnsiTheme="minorBidi" w:cstheme="minorBidi"/>
          <w:sz w:val="24"/>
          <w:lang w:eastAsia="zh-CN"/>
        </w:rPr>
        <w:t>Evaluate the definite integral: Substitute the bounds into the formula:</w:t>
      </w:r>
    </w:p>
    <w:p w14:paraId="61BAA1B2" w14:textId="1EE1087C" w:rsidR="00A834EC" w:rsidRPr="00A834EC" w:rsidRDefault="00D63AF0" w:rsidP="00D63AF0">
      <w:pPr>
        <w:snapToGrid w:val="0"/>
        <w:contextualSpacing/>
        <w:rPr>
          <w:rFonts w:asciiTheme="minorBidi" w:eastAsia="TimesNewRomanPS-BoldMT" w:hAnsiTheme="minorBidi" w:cstheme="minorBidi"/>
          <w:szCs w:val="28"/>
          <w:lang w:eastAsia="zh-CN"/>
        </w:rPr>
      </w:pP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                                        </w:t>
      </w:r>
      <w:r w:rsidR="00A834EC" w:rsidRPr="00A834EC">
        <w:rPr>
          <w:rFonts w:asciiTheme="minorBidi" w:eastAsia="TimesNewRomanPS-BoldMT" w:hAnsiTheme="minorBidi" w:cstheme="minorBidi"/>
          <w:szCs w:val="28"/>
          <w:lang w:eastAsia="zh-CN"/>
        </w:rPr>
        <w:t>[xcos</w:t>
      </w:r>
      <w:r w:rsidR="00A834EC" w:rsidRPr="00A834EC">
        <w:rPr>
          <w:rFonts w:asciiTheme="minorBidi" w:eastAsia="TimesNewRomanPS-BoldMT" w:hAnsiTheme="minorBidi" w:cstheme="minorBidi"/>
          <w:szCs w:val="28"/>
          <w:vertAlign w:val="superscript"/>
          <w:lang w:eastAsia="zh-CN"/>
        </w:rPr>
        <w:t>−1</w:t>
      </w:r>
      <w:r w:rsidR="00A834EC" w:rsidRPr="00A834EC">
        <w:rPr>
          <w:rFonts w:asciiTheme="minorBidi" w:eastAsia="TimesNewRomanPS-BoldMT" w:hAnsiTheme="minorBidi" w:cstheme="minorBidi"/>
          <w:szCs w:val="28"/>
          <w:lang w:eastAsia="zh-CN"/>
        </w:rPr>
        <w:t>(x)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A834EC" w:rsidRPr="00A834EC">
        <w:rPr>
          <w:rFonts w:asciiTheme="minorBidi" w:eastAsia="TimesNewRomanPS-BoldMT" w:hAnsiTheme="minorBidi" w:cstheme="minorBidi"/>
          <w:szCs w:val="28"/>
          <w:lang w:eastAsia="zh-CN"/>
        </w:rPr>
        <w:t>−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m:oMath>
        <m:rad>
          <m:radPr>
            <m:degHide m:val="1"/>
            <m:ctrlPr>
              <w:rPr>
                <w:rFonts w:ascii="Cambria Math" w:eastAsia="TimesNewRomanPS-BoldMT" w:hAnsi="Cambria Math" w:cstheme="minorBidi"/>
                <w:iCs/>
                <w:szCs w:val="28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1-</m:t>
            </m:r>
            <m:sSup>
              <m:sSupPr>
                <m:ctrlPr>
                  <w:rPr>
                    <w:rFonts w:ascii="Cambria Math" w:eastAsia="TimesNewRomanPS-BoldMT" w:hAnsi="Cambria Math" w:cstheme="minorBidi"/>
                    <w:iCs/>
                    <w:szCs w:val="28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theme="minorBidi"/>
                    <w:szCs w:val="28"/>
                    <w:lang w:eastAsia="zh-C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NewRomanPS-BoldMT" w:hAnsi="Cambria Math" w:cstheme="minorBidi"/>
                    <w:szCs w:val="28"/>
                    <w:lang w:eastAsia="zh-CN"/>
                  </w:rPr>
                  <m:t>2</m:t>
                </m:r>
              </m:sup>
            </m:sSup>
          </m:e>
        </m:rad>
      </m:oMath>
      <w:r w:rsidRPr="00FD1F8B">
        <w:rPr>
          <w:rFonts w:asciiTheme="minorBidi" w:eastAsia="TimesNewRomanPS-BoldMT" w:hAnsiTheme="minorBidi" w:cstheme="minorBidi"/>
          <w:szCs w:val="28"/>
          <w:lang w:eastAsia="zh-CN"/>
        </w:rPr>
        <w:t>]</w:t>
      </w:r>
      <w:r w:rsidR="00FD1F8B" w:rsidRPr="00FD1F8B">
        <w:rPr>
          <w:rFonts w:asciiTheme="minorBidi" w:eastAsia="TimesNewRomanPS-BoldMT" w:hAnsiTheme="minorBidi" w:cstheme="minorBidi"/>
          <w:szCs w:val="28"/>
          <w:lang w:eastAsia="zh-CN"/>
        </w:rPr>
        <w:t>_</w:t>
      </w:r>
      <w:r w:rsidRPr="00FD1F8B">
        <w:rPr>
          <w:rFonts w:asciiTheme="minorBidi" w:eastAsia="TimesNewRomanPS-BoldMT" w:hAnsiTheme="minorBidi" w:cstheme="minorBidi"/>
          <w:szCs w:val="28"/>
          <w:lang w:eastAsia="zh-CN"/>
        </w:rPr>
        <w:t>0</w:t>
      </w:r>
      <w:r w:rsidR="00FD1F8B">
        <w:rPr>
          <w:rFonts w:asciiTheme="minorBidi" w:eastAsia="TimesNewRomanPS-BoldMT" w:hAnsiTheme="minorBidi" w:cstheme="minorBidi"/>
          <w:szCs w:val="28"/>
          <w:lang w:eastAsia="zh-CN"/>
        </w:rPr>
        <w:t>^1</w:t>
      </w:r>
    </w:p>
    <w:p w14:paraId="4FDA0EAB" w14:textId="0BAE662E" w:rsidR="00A834EC" w:rsidRPr="00A834EC" w:rsidRDefault="0003114F" w:rsidP="00A834EC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 </w:t>
      </w:r>
      <w:r w:rsidR="00A834EC" w:rsidRPr="00A834EC">
        <w:rPr>
          <w:rFonts w:asciiTheme="minorBidi" w:eastAsia="TimesNewRomanPS-BoldMT" w:hAnsiTheme="minorBidi" w:cstheme="minorBidi"/>
          <w:sz w:val="24"/>
          <w:lang w:eastAsia="zh-CN"/>
        </w:rPr>
        <w:t>Calculate the bounds:</w:t>
      </w:r>
    </w:p>
    <w:p w14:paraId="7B718A43" w14:textId="57E68D5E" w:rsidR="00A834EC" w:rsidRPr="00A834EC" w:rsidRDefault="00A834EC" w:rsidP="00A834EC">
      <w:pPr>
        <w:numPr>
          <w:ilvl w:val="1"/>
          <w:numId w:val="16"/>
        </w:num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At x=1: 1</w:t>
      </w:r>
      <w:r w:rsidRPr="00A834EC">
        <w:rPr>
          <w:rFonts w:ascii="Cambria Math" w:eastAsia="TimesNewRomanPS-BoldMT" w:hAnsi="Cambria Math" w:cs="Cambria Math"/>
          <w:sz w:val="24"/>
          <w:lang w:eastAsia="zh-CN"/>
        </w:rPr>
        <w:t>⋅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cos</w:t>
      </w:r>
      <w:r w:rsidRPr="00A834EC">
        <w:rPr>
          <w:rFonts w:asciiTheme="minorBidi" w:eastAsia="TimesNewRomanPS-BoldMT" w:hAnsiTheme="minorBidi" w:cstheme="minorBidi"/>
          <w:sz w:val="24"/>
          <w:vertAlign w:val="superscript"/>
          <w:lang w:eastAsia="zh-CN"/>
        </w:rPr>
        <w:t>−1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(1)</w:t>
      </w:r>
      <w:r w:rsidR="009453B9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−</w:t>
      </w:r>
      <w:r w:rsidR="009453B9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m:oMath>
        <m:rad>
          <m:radPr>
            <m:degHide m:val="1"/>
            <m:ctrlPr>
              <w:rPr>
                <w:rFonts w:ascii="Cambria Math" w:eastAsia="TimesNewRomanPS-BoldMT" w:hAnsi="Cambria Math" w:cstheme="minorBidi"/>
                <w:iCs/>
                <w:sz w:val="24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NewRomanPS-BoldMT" w:hAnsi="Cambria Math" w:cstheme="minorBidi"/>
                <w:sz w:val="24"/>
                <w:lang w:eastAsia="zh-CN"/>
              </w:rPr>
              <m:t>1-</m:t>
            </m:r>
            <m:sSup>
              <m:sSupPr>
                <m:ctrlPr>
                  <w:rPr>
                    <w:rFonts w:ascii="Cambria Math" w:eastAsia="TimesNewRomanPS-BoldMT" w:hAnsi="Cambria Math" w:cstheme="minorBidi"/>
                    <w:iCs/>
                    <w:sz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theme="minorBidi"/>
                    <w:sz w:val="24"/>
                    <w:lang w:eastAsia="zh-CN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NewRomanPS-BoldMT" w:hAnsi="Cambria Math" w:cstheme="minorBidi"/>
                    <w:sz w:val="24"/>
                    <w:lang w:eastAsia="zh-CN"/>
                  </w:rPr>
                  <m:t>2</m:t>
                </m:r>
              </m:sup>
            </m:sSup>
          </m:e>
        </m:rad>
        <m:r>
          <w:rPr>
            <w:rFonts w:ascii="Cambria Math" w:eastAsia="TimesNewRomanPS-BoldMT" w:hAnsi="Cambria Math" w:cstheme="minorBidi"/>
            <w:sz w:val="24"/>
            <w:lang w:eastAsia="zh-CN"/>
          </w:rPr>
          <m:t xml:space="preserve"> </m:t>
        </m:r>
      </m:oMath>
      <w:r w:rsidRPr="00A834EC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="0003114F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1</w:t>
      </w:r>
      <w:r w:rsidRPr="00A834EC">
        <w:rPr>
          <w:rFonts w:ascii="Cambria Math" w:eastAsia="TimesNewRomanPS-BoldMT" w:hAnsi="Cambria Math" w:cs="Cambria Math"/>
          <w:sz w:val="24"/>
          <w:lang w:eastAsia="zh-CN"/>
        </w:rPr>
        <w:t>⋅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0</w:t>
      </w:r>
      <w:r w:rsidR="0003114F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– 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0</w:t>
      </w:r>
      <w:r w:rsidR="0003114F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="0003114F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0,</w:t>
      </w:r>
    </w:p>
    <w:p w14:paraId="4DD22BDE" w14:textId="61D7D8F5" w:rsidR="00A834EC" w:rsidRPr="00A834EC" w:rsidRDefault="00A834EC" w:rsidP="00A834EC">
      <w:pPr>
        <w:numPr>
          <w:ilvl w:val="1"/>
          <w:numId w:val="16"/>
        </w:num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At x=0: 0</w:t>
      </w:r>
      <w:r w:rsidRPr="00A834EC">
        <w:rPr>
          <w:rFonts w:ascii="Cambria Math" w:eastAsia="TimesNewRomanPS-BoldMT" w:hAnsi="Cambria Math" w:cs="Cambria Math"/>
          <w:sz w:val="24"/>
          <w:lang w:eastAsia="zh-CN"/>
        </w:rPr>
        <w:t>⋅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cos</w:t>
      </w:r>
      <w:r w:rsidRPr="00A834EC">
        <w:rPr>
          <w:rFonts w:asciiTheme="minorBidi" w:eastAsia="TimesNewRomanPS-BoldMT" w:hAnsiTheme="minorBidi" w:cstheme="minorBidi"/>
          <w:sz w:val="24"/>
          <w:vertAlign w:val="superscript"/>
          <w:lang w:eastAsia="zh-CN"/>
        </w:rPr>
        <w:t>−1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(0)</w:t>
      </w:r>
      <w:r w:rsidR="0003114F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−</w:t>
      </w:r>
      <w:r w:rsidR="0003114F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m:oMath>
        <m:rad>
          <m:radPr>
            <m:degHide m:val="1"/>
            <m:ctrlPr>
              <w:rPr>
                <w:rFonts w:ascii="Cambria Math" w:eastAsia="TimesNewRomanPS-BoldMT" w:hAnsi="Cambria Math" w:cstheme="minorBidi"/>
                <w:iCs/>
                <w:sz w:val="24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NewRomanPS-BoldMT" w:hAnsi="Cambria Math" w:cstheme="minorBidi"/>
                <w:sz w:val="24"/>
                <w:lang w:eastAsia="zh-CN"/>
              </w:rPr>
              <m:t>1-</m:t>
            </m:r>
            <m:sSup>
              <m:sSupPr>
                <m:ctrlPr>
                  <w:rPr>
                    <w:rFonts w:ascii="Cambria Math" w:eastAsia="TimesNewRomanPS-BoldMT" w:hAnsi="Cambria Math" w:cstheme="minorBidi"/>
                    <w:iCs/>
                    <w:sz w:val="24"/>
                    <w:lang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theme="minorBidi"/>
                    <w:sz w:val="24"/>
                    <w:lang w:eastAsia="zh-CN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NewRomanPS-BoldMT" w:hAnsi="Cambria Math" w:cstheme="minorBidi"/>
                    <w:sz w:val="24"/>
                    <w:lang w:eastAsia="zh-CN"/>
                  </w:rPr>
                  <m:t>2</m:t>
                </m:r>
              </m:sup>
            </m:sSup>
          </m:e>
        </m:rad>
      </m:oMath>
      <w:r w:rsidR="0003114F" w:rsidRPr="00CB5D62">
        <w:rPr>
          <w:rFonts w:asciiTheme="minorBidi" w:eastAsia="TimesNewRomanPS-BoldMT" w:hAnsiTheme="minorBidi" w:cstheme="minorBidi"/>
          <w:iCs/>
          <w:sz w:val="24"/>
          <w:lang w:eastAsia="zh-CN"/>
        </w:rPr>
        <w:t xml:space="preserve"> 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="0003114F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0</w:t>
      </w:r>
      <w:r w:rsidRPr="00A834EC">
        <w:rPr>
          <w:rFonts w:ascii="Cambria Math" w:eastAsia="TimesNewRomanPS-BoldMT" w:hAnsi="Cambria Math" w:cs="Cambria Math"/>
          <w:sz w:val="24"/>
          <w:lang w:eastAsia="zh-CN"/>
        </w:rPr>
        <w:t>⋅</w:t>
      </w:r>
      <m:oMath>
        <m:r>
          <w:rPr>
            <w:rFonts w:ascii="Cambria Math" w:eastAsia="TimesNewRomanPS-BoldMT" w:hAnsi="Cambria Math" w:cstheme="minorBidi"/>
            <w:sz w:val="24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π</m:t>
            </m:r>
          </m:num>
          <m:den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2</m:t>
            </m:r>
          </m:den>
        </m:f>
      </m:oMath>
      <w:r w:rsidR="0003114F" w:rsidRPr="00CB5D62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−1=</w:t>
      </w:r>
      <w:r w:rsidR="0003114F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A834EC">
        <w:rPr>
          <w:rFonts w:asciiTheme="minorBidi" w:eastAsia="TimesNewRomanPS-BoldMT" w:hAnsiTheme="minorBidi" w:cstheme="minorBidi"/>
          <w:sz w:val="24"/>
          <w:lang w:eastAsia="zh-CN"/>
        </w:rPr>
        <w:t>−</w:t>
      </w:r>
      <w:r w:rsidR="0003114F" w:rsidRPr="00CB5D62">
        <w:rPr>
          <w:rFonts w:asciiTheme="minorBidi" w:eastAsia="TimesNewRomanPS-BoldMT" w:hAnsiTheme="minorBidi" w:cstheme="minorBidi"/>
          <w:sz w:val="24"/>
          <w:lang w:eastAsia="zh-CN"/>
        </w:rPr>
        <w:t>1</w:t>
      </w:r>
    </w:p>
    <w:p w14:paraId="12E9C37C" w14:textId="71538C39" w:rsidR="00A834EC" w:rsidRPr="00A834EC" w:rsidRDefault="0003114F" w:rsidP="00A834EC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                                               </w:t>
      </w:r>
      <w:r w:rsidR="00A834EC" w:rsidRPr="00A834EC">
        <w:rPr>
          <w:rFonts w:asciiTheme="minorBidi" w:eastAsia="TimesNewRomanPS-BoldMT" w:hAnsiTheme="minorBidi" w:cstheme="minorBidi"/>
          <w:sz w:val="24"/>
          <w:lang w:eastAsia="zh-CN"/>
        </w:rPr>
        <w:t>0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A834EC" w:rsidRPr="00A834EC">
        <w:rPr>
          <w:rFonts w:asciiTheme="minorBidi" w:eastAsia="TimesNewRomanPS-BoldMT" w:hAnsiTheme="minorBidi" w:cstheme="minorBidi"/>
          <w:sz w:val="24"/>
          <w:lang w:eastAsia="zh-CN"/>
        </w:rPr>
        <w:t>−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A834EC" w:rsidRPr="00A834EC">
        <w:rPr>
          <w:rFonts w:asciiTheme="minorBidi" w:eastAsia="TimesNewRomanPS-BoldMT" w:hAnsiTheme="minorBidi" w:cstheme="minorBidi"/>
          <w:sz w:val="24"/>
          <w:lang w:eastAsia="zh-CN"/>
        </w:rPr>
        <w:t>(−1)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A834EC" w:rsidRPr="00A834EC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A834EC" w:rsidRPr="00A834EC">
        <w:rPr>
          <w:rFonts w:asciiTheme="minorBidi" w:eastAsia="TimesNewRomanPS-BoldMT" w:hAnsiTheme="minorBidi" w:cstheme="minorBidi"/>
          <w:sz w:val="24"/>
          <w:lang w:eastAsia="zh-CN"/>
        </w:rPr>
        <w:t>1</w:t>
      </w:r>
    </w:p>
    <w:p w14:paraId="2CFD2BBD" w14:textId="57D5B31D" w:rsidR="00A834EC" w:rsidRPr="00A834EC" w:rsidRDefault="0003114F" w:rsidP="00A834EC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 </w:t>
      </w:r>
      <w:r w:rsidR="00A834EC" w:rsidRPr="00A834EC">
        <w:rPr>
          <w:rFonts w:asciiTheme="minorBidi" w:eastAsia="TimesNewRomanPS-BoldMT" w:hAnsiTheme="minorBidi" w:cstheme="minorBidi"/>
          <w:sz w:val="24"/>
          <w:lang w:eastAsia="zh-CN"/>
        </w:rPr>
        <w:t>Answer: 1</w:t>
      </w:r>
    </w:p>
    <w:p w14:paraId="0070E689" w14:textId="0783B446" w:rsidR="00353A66" w:rsidRPr="00CB5D62" w:rsidRDefault="00353A66" w:rsidP="00161EC0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</w:p>
    <w:p w14:paraId="700F0DF6" w14:textId="77777777" w:rsidR="003243AD" w:rsidRPr="00CB5D62" w:rsidRDefault="003243AD" w:rsidP="00161EC0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</w:p>
    <w:p w14:paraId="2D9ADAD2" w14:textId="53B3F09E" w:rsidR="003243AD" w:rsidRPr="00CB5D62" w:rsidRDefault="003243AD" w:rsidP="00161EC0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>d)</w:t>
      </w:r>
    </w:p>
    <w:p w14:paraId="0801211D" w14:textId="77777777" w:rsidR="003243AD" w:rsidRPr="00CB5D62" w:rsidRDefault="003243AD" w:rsidP="00161EC0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</w:p>
    <w:p w14:paraId="35DD0D4D" w14:textId="1F635A4B" w:rsidR="003243AD" w:rsidRPr="00CB5D62" w:rsidRDefault="003243AD" w:rsidP="003243AD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>Factor out π:</w:t>
      </w:r>
    </w:p>
    <w:p w14:paraId="7C5422A7" w14:textId="1D69E232" w:rsidR="003243AD" w:rsidRPr="003243AD" w:rsidRDefault="003243AD" w:rsidP="003243AD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                                                    </w:t>
      </w:r>
      <w:r w:rsidRPr="003243AD">
        <w:rPr>
          <w:rFonts w:asciiTheme="minorBidi" w:eastAsia="TimesNewRomanPS-BoldMT" w:hAnsiTheme="minorBidi" w:cstheme="minorBidi"/>
          <w:szCs w:val="28"/>
          <w:lang w:eastAsia="zh-CN"/>
        </w:rPr>
        <w:t>π</w:t>
      </w:r>
      <m:oMath>
        <m:nary>
          <m:naryPr>
            <m:limLoc m:val="subSup"/>
            <m:ctrlPr>
              <w:rPr>
                <w:rFonts w:ascii="Cambria Math" w:hAnsi="Cambria Math" w:cstheme="minorBidi"/>
                <w:bCs/>
                <w:i/>
                <w:sz w:val="24"/>
                <w:vertAlign w:val="superscript"/>
                <w:lang w:eastAsia="zh-CN"/>
              </w:rPr>
            </m:ctrlPr>
          </m:naryPr>
          <m:sub>
            <m:r>
              <w:rPr>
                <w:rFonts w:ascii="Cambria Math" w:hAnsi="Cambria Math" w:cstheme="minorBidi"/>
                <w:sz w:val="24"/>
                <w:vertAlign w:val="superscript"/>
                <w:lang w:eastAsia="zh-CN"/>
              </w:rPr>
              <m:t>-1</m:t>
            </m:r>
          </m:sub>
          <m:sup>
            <m:r>
              <w:rPr>
                <w:rFonts w:ascii="Cambria Math" w:hAnsi="Cambria Math" w:cstheme="minorBidi"/>
                <w:sz w:val="24"/>
                <w:vertAlign w:val="superscript"/>
                <w:lang w:eastAsia="zh-CN"/>
              </w:rPr>
              <m:t>1</m:t>
            </m:r>
          </m:sup>
          <m:e>
            <m:r>
              <w:rPr>
                <w:rFonts w:ascii="Cambria Math" w:hAnsi="Cambria Math" w:cstheme="minorBidi"/>
                <w:sz w:val="24"/>
                <w:vertAlign w:val="superscript"/>
                <w:lang w:eastAsia="zh-CN"/>
              </w:rPr>
              <m:t>cos</m:t>
            </m:r>
          </m:e>
        </m:nary>
      </m:oMath>
      <w:r w:rsidR="00135E6B"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Pr="003243AD">
        <w:rPr>
          <w:rFonts w:asciiTheme="minorBidi" w:eastAsia="TimesNewRomanPS-BoldMT" w:hAnsiTheme="minorBidi" w:cstheme="minorBidi"/>
          <w:szCs w:val="28"/>
          <w:lang w:eastAsia="zh-CN"/>
        </w:rPr>
        <w:t>(πx2) dx</w:t>
      </w:r>
    </w:p>
    <w:p w14:paraId="42C25F26" w14:textId="1DAEA73F" w:rsidR="003243AD" w:rsidRPr="00CB5D62" w:rsidRDefault="003243AD" w:rsidP="00135E6B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</w:t>
      </w:r>
      <w:r w:rsidRPr="003243AD">
        <w:rPr>
          <w:rFonts w:asciiTheme="minorBidi" w:eastAsia="TimesNewRomanPS-BoldMT" w:hAnsiTheme="minorBidi" w:cstheme="minorBidi"/>
          <w:sz w:val="24"/>
          <w:lang w:eastAsia="zh-CN"/>
        </w:rPr>
        <w:t>Use symmetry: The function cos</w:t>
      </w:r>
      <w:r w:rsidR="00135E6B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3243AD">
        <w:rPr>
          <w:rFonts w:asciiTheme="minorBidi" w:eastAsia="TimesNewRomanPS-BoldMT" w:hAnsiTheme="minorBidi" w:cstheme="minorBidi"/>
          <w:sz w:val="24"/>
          <w:lang w:eastAsia="zh-CN"/>
        </w:rPr>
        <w:t>(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πx</m:t>
            </m:r>
          </m:num>
          <m:den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2</m:t>
            </m:r>
          </m:den>
        </m:f>
      </m:oMath>
      <w:r w:rsidRPr="003243AD">
        <w:rPr>
          <w:rFonts w:asciiTheme="minorBidi" w:eastAsia="TimesNewRomanPS-BoldMT" w:hAnsiTheme="minorBidi" w:cstheme="minorBidi"/>
          <w:sz w:val="24"/>
          <w:lang w:eastAsia="zh-CN"/>
        </w:rPr>
        <w:t>​) is even, so:</w:t>
      </w:r>
    </w:p>
    <w:p w14:paraId="35C8FFA9" w14:textId="30D320BF" w:rsidR="003243AD" w:rsidRPr="003243AD" w:rsidRDefault="00135E6B" w:rsidP="003243AD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                                             </w:t>
      </w:r>
      <m:oMath>
        <m:nary>
          <m:naryPr>
            <m:limLoc m:val="subSup"/>
            <m:ctrlPr>
              <w:rPr>
                <w:rFonts w:ascii="Cambria Math" w:hAnsi="Cambria Math" w:cstheme="minorBidi"/>
                <w:bCs/>
                <w:i/>
                <w:szCs w:val="28"/>
                <w:vertAlign w:val="superscript"/>
                <w:lang w:eastAsia="zh-CN"/>
              </w:rPr>
            </m:ctrlPr>
          </m:naryPr>
          <m:sub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-1</m:t>
            </m:r>
          </m:sub>
          <m:sup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1</m:t>
            </m:r>
          </m:sup>
          <m:e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cos</m:t>
            </m:r>
          </m:e>
        </m:nary>
        <m:r>
          <w:rPr>
            <w:rFonts w:ascii="Cambria Math" w:hAnsi="Cambria Math" w:cstheme="minorBidi"/>
            <w:szCs w:val="28"/>
            <w:vertAlign w:val="superscript"/>
            <w:lang w:eastAsia="zh-CN"/>
          </w:rPr>
          <m:t>(</m:t>
        </m:r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πx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2</m:t>
            </m:r>
          </m:den>
        </m:f>
      </m:oMath>
      <w:r w:rsidRPr="003243AD">
        <w:rPr>
          <w:rFonts w:asciiTheme="minorBidi" w:eastAsia="TimesNewRomanPS-BoldMT" w:hAnsiTheme="minorBidi" w:cstheme="minorBidi"/>
          <w:szCs w:val="28"/>
          <w:lang w:eastAsia="zh-CN"/>
        </w:rPr>
        <w:t>​</w:t>
      </w:r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) dx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2</w:t>
      </w:r>
      <m:oMath>
        <m:nary>
          <m:naryPr>
            <m:limLoc m:val="subSup"/>
            <m:ctrlPr>
              <w:rPr>
                <w:rFonts w:ascii="Cambria Math" w:hAnsi="Cambria Math" w:cstheme="minorBidi"/>
                <w:bCs/>
                <w:i/>
                <w:szCs w:val="28"/>
                <w:vertAlign w:val="superscript"/>
                <w:lang w:eastAsia="zh-CN"/>
              </w:rPr>
            </m:ctrlPr>
          </m:naryPr>
          <m:sub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-1</m:t>
            </m:r>
          </m:sub>
          <m:sup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1</m:t>
            </m:r>
          </m:sup>
          <m:e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cos</m:t>
            </m:r>
          </m:e>
        </m:nary>
      </m:oMath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(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πx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2</m:t>
            </m:r>
          </m:den>
        </m:f>
      </m:oMath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) dx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</w:p>
    <w:p w14:paraId="7B04BB7A" w14:textId="7A539569" w:rsidR="003243AD" w:rsidRPr="003243AD" w:rsidRDefault="00135E6B" w:rsidP="00135E6B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Substitute u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=</w:t>
      </w:r>
      <m:oMath>
        <m:r>
          <w:rPr>
            <w:rFonts w:ascii="Cambria Math" w:eastAsia="TimesNewRomanPS-BoldMT" w:hAnsi="Cambria Math" w:cstheme="minorBidi"/>
            <w:sz w:val="24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πx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2</m:t>
            </m:r>
          </m:den>
        </m:f>
      </m:oMath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>: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 xml:space="preserve"> Let u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πx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2</m:t>
            </m:r>
          </m:den>
        </m:f>
      </m:oMath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, so du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2</m:t>
            </m:r>
          </m:den>
        </m:f>
      </m:oMath>
      <w:r w:rsidR="00626C7C" w:rsidRPr="00CB5D62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dx and dx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2</m:t>
            </m:r>
          </m:den>
        </m:f>
      </m:oMath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 xml:space="preserve"> ​du.</w:t>
      </w:r>
    </w:p>
    <w:p w14:paraId="7F99234A" w14:textId="187B07BE" w:rsidR="003243AD" w:rsidRPr="003243AD" w:rsidRDefault="003243AD" w:rsidP="003243AD">
      <w:pPr>
        <w:numPr>
          <w:ilvl w:val="1"/>
          <w:numId w:val="17"/>
        </w:num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3243AD">
        <w:rPr>
          <w:rFonts w:asciiTheme="minorBidi" w:eastAsia="TimesNewRomanPS-BoldMT" w:hAnsiTheme="minorBidi" w:cstheme="minorBidi"/>
          <w:sz w:val="24"/>
          <w:lang w:eastAsia="zh-CN"/>
        </w:rPr>
        <w:t>When x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3243AD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0</w:t>
      </w:r>
      <w:r w:rsidRPr="003243AD">
        <w:rPr>
          <w:rFonts w:asciiTheme="minorBidi" w:eastAsia="TimesNewRomanPS-BoldMT" w:hAnsiTheme="minorBidi" w:cstheme="minorBidi"/>
          <w:sz w:val="24"/>
          <w:lang w:eastAsia="zh-CN"/>
        </w:rPr>
        <w:t>: u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3243AD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0</w:t>
      </w:r>
      <w:r w:rsidRPr="003243AD">
        <w:rPr>
          <w:rFonts w:asciiTheme="minorBidi" w:eastAsia="TimesNewRomanPS-BoldMT" w:hAnsiTheme="minorBidi" w:cstheme="minorBidi"/>
          <w:sz w:val="24"/>
          <w:lang w:eastAsia="zh-CN"/>
        </w:rPr>
        <w:t>,</w:t>
      </w:r>
    </w:p>
    <w:p w14:paraId="30EBC458" w14:textId="45652C9F" w:rsidR="003243AD" w:rsidRPr="003243AD" w:rsidRDefault="003243AD" w:rsidP="003243AD">
      <w:pPr>
        <w:numPr>
          <w:ilvl w:val="1"/>
          <w:numId w:val="17"/>
        </w:num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3243AD">
        <w:rPr>
          <w:rFonts w:asciiTheme="minorBidi" w:eastAsia="TimesNewRomanPS-BoldMT" w:hAnsiTheme="minorBidi" w:cstheme="minorBidi"/>
          <w:sz w:val="24"/>
          <w:lang w:eastAsia="zh-CN"/>
        </w:rPr>
        <w:t>When x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3243AD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3243AD">
        <w:rPr>
          <w:rFonts w:asciiTheme="minorBidi" w:eastAsia="TimesNewRomanPS-BoldMT" w:hAnsiTheme="minorBidi" w:cstheme="minorBidi"/>
          <w:sz w:val="24"/>
          <w:lang w:eastAsia="zh-CN"/>
        </w:rPr>
        <w:t>1: u</w:t>
      </w:r>
      <w:r w:rsidR="00626C7C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3243AD">
        <w:rPr>
          <w:rFonts w:asciiTheme="minorBidi" w:eastAsia="TimesNewRomanPS-BoldMT" w:hAnsiTheme="minorBidi" w:cstheme="minorBidi"/>
          <w:sz w:val="24"/>
          <w:lang w:eastAsia="zh-CN"/>
        </w:rPr>
        <w:t>=</w:t>
      </w:r>
      <m:oMath>
        <m:r>
          <w:rPr>
            <w:rFonts w:ascii="Cambria Math" w:eastAsia="TimesNewRomanPS-BoldMT" w:hAnsi="Cambria Math" w:cstheme="minorBidi"/>
            <w:sz w:val="24"/>
            <w:lang w:eastAsia="zh-CN"/>
          </w:rPr>
          <m:t xml:space="preserve"> </m:t>
        </m:r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2</m:t>
            </m:r>
          </m:den>
        </m:f>
      </m:oMath>
      <w:r w:rsidRPr="003243AD">
        <w:rPr>
          <w:rFonts w:asciiTheme="minorBidi" w:eastAsia="TimesNewRomanPS-BoldMT" w:hAnsiTheme="minorBidi" w:cstheme="minorBidi"/>
          <w:sz w:val="24"/>
          <w:lang w:eastAsia="zh-CN"/>
        </w:rPr>
        <w:t>​.</w:t>
      </w:r>
    </w:p>
    <w:p w14:paraId="5FD8448D" w14:textId="4F912425" w:rsidR="003243AD" w:rsidRPr="00CB5D62" w:rsidRDefault="00626C7C" w:rsidP="003243AD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Substitute into the integral:</w:t>
      </w:r>
    </w:p>
    <w:p w14:paraId="237AAC7B" w14:textId="2910ECD0" w:rsidR="002A1B14" w:rsidRPr="003243AD" w:rsidRDefault="002A1B14" w:rsidP="002A1B14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                                        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>2</w:t>
      </w:r>
      <m:oMath>
        <m:nary>
          <m:naryPr>
            <m:limLoc m:val="subSup"/>
            <m:ctrlPr>
              <w:rPr>
                <w:rFonts w:ascii="Cambria Math" w:hAnsi="Cambria Math" w:cstheme="minorBidi"/>
                <w:bCs/>
                <w:i/>
                <w:szCs w:val="28"/>
                <w:vertAlign w:val="superscript"/>
                <w:lang w:eastAsia="zh-CN"/>
              </w:rPr>
            </m:ctrlPr>
          </m:naryPr>
          <m:sub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-1</m:t>
            </m:r>
          </m:sub>
          <m:sup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π/2</m:t>
            </m:r>
          </m:sup>
          <m:e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cos</m:t>
            </m:r>
          </m:e>
        </m:nary>
        <m:r>
          <w:rPr>
            <w:rFonts w:ascii="Cambria Math" w:hAnsi="Cambria Math" w:cstheme="minorBidi"/>
            <w:szCs w:val="28"/>
            <w:vertAlign w:val="superscript"/>
            <w:lang w:eastAsia="zh-CN"/>
          </w:rPr>
          <m:t>(</m:t>
        </m:r>
        <m:r>
          <w:rPr>
            <w:rFonts w:ascii="Cambria Math" w:eastAsia="TimesNewRomanPS-BoldMT" w:hAnsi="Cambria Math" w:cstheme="minorBidi"/>
            <w:szCs w:val="28"/>
            <w:lang w:eastAsia="zh-CN"/>
          </w:rPr>
          <m:t>u</m:t>
        </m:r>
      </m:oMath>
      <w:r w:rsidRPr="003243AD">
        <w:rPr>
          <w:rFonts w:asciiTheme="minorBidi" w:eastAsia="TimesNewRomanPS-BoldMT" w:hAnsiTheme="minorBidi" w:cstheme="minorBidi"/>
          <w:szCs w:val="28"/>
          <w:lang w:eastAsia="zh-CN"/>
        </w:rPr>
        <w:t>​)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.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2</m:t>
            </m:r>
          </m:den>
        </m:f>
      </m:oMath>
      <w:r w:rsidRPr="003243A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3243AD">
        <w:rPr>
          <w:rFonts w:asciiTheme="minorBidi" w:eastAsia="TimesNewRomanPS-BoldMT" w:hAnsiTheme="minorBidi" w:cstheme="minorBidi"/>
          <w:szCs w:val="28"/>
          <w:lang w:eastAsia="zh-CN"/>
        </w:rPr>
        <w:t>d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>u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Pr="003243AD">
        <w:rPr>
          <w:rFonts w:asciiTheme="minorBidi" w:eastAsia="TimesNewRomanPS-BoldMT" w:hAnsiTheme="minorBidi" w:cstheme="minorBidi"/>
          <w:szCs w:val="28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</m:t>
            </m:r>
          </m:den>
        </m:f>
      </m:oMath>
      <w:r w:rsidRPr="003243A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Bidi"/>
                <w:bCs/>
                <w:i/>
                <w:szCs w:val="28"/>
                <w:vertAlign w:val="superscript"/>
                <w:lang w:eastAsia="zh-CN"/>
              </w:rPr>
            </m:ctrlPr>
          </m:naryPr>
          <m:sub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0</m:t>
            </m:r>
          </m:sub>
          <m:sup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π/2</m:t>
            </m:r>
          </m:sup>
          <m:e>
            <m:r>
              <w:rPr>
                <w:rFonts w:ascii="Cambria Math" w:hAnsi="Cambria Math" w:cstheme="minorBidi"/>
                <w:szCs w:val="28"/>
                <w:vertAlign w:val="superscript"/>
                <w:lang w:eastAsia="zh-CN"/>
              </w:rPr>
              <m:t>cos</m:t>
            </m:r>
          </m:e>
        </m:nary>
      </m:oMath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Pr="003243AD">
        <w:rPr>
          <w:rFonts w:asciiTheme="minorBidi" w:eastAsia="TimesNewRomanPS-BoldMT" w:hAnsiTheme="minorBidi" w:cstheme="minorBidi"/>
          <w:szCs w:val="28"/>
          <w:lang w:eastAsia="zh-CN"/>
        </w:rPr>
        <w:t>(</w:t>
      </w:r>
      <m:oMath>
        <m:r>
          <w:rPr>
            <w:rFonts w:ascii="Cambria Math" w:eastAsia="TimesNewRomanPS-BoldMT" w:hAnsi="Cambria Math" w:cstheme="minorBidi"/>
            <w:szCs w:val="28"/>
            <w:lang w:eastAsia="zh-CN"/>
          </w:rPr>
          <m:t>u</m:t>
        </m:r>
      </m:oMath>
      <w:r w:rsidRPr="003243AD">
        <w:rPr>
          <w:rFonts w:asciiTheme="minorBidi" w:eastAsia="TimesNewRomanPS-BoldMT" w:hAnsiTheme="minorBidi" w:cstheme="minorBidi"/>
          <w:szCs w:val="28"/>
          <w:lang w:eastAsia="zh-CN"/>
        </w:rPr>
        <w:t>) d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>u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</w:p>
    <w:p w14:paraId="29712190" w14:textId="1CF3403B" w:rsidR="003243AD" w:rsidRPr="003243AD" w:rsidRDefault="002A1B14" w:rsidP="002A1B14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Integrate cos(u):</w:t>
      </w:r>
    </w:p>
    <w:p w14:paraId="3041725E" w14:textId="21A61963" w:rsidR="002A1B14" w:rsidRPr="00CB5D62" w:rsidRDefault="002A1B14" w:rsidP="002A1B14">
      <w:pPr>
        <w:tabs>
          <w:tab w:val="num" w:pos="720"/>
        </w:tabs>
        <w:snapToGrid w:val="0"/>
        <w:contextualSpacing/>
        <w:rPr>
          <w:rFonts w:asciiTheme="minorBidi" w:eastAsia="TimesNewRomanPS-BoldMT" w:hAnsiTheme="minorBidi" w:cstheme="minorBidi"/>
          <w:szCs w:val="28"/>
          <w:lang w:eastAsia="zh-CN"/>
        </w:rPr>
      </w:pP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                                               </w:t>
      </w:r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∫cos(u) du</w:t>
      </w:r>
      <w:r w:rsidR="00EE439A"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=</w:t>
      </w:r>
      <w:r w:rsidR="00EE439A"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sin(u)</w:t>
      </w:r>
    </w:p>
    <w:p w14:paraId="3EA8C4E7" w14:textId="20AD1923" w:rsidR="003243AD" w:rsidRPr="003243AD" w:rsidRDefault="002A1B14" w:rsidP="002A1B14">
      <w:pPr>
        <w:tabs>
          <w:tab w:val="num" w:pos="720"/>
        </w:tabs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 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Evaluate the bounds:</w:t>
      </w:r>
    </w:p>
    <w:p w14:paraId="3B87B1D9" w14:textId="77777777" w:rsidR="00754864" w:rsidRPr="00CB5D62" w:rsidRDefault="00754864" w:rsidP="00754864">
      <w:pPr>
        <w:snapToGrid w:val="0"/>
        <w:ind w:left="144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</w:p>
    <w:p w14:paraId="6E18F9F5" w14:textId="5CB6AAE6" w:rsidR="00754864" w:rsidRPr="00CB5D62" w:rsidRDefault="00141325" w:rsidP="00141325">
      <w:pPr>
        <w:snapToGrid w:val="0"/>
        <w:ind w:left="144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            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</m:t>
            </m:r>
          </m:den>
        </m:f>
      </m:oMath>
      <w:r w:rsidR="00754864" w:rsidRPr="00CB5D62">
        <w:rPr>
          <w:rFonts w:asciiTheme="minorBidi" w:eastAsia="TimesNewRomanPS-BoldMT" w:hAnsiTheme="minorBidi" w:cstheme="minorBidi"/>
          <w:bCs/>
          <w:szCs w:val="28"/>
          <w:lang w:eastAsia="zh-CN"/>
        </w:rPr>
        <w:t>sin(u</w:t>
      </w:r>
      <w:r w:rsidR="00754864" w:rsidRPr="00AE47A7">
        <w:rPr>
          <w:rFonts w:asciiTheme="minorBidi" w:eastAsia="TimesNewRomanPS-BoldMT" w:hAnsiTheme="minorBidi" w:cstheme="minorBidi"/>
          <w:bCs/>
          <w:szCs w:val="28"/>
          <w:lang w:eastAsia="zh-CN"/>
        </w:rPr>
        <w:t>)|</w:t>
      </w:r>
      <w:r w:rsidR="00AE47A7" w:rsidRPr="00AE47A7">
        <w:rPr>
          <w:rFonts w:asciiTheme="minorBidi" w:hAnsiTheme="minorBidi" w:cstheme="minorBidi"/>
        </w:rPr>
        <w:t>_0^</w:t>
      </w:r>
      <w:r w:rsidRPr="00AE47A7">
        <w:rPr>
          <w:rFonts w:asciiTheme="minorBidi" w:eastAsia="TimesNewRomanPS-BoldMT" w:hAnsiTheme="minorBidi" w:cstheme="minorBidi"/>
          <w:bCs/>
          <w:szCs w:val="28"/>
          <w:lang w:eastAsia="zh-CN"/>
        </w:rPr>
        <w:t>π</w:t>
      </w:r>
      <w:r w:rsidRPr="00AE47A7">
        <w:rPr>
          <w:rFonts w:asciiTheme="minorBidi" w:eastAsia="TimesNewRomanPS-BoldMT" w:hAnsiTheme="minorBidi" w:cstheme="minorBidi"/>
          <w:bCs/>
          <w:szCs w:val="28"/>
          <w:lang w:eastAsia="zh-CN"/>
        </w:rPr>
        <w:t>/2</w:t>
      </w:r>
      <w:r w:rsidRPr="00CB5D62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=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</m:t>
            </m:r>
          </m:den>
        </m:f>
      </m:oMath>
      <w:r w:rsidRPr="00CB5D62">
        <w:rPr>
          <w:rFonts w:asciiTheme="minorBidi" w:eastAsia="TimesNewRomanPS-BoldMT" w:hAnsiTheme="minorBidi" w:cstheme="minorBidi"/>
          <w:bCs/>
          <w:szCs w:val="28"/>
          <w:lang w:eastAsia="zh-CN"/>
        </w:rPr>
        <w:t>[sin</w:t>
      </w:r>
      <w:r w:rsidR="00476707" w:rsidRPr="00CB5D62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bCs/>
          <w:szCs w:val="28"/>
          <w:lang w:eastAsia="zh-CN"/>
        </w:rPr>
        <w:t>(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2</m:t>
            </m:r>
          </m:den>
        </m:f>
        <m:r>
          <w:rPr>
            <w:rFonts w:ascii="Cambria Math" w:eastAsia="TimesNewRomanPS-BoldMT" w:hAnsi="Cambria Math" w:cstheme="minorBidi"/>
            <w:szCs w:val="28"/>
            <w:lang w:eastAsia="zh-CN"/>
          </w:rPr>
          <m:t>)</m:t>
        </m:r>
      </m:oMath>
      <w:r w:rsidRPr="00CB5D62">
        <w:rPr>
          <w:rFonts w:asciiTheme="minorBidi" w:eastAsia="TimesNewRomanPS-BoldMT" w:hAnsiTheme="minorBidi" w:cstheme="minorBidi"/>
          <w:bCs/>
          <w:szCs w:val="28"/>
          <w:lang w:eastAsia="zh-CN"/>
        </w:rPr>
        <w:t>- sin</w:t>
      </w:r>
      <w:r w:rsidR="00476707" w:rsidRPr="00CB5D62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bCs/>
          <w:szCs w:val="28"/>
          <w:lang w:eastAsia="zh-CN"/>
        </w:rPr>
        <w:t>(0)]</w:t>
      </w:r>
    </w:p>
    <w:p w14:paraId="1002AF3C" w14:textId="135EC4D8" w:rsidR="003243AD" w:rsidRPr="00CB5D62" w:rsidRDefault="003243AD" w:rsidP="00141325">
      <w:pPr>
        <w:pStyle w:val="ListParagraph"/>
        <w:numPr>
          <w:ilvl w:val="0"/>
          <w:numId w:val="18"/>
        </w:num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>sin(π/2)</w:t>
      </w:r>
      <w:r w:rsidR="00141325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="00141325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>1</w:t>
      </w:r>
      <w:r w:rsidR="00141325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, 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>sin</w:t>
      </w:r>
      <w:r w:rsidR="00476707"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>(</w:t>
      </w:r>
      <w:r w:rsidR="00141325" w:rsidRPr="00CB5D62">
        <w:rPr>
          <w:rFonts w:asciiTheme="minorBidi" w:eastAsia="TimesNewRomanPS-BoldMT" w:hAnsiTheme="minorBidi" w:cstheme="minorBidi"/>
          <w:sz w:val="24"/>
          <w:lang w:eastAsia="zh-CN"/>
        </w:rPr>
        <w:t>0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) = </w:t>
      </w:r>
      <w:r w:rsidR="00141325" w:rsidRPr="00CB5D62">
        <w:rPr>
          <w:rFonts w:asciiTheme="minorBidi" w:eastAsia="TimesNewRomanPS-BoldMT" w:hAnsiTheme="minorBidi" w:cstheme="minorBidi"/>
          <w:sz w:val="24"/>
          <w:lang w:eastAsia="zh-CN"/>
        </w:rPr>
        <w:t>0</w:t>
      </w:r>
      <w:r w:rsidRPr="00CB5D62">
        <w:rPr>
          <w:rFonts w:asciiTheme="minorBidi" w:eastAsia="TimesNewRomanPS-BoldMT" w:hAnsiTheme="minorBidi" w:cstheme="minorBidi"/>
          <w:sz w:val="24"/>
          <w:lang w:eastAsia="zh-CN"/>
        </w:rPr>
        <w:t>:</w:t>
      </w:r>
    </w:p>
    <w:p w14:paraId="5209555B" w14:textId="34339C4C" w:rsidR="003243AD" w:rsidRPr="003243AD" w:rsidRDefault="00141325" w:rsidP="003243AD">
      <w:pPr>
        <w:snapToGrid w:val="0"/>
        <w:contextualSpacing/>
        <w:rPr>
          <w:rFonts w:asciiTheme="minorBidi" w:eastAsia="TimesNewRomanPS-BoldMT" w:hAnsiTheme="minorBidi" w:cstheme="minorBidi"/>
          <w:szCs w:val="28"/>
          <w:lang w:eastAsia="zh-CN"/>
        </w:rPr>
      </w:pPr>
      <w:r w:rsidRPr="00CB5D62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                                              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</m:t>
            </m:r>
          </m:den>
        </m:f>
      </m:oMath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(1−0)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bCs/>
          <w:i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</m:t>
            </m:r>
          </m:den>
        </m:f>
      </m:oMath>
    </w:p>
    <w:p w14:paraId="4B1C659D" w14:textId="35923A1F" w:rsidR="003243AD" w:rsidRPr="003243AD" w:rsidRDefault="00141325" w:rsidP="00141325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Multiply by π:</w:t>
      </w:r>
    </w:p>
    <w:p w14:paraId="1B7324E9" w14:textId="5CE765A7" w:rsidR="003243AD" w:rsidRPr="003243AD" w:rsidRDefault="00141325" w:rsidP="003243AD">
      <w:pPr>
        <w:snapToGrid w:val="0"/>
        <w:contextualSpacing/>
        <w:rPr>
          <w:rFonts w:asciiTheme="minorBidi" w:eastAsia="TimesNewRomanPS-BoldMT" w:hAnsiTheme="minorBidi" w:cstheme="minorBidi"/>
          <w:szCs w:val="28"/>
          <w:lang w:eastAsia="zh-CN"/>
        </w:rPr>
      </w:pP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                                                 Π </w:t>
      </w:r>
      <w:r w:rsidR="003243AD" w:rsidRPr="003243AD">
        <w:rPr>
          <w:rFonts w:ascii="Cambria Math" w:eastAsia="TimesNewRomanPS-BoldMT" w:hAnsi="Cambria Math" w:cs="Cambria Math"/>
          <w:szCs w:val="28"/>
          <w:lang w:eastAsia="zh-CN"/>
        </w:rPr>
        <w:t>⋅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π</m:t>
            </m:r>
          </m:den>
        </m:f>
        <m:r>
          <w:rPr>
            <w:rFonts w:ascii="Cambria Math" w:eastAsia="TimesNewRomanPS-BoldMT" w:hAnsi="Cambria Math" w:cstheme="minorBidi"/>
            <w:szCs w:val="28"/>
            <w:lang w:eastAsia="zh-CN"/>
          </w:rPr>
          <m:t xml:space="preserve"> </m:t>
        </m:r>
      </m:oMath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=</w:t>
      </w:r>
      <w:r w:rsidRPr="00CB5D62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Cs w:val="28"/>
          <w:lang w:eastAsia="zh-CN"/>
        </w:rPr>
        <w:t>4</w:t>
      </w:r>
    </w:p>
    <w:p w14:paraId="2B5BAF33" w14:textId="66CF30DB" w:rsidR="003243AD" w:rsidRPr="003243AD" w:rsidRDefault="00141325" w:rsidP="003243AD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B5D62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3243AD" w:rsidRPr="003243AD">
        <w:rPr>
          <w:rFonts w:asciiTheme="minorBidi" w:eastAsia="TimesNewRomanPS-BoldMT" w:hAnsiTheme="minorBidi" w:cstheme="minorBidi"/>
          <w:sz w:val="24"/>
          <w:lang w:eastAsia="zh-CN"/>
        </w:rPr>
        <w:t>Answer: 4</w:t>
      </w:r>
    </w:p>
    <w:p w14:paraId="3749129D" w14:textId="775D05F9" w:rsidR="003243AD" w:rsidRPr="00CB5D62" w:rsidRDefault="003243AD" w:rsidP="00161EC0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</w:p>
    <w:p w14:paraId="7B4385DC" w14:textId="77777777" w:rsidR="005B07EC" w:rsidRPr="00161EC0" w:rsidRDefault="005B07EC" w:rsidP="00161EC0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0D46937" w14:textId="7FA6411D" w:rsidR="00B011D8" w:rsidRDefault="00B011D8" w:rsidP="00B011D8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eastAsia="TimesNewRomanPS-BoldMT" w:cs="SimSun"/>
          <w:bCs/>
          <w:sz w:val="24"/>
          <w:lang w:eastAsia="zh-CN"/>
        </w:rPr>
      </w:pPr>
      <w:r w:rsidRPr="001C2E2A">
        <w:rPr>
          <w:rFonts w:eastAsia="TimesNewRomanPS-BoldMT" w:cs="SimSun"/>
          <w:bCs/>
          <w:sz w:val="24"/>
          <w:lang w:eastAsia="zh-CN"/>
        </w:rPr>
        <w:t xml:space="preserve">Find the following </w:t>
      </w:r>
      <w:r>
        <w:rPr>
          <w:rFonts w:eastAsia="TimesNewRomanPS-BoldMT" w:cs="SimSun"/>
          <w:bCs/>
          <w:sz w:val="24"/>
          <w:lang w:eastAsia="zh-CN"/>
        </w:rPr>
        <w:t xml:space="preserve">in definite </w:t>
      </w:r>
      <w:r w:rsidRPr="001C2E2A">
        <w:rPr>
          <w:rFonts w:eastAsia="TimesNewRomanPS-BoldMT" w:cs="SimSun"/>
          <w:bCs/>
          <w:sz w:val="24"/>
          <w:lang w:eastAsia="zh-CN"/>
        </w:rPr>
        <w:t xml:space="preserve">integral </w:t>
      </w:r>
      <w:r>
        <w:rPr>
          <w:rFonts w:eastAsia="TimesNewRomanPS-BoldMT" w:cs="SimSun"/>
          <w:bCs/>
          <w:sz w:val="24"/>
          <w:lang w:eastAsia="zh-CN"/>
        </w:rPr>
        <w:t>function</w:t>
      </w:r>
    </w:p>
    <w:p w14:paraId="6DE7EE6A" w14:textId="77777777" w:rsidR="00B011D8" w:rsidRDefault="00B011D8" w:rsidP="00B011D8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39EBE924" w14:textId="0E3B8D23" w:rsidR="00B011D8" w:rsidRPr="00CB5D62" w:rsidRDefault="00000000" w:rsidP="00B011D8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NewRomanPS-BoldMT" w:hAnsi="Cambria Math" w:cs="SimSun"/>
                            <w:bCs/>
                            <w:i/>
                            <w:sz w:val="24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3</m:t>
                        </m:r>
                      </m:sup>
                    </m:sSup>
                  </m:e>
                </m:d>
              </m:e>
            </m:func>
          </m:e>
        </m:nary>
        <m:r>
          <w:rPr>
            <w:rFonts w:ascii="Cambria Math" w:eastAsia="TimesNewRomanPS-BoldMT" w:hAnsi="Cambria Math" w:cs="SimSun"/>
            <w:sz w:val="24"/>
            <w:lang w:eastAsia="zh-CN"/>
          </w:rPr>
          <m:t>dx</m:t>
        </m:r>
      </m:oMath>
      <w:r w:rsidR="00B011D8">
        <w:rPr>
          <w:rFonts w:eastAsia="TimesNewRomanPS-BoldMT" w:cs="SimSun"/>
          <w:bCs/>
          <w:sz w:val="24"/>
          <w:lang w:eastAsia="zh-CN"/>
        </w:rPr>
        <w:tab/>
        <w:t xml:space="preserve">b.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NewRomanPS-BoldMT" w:hAnsi="Cambria Math" w:cs="SimSun"/>
                            <w:i/>
                            <w:sz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3t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1+</m:t>
                </m:r>
                <m:func>
                  <m:funcPr>
                    <m:ctrl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sin</m:t>
                    </m:r>
                    <m:ctrlPr>
                      <w:rPr>
                        <w:rFonts w:ascii="Cambria Math" w:eastAsia="TimesNewRomanPS-BoldMT" w:hAnsi="Cambria Math" w:cs="SimSun"/>
                        <w:i/>
                        <w:sz w:val="24"/>
                        <w:lang w:eastAsia="zh-CN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NewRomanPS-BoldMT" w:hAnsi="Cambria Math" w:cs="SimSun"/>
                            <w:i/>
                            <w:sz w:val="24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PS-BoldMT" w:hAnsi="Cambria Math" w:cs="SimSun"/>
                            <w:sz w:val="24"/>
                            <w:lang w:eastAsia="zh-CN"/>
                          </w:rPr>
                          <m:t>3t</m:t>
                        </m:r>
                      </m:e>
                    </m:d>
                  </m:e>
                </m:func>
              </m:den>
            </m:f>
          </m:e>
        </m:nary>
        <m:r>
          <w:rPr>
            <w:rFonts w:ascii="Cambria Math" w:eastAsia="TimesNewRomanPS-BoldMT" w:hAnsi="Cambria Math" w:cs="SimSun"/>
            <w:sz w:val="24"/>
            <w:lang w:eastAsia="zh-CN"/>
          </w:rPr>
          <m:t>dx</m:t>
        </m:r>
      </m:oMath>
    </w:p>
    <w:p w14:paraId="4E781863" w14:textId="77777777" w:rsidR="00CB5D62" w:rsidRDefault="00CB5D62" w:rsidP="00CB5D62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60C07BB" w14:textId="1338A56D" w:rsidR="00CB5D62" w:rsidRPr="00C12F9D" w:rsidRDefault="00CB5D62" w:rsidP="00CB5D62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a)</w:t>
      </w:r>
    </w:p>
    <w:p w14:paraId="25909BD7" w14:textId="77777777" w:rsidR="00CB5D62" w:rsidRPr="00C12F9D" w:rsidRDefault="00CB5D62" w:rsidP="00CB5D62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27FFCF25" w14:textId="67E23711" w:rsidR="00CB5D62" w:rsidRPr="00C12F9D" w:rsidRDefault="00CB5D62" w:rsidP="0030212E">
      <w:pPr>
        <w:pStyle w:val="ListParagraph"/>
        <w:numPr>
          <w:ilvl w:val="0"/>
          <w:numId w:val="18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sz w:val="24"/>
          <w:lang w:eastAsia="zh-CN"/>
        </w:rPr>
        <w:t>Substitution: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Let u=x</w:t>
      </w:r>
      <w:r w:rsidRPr="00C12F9D">
        <w:rPr>
          <w:rFonts w:asciiTheme="minorBidi" w:eastAsia="TimesNewRomanPS-BoldMT" w:hAnsiTheme="minorBidi" w:cstheme="minorBidi"/>
          <w:bCs/>
          <w:sz w:val="24"/>
          <w:vertAlign w:val="superscript"/>
          <w:lang w:eastAsia="zh-CN"/>
        </w:rPr>
        <w:t>3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, so du=3x</w:t>
      </w:r>
      <w:r w:rsidRPr="00C12F9D">
        <w:rPr>
          <w:rFonts w:asciiTheme="minorBidi" w:eastAsia="TimesNewRomanPS-BoldMT" w:hAnsiTheme="minorBidi" w:cstheme="minorBidi"/>
          <w:bCs/>
          <w:sz w:val="24"/>
          <w:vertAlign w:val="superscript"/>
          <w:lang w:eastAsia="zh-CN"/>
        </w:rPr>
        <w:t>2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dx, and x</w:t>
      </w:r>
      <w:r w:rsidRPr="00C12F9D">
        <w:rPr>
          <w:rFonts w:asciiTheme="minorBidi" w:eastAsia="TimesNewRomanPS-BoldMT" w:hAnsiTheme="minorBidi" w:cstheme="minorBidi"/>
          <w:bCs/>
          <w:sz w:val="24"/>
          <w:vertAlign w:val="superscript"/>
          <w:lang w:eastAsia="zh-CN"/>
        </w:rPr>
        <w:t>2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dx</w:t>
      </w:r>
      <w:r w:rsidR="0030212E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="0030212E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du</w:t>
      </w:r>
    </w:p>
    <w:p w14:paraId="1BBA8507" w14:textId="4987BC49" w:rsidR="00CB5D62" w:rsidRPr="00C12F9D" w:rsidRDefault="00CB5D62" w:rsidP="0030212E">
      <w:pPr>
        <w:pStyle w:val="ListParagraph"/>
        <w:numPr>
          <w:ilvl w:val="0"/>
          <w:numId w:val="18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sz w:val="24"/>
          <w:lang w:eastAsia="zh-CN"/>
        </w:rPr>
        <w:t>Rewrite the integral: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Substitute u into the integral:</w:t>
      </w:r>
    </w:p>
    <w:p w14:paraId="5D8E1510" w14:textId="19446D53" w:rsidR="00CB5D62" w:rsidRPr="00C12F9D" w:rsidRDefault="0030212E" w:rsidP="00CB5D62">
      <w:pPr>
        <w:snapToGrid w:val="0"/>
        <w:ind w:left="360"/>
        <w:contextualSpacing/>
        <w:rPr>
          <w:rFonts w:asciiTheme="minorBidi" w:eastAsia="TimesNewRomanPS-BoldMT" w:hAnsiTheme="minorBidi" w:cstheme="minorBidi"/>
          <w:bCs/>
          <w:szCs w:val="28"/>
          <w:lang w:eastAsia="zh-CN"/>
        </w:rPr>
      </w:pP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                                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∫x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vertAlign w:val="superscript"/>
          <w:lang w:eastAsia="zh-CN"/>
        </w:rPr>
        <w:t>2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cos(x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vertAlign w:val="superscript"/>
          <w:lang w:eastAsia="zh-CN"/>
        </w:rPr>
        <w:t>3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) dx=∫cos(u)</w:t>
      </w:r>
      <w:r w:rsidR="00CB5D62" w:rsidRPr="00C12F9D">
        <w:rPr>
          <w:rFonts w:ascii="Cambria Math" w:eastAsia="TimesNewRomanPS-BoldMT" w:hAnsi="Cambria Math" w:cs="Cambria Math"/>
          <w:bCs/>
          <w:szCs w:val="28"/>
          <w:lang w:eastAsia="zh-CN"/>
        </w:rPr>
        <w:t>⋅</w:t>
      </w:r>
      <w:r w:rsidRPr="00C12F9D">
        <w:rPr>
          <w:rFonts w:asciiTheme="minorBidi" w:eastAsia="TimesNewRomanPS-BoldMT" w:hAnsiTheme="minorBidi" w:cstheme="minorBidi"/>
          <w:bCs/>
          <w:i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="00CB5D62"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 du</w:t>
      </w:r>
    </w:p>
    <w:p w14:paraId="2ECAF782" w14:textId="0E966D12" w:rsidR="00CB5D62" w:rsidRPr="00C12F9D" w:rsidRDefault="00CB5D62" w:rsidP="00CB5D62">
      <w:pPr>
        <w:snapToGrid w:val="0"/>
        <w:ind w:left="36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sz w:val="24"/>
          <w:lang w:eastAsia="zh-CN"/>
        </w:rPr>
        <w:t>Simplify: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Factor out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="0030212E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:</w:t>
      </w:r>
    </w:p>
    <w:p w14:paraId="3B85F0E5" w14:textId="27C07425" w:rsidR="00CB5D62" w:rsidRPr="00C12F9D" w:rsidRDefault="00CC3590" w:rsidP="00CB5D62">
      <w:pPr>
        <w:snapToGrid w:val="0"/>
        <w:ind w:left="360"/>
        <w:contextualSpacing/>
        <w:rPr>
          <w:rFonts w:asciiTheme="minorBidi" w:eastAsia="TimesNewRomanPS-BoldMT" w:hAnsiTheme="minorBidi" w:cstheme="minorBidi"/>
          <w:bCs/>
          <w:szCs w:val="28"/>
          <w:lang w:eastAsia="zh-CN"/>
        </w:rPr>
      </w:pP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                                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∫x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vertAlign w:val="superscript"/>
          <w:lang w:eastAsia="zh-CN"/>
        </w:rPr>
        <w:t>2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cos(x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vertAlign w:val="superscript"/>
          <w:lang w:eastAsia="zh-CN"/>
        </w:rPr>
        <w:t>3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) dx=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="00CB5D62"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∫cos(u) du</w:t>
      </w:r>
    </w:p>
    <w:p w14:paraId="1C7763A6" w14:textId="15D347E2" w:rsidR="00CB5D62" w:rsidRPr="00C12F9D" w:rsidRDefault="00CB5D62" w:rsidP="00CB5D62">
      <w:pPr>
        <w:snapToGrid w:val="0"/>
        <w:ind w:left="36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sz w:val="24"/>
          <w:lang w:eastAsia="zh-CN"/>
        </w:rPr>
        <w:t>Integrate cos(u):</w:t>
      </w:r>
    </w:p>
    <w:p w14:paraId="2B36A4B5" w14:textId="34C3985A" w:rsidR="00CB5D62" w:rsidRPr="00C12F9D" w:rsidRDefault="00CC3590" w:rsidP="00CC3590">
      <w:pPr>
        <w:snapToGrid w:val="0"/>
        <w:ind w:left="360"/>
        <w:contextualSpacing/>
        <w:rPr>
          <w:rFonts w:asciiTheme="minorBidi" w:eastAsia="TimesNewRomanPS-BoldMT" w:hAnsiTheme="minorBidi" w:cstheme="minorBidi"/>
          <w:bCs/>
          <w:szCs w:val="28"/>
          <w:lang w:eastAsia="zh-CN"/>
        </w:rPr>
      </w:pP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                                      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∫cos(u) du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=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CB5D62"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sin(u)</w:t>
      </w:r>
    </w:p>
    <w:p w14:paraId="6A597F94" w14:textId="153BDDBE" w:rsidR="00CB5D62" w:rsidRPr="00C12F9D" w:rsidRDefault="00CB5D62" w:rsidP="00CB5D62">
      <w:pPr>
        <w:snapToGrid w:val="0"/>
        <w:ind w:left="36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sz w:val="24"/>
          <w:lang w:eastAsia="zh-CN"/>
        </w:rPr>
        <w:t>Substitute back u=x</w:t>
      </w:r>
      <w:r w:rsidRPr="00C12F9D">
        <w:rPr>
          <w:rFonts w:asciiTheme="minorBidi" w:eastAsia="TimesNewRomanPS-BoldMT" w:hAnsiTheme="minorBidi" w:cstheme="minorBidi"/>
          <w:sz w:val="24"/>
          <w:vertAlign w:val="superscript"/>
          <w:lang w:eastAsia="zh-CN"/>
        </w:rPr>
        <w:t>3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>:</w:t>
      </w:r>
    </w:p>
    <w:p w14:paraId="06804A14" w14:textId="7E71A870" w:rsidR="00CB5D62" w:rsidRPr="00C12F9D" w:rsidRDefault="0020142B" w:rsidP="00CB5D62">
      <w:pPr>
        <w:snapToGrid w:val="0"/>
        <w:ind w:left="36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                                      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="00CB5D62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sin(u)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="00CB5D62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r w:rsidRPr="00C12F9D">
        <w:rPr>
          <w:rFonts w:asciiTheme="minorBidi" w:eastAsia="TimesNewRomanPS-BoldMT" w:hAnsiTheme="minorBidi" w:cstheme="minorBidi"/>
          <w:bCs/>
          <w:i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="00CB5D62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sin(x</w:t>
      </w:r>
      <w:r w:rsidR="00CB5D62" w:rsidRPr="00C12F9D">
        <w:rPr>
          <w:rFonts w:asciiTheme="minorBidi" w:eastAsia="TimesNewRomanPS-BoldMT" w:hAnsiTheme="minorBidi" w:cstheme="minorBidi"/>
          <w:bCs/>
          <w:sz w:val="24"/>
          <w:vertAlign w:val="superscript"/>
          <w:lang w:eastAsia="zh-CN"/>
        </w:rPr>
        <w:t>3</w:t>
      </w:r>
      <w:r w:rsidR="00CB5D62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="00CB5D62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+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="00CB5D62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C</w:t>
      </w:r>
    </w:p>
    <w:p w14:paraId="70BE878D" w14:textId="572F4EDF" w:rsidR="00B011D8" w:rsidRPr="00C12F9D" w:rsidRDefault="00CB5D62" w:rsidP="0020142B">
      <w:pPr>
        <w:snapToGrid w:val="0"/>
        <w:ind w:left="36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sz w:val="24"/>
          <w:lang w:eastAsia="zh-CN"/>
        </w:rPr>
        <w:t>Answer: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sin(x</w:t>
      </w:r>
      <w:r w:rsidRPr="00C12F9D">
        <w:rPr>
          <w:rFonts w:asciiTheme="minorBidi" w:eastAsia="TimesNewRomanPS-BoldMT" w:hAnsiTheme="minorBidi" w:cstheme="minorBidi"/>
          <w:bCs/>
          <w:sz w:val="24"/>
          <w:vertAlign w:val="superscript"/>
          <w:lang w:eastAsia="zh-CN"/>
        </w:rPr>
        <w:t>3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  <w:r w:rsidR="0020142B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+</w:t>
      </w:r>
      <w:r w:rsidR="0020142B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C</w:t>
      </w:r>
      <w:r w:rsidR="00B011D8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</w:t>
      </w:r>
    </w:p>
    <w:p w14:paraId="52BC1FED" w14:textId="77777777" w:rsidR="003A0FBE" w:rsidRPr="00C12F9D" w:rsidRDefault="003A0FBE" w:rsidP="003A0FBE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67B5C7D3" w14:textId="02CD74B5" w:rsidR="003A0FBE" w:rsidRPr="00C12F9D" w:rsidRDefault="003A0FBE" w:rsidP="00B90D47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b)</w:t>
      </w:r>
    </w:p>
    <w:p w14:paraId="46E53453" w14:textId="77777777" w:rsidR="009736AC" w:rsidRPr="00C12F9D" w:rsidRDefault="009736AC" w:rsidP="009736AC">
      <w:pPr>
        <w:tabs>
          <w:tab w:val="num" w:pos="720"/>
        </w:tabs>
        <w:snapToGrid w:val="0"/>
        <w:contextualSpacing/>
        <w:rPr>
          <w:rFonts w:asciiTheme="minorBidi" w:eastAsia="TimesNewRomanPS-BoldMT" w:hAnsiTheme="minorBidi" w:cstheme="minorBidi"/>
          <w:bCs/>
          <w:lang w:eastAsia="zh-CN"/>
        </w:rPr>
      </w:pPr>
      <w:r w:rsidRPr="00C12F9D">
        <w:rPr>
          <w:rFonts w:asciiTheme="minorBidi" w:eastAsia="TimesNewRomanPS-BoldMT" w:hAnsiTheme="minorBidi" w:cstheme="minorBidi"/>
          <w:lang w:eastAsia="zh-CN"/>
        </w:rPr>
        <w:t xml:space="preserve">     s</w:t>
      </w:r>
      <w:r w:rsidRPr="00C12F9D">
        <w:rPr>
          <w:rFonts w:asciiTheme="minorBidi" w:eastAsia="TimesNewRomanPS-BoldMT" w:hAnsiTheme="minorBidi" w:cstheme="minorBidi"/>
          <w:sz w:val="24"/>
          <w:szCs w:val="22"/>
          <w:lang w:eastAsia="zh-CN"/>
        </w:rPr>
        <w:t>ubstitution:</w:t>
      </w:r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 xml:space="preserve"> Let u</w:t>
      </w:r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 xml:space="preserve"> </w:t>
      </w:r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>=</w:t>
      </w:r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 xml:space="preserve"> </w:t>
      </w:r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>1</w:t>
      </w:r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 xml:space="preserve"> </w:t>
      </w:r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>+</w:t>
      </w:r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 xml:space="preserve"> </w:t>
      </w:r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>sin(3t)</w:t>
      </w:r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>,</w:t>
      </w:r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 xml:space="preserve"> so du=3cos(3t), and cos(3t) dt=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3</m:t>
            </m:r>
          </m:den>
        </m:f>
      </m:oMath>
      <w:r w:rsidRPr="00C12F9D">
        <w:rPr>
          <w:rFonts w:asciiTheme="minorBidi" w:eastAsia="TimesNewRomanPS-BoldMT" w:hAnsiTheme="minorBidi" w:cstheme="minorBidi"/>
          <w:bCs/>
          <w:sz w:val="24"/>
          <w:szCs w:val="22"/>
          <w:lang w:eastAsia="zh-CN"/>
        </w:rPr>
        <w:t> du</w:t>
      </w:r>
    </w:p>
    <w:p w14:paraId="13B3A44F" w14:textId="51C36E9C" w:rsidR="009736AC" w:rsidRPr="009736AC" w:rsidRDefault="009736AC" w:rsidP="009736AC">
      <w:pPr>
        <w:tabs>
          <w:tab w:val="num" w:pos="720"/>
        </w:tabs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   </w:t>
      </w:r>
      <w:r w:rsidR="00B90D47"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Pr="009736AC">
        <w:rPr>
          <w:rFonts w:asciiTheme="minorBidi" w:eastAsia="TimesNewRomanPS-BoldMT" w:hAnsiTheme="minorBidi" w:cstheme="minorBidi"/>
          <w:sz w:val="24"/>
          <w:lang w:eastAsia="zh-CN"/>
        </w:rPr>
        <w:t>Rewrite the integral:</w:t>
      </w:r>
      <w:r w:rsidRPr="009736AC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Substitute u into the integral:</w:t>
      </w:r>
    </w:p>
    <w:p w14:paraId="5F94A31A" w14:textId="1CDC9353" w:rsidR="00CE69D2" w:rsidRPr="00C12F9D" w:rsidRDefault="00CE69D2" w:rsidP="00CE69D2">
      <w:pPr>
        <w:tabs>
          <w:tab w:val="num" w:pos="720"/>
        </w:tabs>
        <w:snapToGrid w:val="0"/>
        <w:contextualSpacing/>
        <w:rPr>
          <w:rFonts w:asciiTheme="minorBidi" w:eastAsia="TimesNewRomanPS-BoldMT" w:hAnsiTheme="minorBidi" w:cstheme="minorBidi"/>
          <w:bCs/>
          <w:szCs w:val="28"/>
          <w:lang w:eastAsia="zh-CN"/>
        </w:rPr>
      </w:pP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                                            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∫</w:t>
      </w:r>
      <w:r w:rsidR="009736AC" w:rsidRPr="00C12F9D">
        <w:rPr>
          <w:rFonts w:asciiTheme="minorBidi" w:eastAsia="TimesNewRomanPS-BoldMT" w:hAnsiTheme="minorBidi" w:cstheme="minorBidi"/>
          <w:bCs/>
          <w:i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cos(3t)</m:t>
            </m:r>
          </m:num>
          <m:den>
            <m:r>
              <m:rPr>
                <m:sty m:val="p"/>
              </m:rP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 + sin(3t)</m:t>
            </m:r>
          </m:den>
        </m:f>
      </m:oMath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 dt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=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∫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u</m:t>
            </m:r>
          </m:den>
        </m:f>
      </m:oMath>
      <w:r w:rsidR="009736AC" w:rsidRPr="009736AC">
        <w:rPr>
          <w:rFonts w:ascii="Cambria Math" w:eastAsia="TimesNewRomanPS-BoldMT" w:hAnsi="Cambria Math" w:cs="Cambria Math"/>
          <w:bCs/>
          <w:szCs w:val="28"/>
          <w:lang w:eastAsia="zh-CN"/>
        </w:rPr>
        <w:t>⋅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 du</w:t>
      </w:r>
    </w:p>
    <w:p w14:paraId="0C31CF2B" w14:textId="48F4C563" w:rsidR="009736AC" w:rsidRPr="009736AC" w:rsidRDefault="00B90D47" w:rsidP="00CE69D2">
      <w:pPr>
        <w:tabs>
          <w:tab w:val="num" w:pos="720"/>
        </w:tabs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   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Simplify:</w:t>
      </w:r>
      <w:r w:rsidR="009736AC" w:rsidRPr="009736AC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Factor out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3</m:t>
            </m:r>
          </m:den>
        </m:f>
      </m:oMath>
      <w:r w:rsidR="00CE69D2" w:rsidRPr="00C12F9D">
        <w:rPr>
          <w:rFonts w:asciiTheme="minorBidi" w:eastAsia="TimesNewRomanPS-BoldMT" w:hAnsiTheme="minorBidi" w:cstheme="minorBidi"/>
          <w:bCs/>
          <w:sz w:val="24"/>
          <w:lang w:eastAsia="zh-CN"/>
        </w:rPr>
        <w:t>:</w:t>
      </w:r>
    </w:p>
    <w:p w14:paraId="471696BA" w14:textId="0BA143E6" w:rsidR="00B90D47" w:rsidRPr="00C12F9D" w:rsidRDefault="00B90D47" w:rsidP="00B90D47">
      <w:pPr>
        <w:tabs>
          <w:tab w:val="num" w:pos="720"/>
        </w:tabs>
        <w:snapToGrid w:val="0"/>
        <w:contextualSpacing/>
        <w:rPr>
          <w:rFonts w:asciiTheme="minorBidi" w:eastAsia="TimesNewRomanPS-BoldMT" w:hAnsiTheme="minorBidi" w:cstheme="minorBidi"/>
          <w:bCs/>
          <w:szCs w:val="28"/>
          <w:lang w:eastAsia="zh-CN"/>
        </w:rPr>
      </w:pP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                                             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∫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cos(3t)</m:t>
            </m:r>
          </m:num>
          <m:den>
            <m:r>
              <m:rPr>
                <m:sty m:val="p"/>
              </m:rP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 + sin(3t)</m:t>
            </m:r>
          </m:den>
        </m:f>
      </m:oMath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 dt=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∫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u</m:t>
            </m:r>
          </m:den>
        </m:f>
      </m:oMath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 du</w:t>
      </w:r>
    </w:p>
    <w:p w14:paraId="14267519" w14:textId="3B57B298" w:rsidR="009736AC" w:rsidRPr="009736AC" w:rsidRDefault="00B90D47" w:rsidP="00B90D47">
      <w:pPr>
        <w:tabs>
          <w:tab w:val="num" w:pos="720"/>
        </w:tabs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   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 xml:space="preserve">Integrate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u</m:t>
            </m:r>
          </m:den>
        </m:f>
      </m:oMath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​:</w:t>
      </w:r>
    </w:p>
    <w:p w14:paraId="22670D09" w14:textId="1C66F756" w:rsidR="009736AC" w:rsidRPr="009736AC" w:rsidRDefault="00B90D47" w:rsidP="009736AC">
      <w:pPr>
        <w:snapToGrid w:val="0"/>
        <w:contextualSpacing/>
        <w:rPr>
          <w:rFonts w:asciiTheme="minorBidi" w:eastAsia="TimesNewRomanPS-BoldMT" w:hAnsiTheme="minorBidi" w:cstheme="minorBidi"/>
          <w:bCs/>
          <w:szCs w:val="28"/>
          <w:lang w:eastAsia="zh-CN"/>
        </w:rPr>
      </w:pP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                                            </w:t>
      </w:r>
      <w:r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∫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cos(3t)</m:t>
            </m:r>
          </m:num>
          <m:den>
            <m:r>
              <m:rPr>
                <m:sty m:val="p"/>
              </m:rP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 + sin(3t)</m:t>
            </m:r>
          </m:den>
        </m:f>
      </m:oMath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du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=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ln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="Cambria Math" w:eastAsia="TimesNewRomanPS-BoldMT" w:hAnsi="Cambria Math" w:cs="Cambria Math"/>
          <w:bCs/>
          <w:szCs w:val="28"/>
          <w:lang w:eastAsia="zh-CN"/>
        </w:rPr>
        <w:t>∣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u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>|</w:t>
      </w:r>
    </w:p>
    <w:p w14:paraId="666BDAA6" w14:textId="6C7FCB60" w:rsidR="009736AC" w:rsidRPr="009736AC" w:rsidRDefault="00B90D47" w:rsidP="00B90D47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  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Substitute back u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=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1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+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sin(3t)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>:</w:t>
      </w:r>
    </w:p>
    <w:p w14:paraId="52AFFDFA" w14:textId="641E8B28" w:rsidR="009736AC" w:rsidRPr="009736AC" w:rsidRDefault="00B90D47" w:rsidP="00B90D47">
      <w:pPr>
        <w:snapToGrid w:val="0"/>
        <w:contextualSpacing/>
        <w:rPr>
          <w:rFonts w:asciiTheme="minorBidi" w:eastAsia="TimesNewRomanPS-BoldMT" w:hAnsiTheme="minorBidi" w:cstheme="minorBidi"/>
          <w:bCs/>
          <w:szCs w:val="28"/>
          <w:lang w:eastAsia="zh-CN"/>
        </w:rPr>
      </w:pP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                                        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  <m:r>
          <w:rPr>
            <w:rFonts w:ascii="Cambria Math" w:eastAsia="TimesNewRomanPS-BoldMT" w:hAnsi="Cambria Math" w:cstheme="minorBidi"/>
            <w:szCs w:val="28"/>
            <w:lang w:eastAsia="zh-CN"/>
          </w:rPr>
          <m:t xml:space="preserve"> </m:t>
        </m:r>
      </m:oMath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ln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="Cambria Math" w:eastAsia="TimesNewRomanPS-BoldMT" w:hAnsi="Cambria Math" w:cs="Cambria Math"/>
          <w:bCs/>
          <w:szCs w:val="28"/>
          <w:lang w:eastAsia="zh-CN"/>
        </w:rPr>
        <w:t>∣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u</w:t>
      </w:r>
      <w:r w:rsidR="009736AC" w:rsidRPr="009736AC">
        <w:rPr>
          <w:rFonts w:ascii="Cambria Math" w:eastAsia="TimesNewRomanPS-BoldMT" w:hAnsi="Cambria Math" w:cs="Cambria Math"/>
          <w:bCs/>
          <w:szCs w:val="28"/>
          <w:lang w:eastAsia="zh-CN"/>
        </w:rPr>
        <w:t>∣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=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ln</w:t>
      </w:r>
      <w:r w:rsidR="009736AC" w:rsidRPr="009736AC">
        <w:rPr>
          <w:rFonts w:ascii="Cambria Math" w:eastAsia="TimesNewRomanPS-BoldMT" w:hAnsi="Cambria Math" w:cs="Cambria Math"/>
          <w:bCs/>
          <w:szCs w:val="28"/>
          <w:lang w:eastAsia="zh-CN"/>
        </w:rPr>
        <w:t>∣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1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+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sin(3t)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="Cambria Math" w:eastAsia="TimesNewRomanPS-BoldMT" w:hAnsi="Cambria Math" w:cs="Cambria Math"/>
          <w:bCs/>
          <w:szCs w:val="28"/>
          <w:lang w:eastAsia="zh-CN"/>
        </w:rPr>
        <w:t>∣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+</w:t>
      </w:r>
      <w:r w:rsidRPr="00C12F9D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bCs/>
          <w:szCs w:val="28"/>
          <w:lang w:eastAsia="zh-CN"/>
        </w:rPr>
        <w:t>C</w:t>
      </w:r>
    </w:p>
    <w:p w14:paraId="44AF3A55" w14:textId="2797CCB5" w:rsidR="009736AC" w:rsidRPr="009736AC" w:rsidRDefault="00B90D47" w:rsidP="009736AC">
      <w:pPr>
        <w:snapToGrid w:val="0"/>
        <w:contextualSpacing/>
        <w:rPr>
          <w:rFonts w:asciiTheme="minorBidi" w:eastAsia="TimesNewRomanPS-BoldMT" w:hAnsiTheme="minorBidi" w:cstheme="minorBidi"/>
          <w:sz w:val="24"/>
          <w:lang w:eastAsia="zh-CN"/>
        </w:rPr>
      </w:pP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  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 xml:space="preserve">Answer: </w:t>
      </w:r>
      <m:oMath>
        <m:f>
          <m:fPr>
            <m:ctrlPr>
              <w:rPr>
                <w:rFonts w:ascii="Cambria Math" w:eastAsia="TimesNewRomanPS-BoldMT" w:hAnsi="Cambria Math" w:cstheme="minorBidi"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 w:val="24"/>
                <w:lang w:eastAsia="zh-CN"/>
              </w:rPr>
              <m:t>3</m:t>
            </m:r>
          </m:den>
        </m:f>
      </m:oMath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ln</w:t>
      </w:r>
      <w:r w:rsidR="009736AC" w:rsidRPr="009736AC">
        <w:rPr>
          <w:rFonts w:ascii="Cambria Math" w:eastAsia="TimesNewRomanPS-BoldMT" w:hAnsi="Cambria Math" w:cs="Cambria Math"/>
          <w:sz w:val="24"/>
          <w:lang w:eastAsia="zh-CN"/>
        </w:rPr>
        <w:t>∣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1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+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sin(3t)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9736AC" w:rsidRPr="009736AC">
        <w:rPr>
          <w:rFonts w:ascii="Cambria Math" w:eastAsia="TimesNewRomanPS-BoldMT" w:hAnsi="Cambria Math" w:cs="Cambria Math"/>
          <w:sz w:val="24"/>
          <w:lang w:eastAsia="zh-CN"/>
        </w:rPr>
        <w:t>∣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+</w:t>
      </w:r>
      <w:r w:rsidRPr="00C12F9D">
        <w:rPr>
          <w:rFonts w:asciiTheme="minorBidi" w:eastAsia="TimesNewRomanPS-BoldMT" w:hAnsiTheme="minorBidi" w:cstheme="minorBidi"/>
          <w:sz w:val="24"/>
          <w:lang w:eastAsia="zh-CN"/>
        </w:rPr>
        <w:t xml:space="preserve"> </w:t>
      </w:r>
      <w:r w:rsidR="009736AC" w:rsidRPr="009736AC">
        <w:rPr>
          <w:rFonts w:asciiTheme="minorBidi" w:eastAsia="TimesNewRomanPS-BoldMT" w:hAnsiTheme="minorBidi" w:cstheme="minorBidi"/>
          <w:sz w:val="24"/>
          <w:lang w:eastAsia="zh-CN"/>
        </w:rPr>
        <w:t>C</w:t>
      </w:r>
    </w:p>
    <w:p w14:paraId="2FC11EAE" w14:textId="115DB8E8" w:rsidR="003A0FBE" w:rsidRPr="001B643A" w:rsidRDefault="003A0FBE" w:rsidP="003A0FBE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0E098FEB" w14:textId="2962F8A8" w:rsidR="00B011D8" w:rsidRDefault="00B011D8" w:rsidP="00B011D8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4BB65620" w14:textId="2985D358" w:rsidR="000B78B3" w:rsidRPr="00F82246" w:rsidRDefault="000B78B3" w:rsidP="00F82246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eastAsia="TimesNewRomanPS-BoldMT" w:cs="SimSun"/>
          <w:bCs/>
          <w:sz w:val="24"/>
          <w:lang w:eastAsia="zh-CN"/>
        </w:rPr>
      </w:pPr>
      <w:r w:rsidRPr="000B78B3">
        <w:rPr>
          <w:rFonts w:eastAsia="TimesNewRomanPS-BoldMT" w:cs="SimSun"/>
          <w:bCs/>
          <w:sz w:val="24"/>
          <w:lang w:eastAsia="zh-CN"/>
        </w:rPr>
        <w:t>The elevation of a path is given by</w:t>
      </w:r>
      <w:r w:rsidR="00110A82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3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-5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+30</m:t>
        </m:r>
      </m:oMath>
      <w:r w:rsidRPr="00F82246">
        <w:rPr>
          <w:rFonts w:eastAsia="TimesNewRomanPS-BoldMT" w:cs="SimSun"/>
          <w:bCs/>
          <w:sz w:val="24"/>
          <w:lang w:eastAsia="zh-CN"/>
        </w:rPr>
        <w:t xml:space="preserve">, where </w:t>
      </w:r>
      <w:r w:rsidRPr="00F82246">
        <w:rPr>
          <w:rFonts w:eastAsia="TimesNewRomanPS-BoldMT" w:cs="SimSun"/>
          <w:bCs/>
          <w:i/>
          <w:iCs/>
          <w:sz w:val="24"/>
          <w:lang w:eastAsia="zh-CN"/>
        </w:rPr>
        <w:t xml:space="preserve">x </w:t>
      </w:r>
      <w:r w:rsidRPr="00F82246">
        <w:rPr>
          <w:rFonts w:eastAsia="TimesNewRomanPS-BoldMT" w:cs="SimSun"/>
          <w:bCs/>
          <w:sz w:val="24"/>
          <w:lang w:eastAsia="zh-CN"/>
        </w:rPr>
        <w:t>measures horizontal distance.</w:t>
      </w:r>
      <w:r w:rsidR="00F82246">
        <w:rPr>
          <w:rFonts w:eastAsia="TimesNewRomanPS-BoldMT" w:cs="SimSun"/>
          <w:bCs/>
          <w:sz w:val="24"/>
          <w:lang w:eastAsia="zh-CN"/>
        </w:rPr>
        <w:t xml:space="preserve"> </w:t>
      </w:r>
      <w:r w:rsidRPr="00F82246">
        <w:rPr>
          <w:rFonts w:eastAsia="TimesNewRomanPS-BoldMT" w:cs="SimSun"/>
          <w:bCs/>
          <w:sz w:val="24"/>
          <w:lang w:eastAsia="zh-CN"/>
        </w:rPr>
        <w:t xml:space="preserve">Draw a graph of the elevation function </w:t>
      </w:r>
      <w:r w:rsidR="006C6EB2">
        <w:rPr>
          <w:rFonts w:eastAsia="TimesNewRomanPS-BoldMT" w:cs="SimSun"/>
          <w:bCs/>
          <w:sz w:val="24"/>
          <w:lang w:eastAsia="zh-CN"/>
        </w:rPr>
        <w:t xml:space="preserve">in </w:t>
      </w:r>
      <w:r w:rsidR="006C6EB2" w:rsidRPr="009F0223">
        <w:rPr>
          <w:rFonts w:eastAsia="TimesNewRomanPS-BoldMT" w:cs="SimSun"/>
          <w:bCs/>
          <w:color w:val="FF0000"/>
          <w:sz w:val="24"/>
          <w:lang w:eastAsia="zh-CN"/>
        </w:rPr>
        <w:t xml:space="preserve">Excel </w:t>
      </w:r>
      <w:r w:rsidRPr="00F82246">
        <w:rPr>
          <w:rFonts w:eastAsia="TimesNewRomanPS-BoldMT" w:cs="SimSun"/>
          <w:bCs/>
          <w:sz w:val="24"/>
          <w:lang w:eastAsia="zh-CN"/>
        </w:rPr>
        <w:t>and find its average value,</w:t>
      </w:r>
      <w:r w:rsidR="00F82246">
        <w:rPr>
          <w:rFonts w:eastAsia="TimesNewRomanPS-BoldMT" w:cs="SimSun"/>
          <w:bCs/>
          <w:sz w:val="24"/>
          <w:lang w:eastAsia="zh-CN"/>
        </w:rPr>
        <w:t xml:space="preserve"> </w:t>
      </w:r>
      <w:r w:rsidRPr="00F82246">
        <w:rPr>
          <w:rFonts w:eastAsia="TimesNewRomanPS-BoldMT" w:cs="SimSun"/>
          <w:bCs/>
          <w:sz w:val="24"/>
          <w:lang w:eastAsia="zh-CN"/>
        </w:rPr>
        <w:t xml:space="preserve">for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0 ≤x≤4</m:t>
        </m:r>
      </m:oMath>
      <w:r w:rsidRPr="00F82246">
        <w:rPr>
          <w:rFonts w:eastAsia="TimesNewRomanPS-BoldMT" w:cs="SimSun"/>
          <w:bCs/>
          <w:sz w:val="24"/>
          <w:lang w:eastAsia="zh-CN"/>
        </w:rPr>
        <w:t>.</w:t>
      </w:r>
    </w:p>
    <w:p w14:paraId="018FFA3C" w14:textId="6F343195" w:rsidR="00A16F83" w:rsidRDefault="00A16F83" w:rsidP="000B78B3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B33A950" w14:textId="77777777" w:rsidR="0008405C" w:rsidRPr="0008405C" w:rsidRDefault="0008405C" w:rsidP="0008405C">
      <w:pPr>
        <w:snapToGrid w:val="0"/>
        <w:contextualSpacing/>
        <w:rPr>
          <w:rFonts w:eastAsia="TimesNewRomanPS-BoldMT" w:cs="SimSun"/>
          <w:sz w:val="24"/>
          <w:lang w:eastAsia="zh-CN"/>
        </w:rPr>
      </w:pPr>
      <w:r w:rsidRPr="0008405C">
        <w:rPr>
          <w:rFonts w:eastAsia="TimesNewRomanPS-BoldMT" w:cs="SimSun"/>
          <w:sz w:val="24"/>
          <w:lang w:eastAsia="zh-CN"/>
        </w:rPr>
        <w:t>Average Value of the Function</w:t>
      </w:r>
    </w:p>
    <w:p w14:paraId="17F345F2" w14:textId="22096D58" w:rsidR="0008405C" w:rsidRDefault="0008405C" w:rsidP="0008405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08405C">
        <w:rPr>
          <w:rFonts w:eastAsia="TimesNewRomanPS-BoldMT" w:cs="SimSun"/>
          <w:bCs/>
          <w:sz w:val="24"/>
          <w:lang w:eastAsia="zh-CN"/>
        </w:rPr>
        <w:t>The average value of a function f(x) over the interval [a,</w:t>
      </w:r>
      <w:r w:rsidR="003702FD">
        <w:rPr>
          <w:rFonts w:eastAsia="TimesNewRomanPS-BoldMT" w:cs="SimSun"/>
          <w:bCs/>
          <w:sz w:val="24"/>
          <w:lang w:eastAsia="zh-CN"/>
        </w:rPr>
        <w:t xml:space="preserve"> </w:t>
      </w:r>
      <w:r w:rsidRPr="0008405C">
        <w:rPr>
          <w:rFonts w:eastAsia="TimesNewRomanPS-BoldMT" w:cs="SimSun"/>
          <w:bCs/>
          <w:sz w:val="24"/>
          <w:lang w:eastAsia="zh-CN"/>
        </w:rPr>
        <w:t>b] is given by:</w:t>
      </w:r>
    </w:p>
    <w:p w14:paraId="6AE9B3DD" w14:textId="77777777" w:rsidR="00E00AE6" w:rsidRPr="0008405C" w:rsidRDefault="00E00AE6" w:rsidP="0008405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ACF0D42" w14:textId="4948B241" w:rsidR="0008405C" w:rsidRDefault="002958AC" w:rsidP="00E00AE6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                      </w:t>
      </w:r>
      <w:r w:rsidR="0008405C" w:rsidRPr="0008405C">
        <w:rPr>
          <w:rFonts w:eastAsia="TimesNewRomanPS-BoldMT" w:cs="SimSun"/>
          <w:bCs/>
          <w:sz w:val="24"/>
          <w:lang w:eastAsia="zh-CN"/>
        </w:rPr>
        <w:t>Average value</w:t>
      </w:r>
      <w:r w:rsidR="00E00AE6">
        <w:rPr>
          <w:rFonts w:eastAsia="TimesNewRomanPS-BoldMT" w:cs="SimSun"/>
          <w:bCs/>
          <w:sz w:val="24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=</w:t>
      </w:r>
      <w:r w:rsidR="00E00AE6" w:rsidRPr="00E00AE6">
        <w:rPr>
          <w:rFonts w:asciiTheme="minorBidi" w:eastAsia="TimesNewRomanPS-BoldMT" w:hAnsiTheme="minorBidi" w:cstheme="minorBidi"/>
          <w:bCs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b-a</m:t>
            </m:r>
          </m:den>
        </m:f>
        <m:nary>
          <m:naryPr>
            <m:limLoc m:val="subSup"/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naryPr>
          <m:sub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a</m:t>
            </m:r>
          </m:sub>
          <m:sup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b</m:t>
            </m:r>
          </m:sup>
          <m:e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f</m:t>
            </m:r>
            <m:d>
              <m:dPr>
                <m:ctrlPr>
                  <w:rPr>
                    <w:rFonts w:ascii="Cambria Math" w:eastAsia="TimesNewRomanPS-BoldMT" w:hAnsi="Cambria Math" w:cstheme="minorBidi"/>
                    <w:bCs/>
                    <w:i/>
                    <w:szCs w:val="28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theme="minorBidi"/>
                    <w:szCs w:val="28"/>
                    <w:lang w:eastAsia="zh-CN"/>
                  </w:rPr>
                  <m:t>x</m:t>
                </m:r>
              </m:e>
            </m:d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dx</m:t>
            </m:r>
          </m:e>
        </m:nary>
      </m:oMath>
    </w:p>
    <w:p w14:paraId="5AAE4185" w14:textId="77777777" w:rsidR="00E00AE6" w:rsidRPr="0008405C" w:rsidRDefault="00E00AE6" w:rsidP="0008405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43C8D99" w14:textId="315D05C2" w:rsidR="0008405C" w:rsidRPr="0008405C" w:rsidRDefault="0008405C" w:rsidP="0008405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08405C">
        <w:rPr>
          <w:rFonts w:eastAsia="TimesNewRomanPS-BoldMT" w:cs="SimSun"/>
          <w:bCs/>
          <w:sz w:val="24"/>
          <w:lang w:eastAsia="zh-CN"/>
        </w:rPr>
        <w:t>For f(x)</w:t>
      </w:r>
      <w:r w:rsidR="00E00AE6">
        <w:rPr>
          <w:rFonts w:eastAsia="TimesNewRomanPS-BoldMT" w:cs="SimSun"/>
          <w:bCs/>
          <w:sz w:val="24"/>
          <w:lang w:eastAsia="zh-CN"/>
        </w:rPr>
        <w:t xml:space="preserve"> </w:t>
      </w:r>
      <w:r w:rsidRPr="0008405C">
        <w:rPr>
          <w:rFonts w:eastAsia="TimesNewRomanPS-BoldMT" w:cs="SimSun"/>
          <w:bCs/>
          <w:sz w:val="24"/>
          <w:lang w:eastAsia="zh-CN"/>
        </w:rPr>
        <w:t>=</w:t>
      </w:r>
      <w:r w:rsidR="00E00AE6">
        <w:rPr>
          <w:rFonts w:eastAsia="TimesNewRomanPS-BoldMT" w:cs="SimSun"/>
          <w:bCs/>
          <w:sz w:val="24"/>
          <w:lang w:eastAsia="zh-CN"/>
        </w:rPr>
        <w:t xml:space="preserve"> </w:t>
      </w:r>
      <w:r w:rsidRPr="0008405C">
        <w:rPr>
          <w:rFonts w:eastAsia="TimesNewRomanPS-BoldMT" w:cs="SimSun"/>
          <w:bCs/>
          <w:sz w:val="24"/>
          <w:lang w:eastAsia="zh-CN"/>
        </w:rPr>
        <w:t>x</w:t>
      </w:r>
      <w:r w:rsidRPr="0008405C">
        <w:rPr>
          <w:rFonts w:eastAsia="TimesNewRomanPS-BoldMT" w:cs="SimSun"/>
          <w:bCs/>
          <w:sz w:val="24"/>
          <w:vertAlign w:val="superscript"/>
          <w:lang w:eastAsia="zh-CN"/>
        </w:rPr>
        <w:t>3</w:t>
      </w:r>
      <w:r w:rsidRPr="0008405C">
        <w:rPr>
          <w:rFonts w:eastAsia="TimesNewRomanPS-BoldMT" w:cs="SimSun"/>
          <w:bCs/>
          <w:sz w:val="24"/>
          <w:lang w:eastAsia="zh-CN"/>
        </w:rPr>
        <w:t>−5x</w:t>
      </w:r>
      <w:r w:rsidRPr="0008405C">
        <w:rPr>
          <w:rFonts w:eastAsia="TimesNewRomanPS-BoldMT" w:cs="SimSun"/>
          <w:bCs/>
          <w:sz w:val="24"/>
          <w:vertAlign w:val="superscript"/>
          <w:lang w:eastAsia="zh-CN"/>
        </w:rPr>
        <w:t>2</w:t>
      </w:r>
      <w:r w:rsidRPr="0008405C">
        <w:rPr>
          <w:rFonts w:eastAsia="TimesNewRomanPS-BoldMT" w:cs="SimSun"/>
          <w:bCs/>
          <w:sz w:val="24"/>
          <w:lang w:eastAsia="zh-CN"/>
        </w:rPr>
        <w:t>+30, a=0, and b=4, we compute:</w:t>
      </w:r>
    </w:p>
    <w:p w14:paraId="54177F9A" w14:textId="2C73EFF4" w:rsidR="00E00AE6" w:rsidRPr="002958AC" w:rsidRDefault="002958AC" w:rsidP="00E00AE6">
      <w:pPr>
        <w:tabs>
          <w:tab w:val="num" w:pos="720"/>
        </w:tabs>
        <w:snapToGrid w:val="0"/>
        <w:contextualSpacing/>
        <w:rPr>
          <w:rFonts w:eastAsia="TimesNewRomanPS-BoldMT" w:cs="SimSun"/>
          <w:bCs/>
          <w:szCs w:val="28"/>
          <w:lang w:eastAsia="zh-CN"/>
        </w:rPr>
      </w:pPr>
      <w:r>
        <w:rPr>
          <w:rFonts w:eastAsia="TimesNewRomanPS-BoldMT" w:cs="SimSun"/>
          <w:bCs/>
          <w:szCs w:val="28"/>
          <w:lang w:eastAsia="zh-CN"/>
        </w:rPr>
        <w:t xml:space="preserve">                          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Average value</w:t>
      </w:r>
      <w:r w:rsidR="00E00AE6" w:rsidRPr="002958AC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=</w:t>
      </w:r>
      <w:r w:rsidR="00E00AE6" w:rsidRPr="002958AC">
        <w:rPr>
          <w:rFonts w:eastAsia="TimesNewRomanPS-BoldMT" w:cs="SimSun"/>
          <w:bCs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4-0</m:t>
            </m:r>
          </m:den>
        </m:f>
        <m:nary>
          <m:naryPr>
            <m:limLoc m:val="subSup"/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naryPr>
          <m:sub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0</m:t>
            </m:r>
          </m:sub>
          <m:sup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sup>
          <m:e>
            <m:d>
              <m:dPr>
                <m:ctrlPr>
                  <w:rPr>
                    <w:rFonts w:ascii="Cambria Math" w:eastAsia="TimesNewRomanPS-BoldMT" w:hAnsi="Cambria Math" w:cstheme="minorBidi"/>
                    <w:bCs/>
                    <w:i/>
                    <w:szCs w:val="28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theme="minorBidi"/>
                    <w:szCs w:val="28"/>
                    <w:lang w:eastAsia="zh-CN"/>
                  </w:rPr>
                  <m:t>x^3-5x^2+30</m:t>
                </m:r>
              </m:e>
            </m:d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dx</m:t>
            </m:r>
          </m:e>
        </m:nary>
      </m:oMath>
    </w:p>
    <w:p w14:paraId="1B95C29B" w14:textId="0F00AA61" w:rsidR="0008405C" w:rsidRPr="0008405C" w:rsidRDefault="0008405C" w:rsidP="00E00AE6">
      <w:pPr>
        <w:tabs>
          <w:tab w:val="num" w:pos="720"/>
        </w:tabs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08405C">
        <w:rPr>
          <w:rFonts w:eastAsia="TimesNewRomanPS-BoldMT" w:cs="SimSun"/>
          <w:sz w:val="24"/>
          <w:lang w:eastAsia="zh-CN"/>
        </w:rPr>
        <w:t xml:space="preserve">Integrate f(x): </w:t>
      </w:r>
      <w:r w:rsidRPr="0008405C">
        <w:rPr>
          <w:rFonts w:eastAsia="TimesNewRomanPS-BoldMT" w:cs="SimSun"/>
          <w:bCs/>
          <w:sz w:val="24"/>
          <w:lang w:eastAsia="zh-CN"/>
        </w:rPr>
        <w:t>The integral of f(x) is:</w:t>
      </w:r>
    </w:p>
    <w:p w14:paraId="797B756B" w14:textId="21AFE4B4" w:rsidR="002958AC" w:rsidRPr="002958AC" w:rsidRDefault="002958AC" w:rsidP="002958AC">
      <w:pPr>
        <w:tabs>
          <w:tab w:val="num" w:pos="720"/>
        </w:tabs>
        <w:snapToGrid w:val="0"/>
        <w:contextualSpacing/>
        <w:rPr>
          <w:rFonts w:eastAsia="TimesNewRomanPS-BoldMT" w:cs="SimSun"/>
          <w:bCs/>
          <w:szCs w:val="28"/>
          <w:lang w:eastAsia="zh-CN"/>
        </w:rPr>
      </w:pPr>
      <w:r>
        <w:rPr>
          <w:rFonts w:eastAsia="TimesNewRomanPS-BoldMT" w:cs="SimSun"/>
          <w:bCs/>
          <w:szCs w:val="28"/>
          <w:lang w:eastAsia="zh-CN"/>
        </w:rPr>
        <w:t xml:space="preserve">                              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∫(x</w:t>
      </w:r>
      <w:r w:rsidR="0008405C" w:rsidRPr="0008405C">
        <w:rPr>
          <w:rFonts w:eastAsia="TimesNewRomanPS-BoldMT" w:cs="SimSun"/>
          <w:bCs/>
          <w:szCs w:val="28"/>
          <w:vertAlign w:val="superscript"/>
          <w:lang w:eastAsia="zh-CN"/>
        </w:rPr>
        <w:t>3</w:t>
      </w:r>
      <w:r w:rsidR="0008405C" w:rsidRPr="0008405C">
        <w:rPr>
          <w:rFonts w:eastAsia="TimesNewRomanPS-BoldMT" w:cs="SimSun"/>
          <w:bCs/>
          <w:szCs w:val="28"/>
          <w:lang w:eastAsia="zh-CN"/>
        </w:rPr>
        <w:t>−5x</w:t>
      </w:r>
      <w:r w:rsidR="0008405C" w:rsidRPr="0008405C">
        <w:rPr>
          <w:rFonts w:eastAsia="TimesNewRomanPS-BoldMT" w:cs="SimSun"/>
          <w:bCs/>
          <w:szCs w:val="28"/>
          <w:vertAlign w:val="superscript"/>
          <w:lang w:eastAsia="zh-CN"/>
        </w:rPr>
        <w:t>2</w:t>
      </w:r>
      <w:r w:rsidR="0008405C" w:rsidRPr="0008405C">
        <w:rPr>
          <w:rFonts w:eastAsia="TimesNewRomanPS-BoldMT" w:cs="SimSun"/>
          <w:bCs/>
          <w:szCs w:val="28"/>
          <w:lang w:eastAsia="zh-CN"/>
        </w:rPr>
        <w:t>+30) dx</w:t>
      </w:r>
      <w:r w:rsidRPr="002958AC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=</w:t>
      </w:r>
      <w:r w:rsidRPr="002958AC">
        <w:rPr>
          <w:rFonts w:eastAsia="TimesNewRomanPS-BoldMT" w:cs="SimSun"/>
          <w:bCs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x^4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den>
        </m:f>
      </m:oMath>
      <w:r w:rsidRPr="009736AC">
        <w:rPr>
          <w:rFonts w:asciiTheme="minorBidi" w:eastAsia="TimesNewRomanPS-BoldMT" w:hAnsiTheme="minorBidi" w:cstheme="minorBidi"/>
          <w:szCs w:val="28"/>
          <w:lang w:eastAsia="zh-CN"/>
        </w:rPr>
        <w:t>​</w:t>
      </w:r>
      <w:r w:rsidRPr="002958AC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−</w:t>
      </w:r>
      <w:r w:rsidRPr="002958AC">
        <w:rPr>
          <w:rFonts w:eastAsia="TimesNewRomanPS-BoldMT" w:cs="SimSun"/>
          <w:bCs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5x^3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Pr="009736AC">
        <w:rPr>
          <w:rFonts w:asciiTheme="minorBidi" w:eastAsia="TimesNewRomanPS-BoldMT" w:hAnsiTheme="minorBidi" w:cstheme="minorBidi"/>
          <w:szCs w:val="28"/>
          <w:lang w:eastAsia="zh-CN"/>
        </w:rPr>
        <w:t>​</w:t>
      </w:r>
      <w:r w:rsidRPr="002958AC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+</w:t>
      </w:r>
      <w:r w:rsidRPr="002958AC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30x</w:t>
      </w:r>
      <w:r w:rsidRPr="002958AC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+</w:t>
      </w:r>
      <w:r w:rsidRPr="002958AC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C</w:t>
      </w:r>
    </w:p>
    <w:p w14:paraId="466B76B4" w14:textId="2598FF00" w:rsidR="0008405C" w:rsidRPr="0008405C" w:rsidRDefault="0008405C" w:rsidP="002958AC">
      <w:pPr>
        <w:tabs>
          <w:tab w:val="num" w:pos="720"/>
        </w:tabs>
        <w:snapToGrid w:val="0"/>
        <w:contextualSpacing/>
        <w:rPr>
          <w:rFonts w:eastAsia="TimesNewRomanPS-BoldMT" w:cs="SimSun"/>
          <w:sz w:val="24"/>
          <w:lang w:eastAsia="zh-CN"/>
        </w:rPr>
      </w:pPr>
      <w:r w:rsidRPr="0008405C">
        <w:rPr>
          <w:rFonts w:eastAsia="TimesNewRomanPS-BoldMT" w:cs="SimSun"/>
          <w:sz w:val="24"/>
          <w:lang w:eastAsia="zh-CN"/>
        </w:rPr>
        <w:t>Evaluate the definite integral:</w:t>
      </w:r>
    </w:p>
    <w:p w14:paraId="23B5BB6C" w14:textId="38514D26" w:rsidR="0008405C" w:rsidRPr="0008405C" w:rsidRDefault="00BE3DE8" w:rsidP="00BE3DE8">
      <w:pPr>
        <w:snapToGrid w:val="0"/>
        <w:contextualSpacing/>
        <w:rPr>
          <w:rFonts w:eastAsia="TimesNewRomanPS-BoldMT" w:cs="SimSun"/>
          <w:bCs/>
          <w:szCs w:val="28"/>
          <w:lang w:eastAsia="zh-CN"/>
        </w:rPr>
      </w:pPr>
      <m:oMath>
        <m:r>
          <w:rPr>
            <w:rFonts w:ascii="Cambria Math" w:eastAsia="TimesNewRomanPS-BoldMT" w:hAnsi="Cambria Math" w:cs="SimSun"/>
            <w:szCs w:val="28"/>
            <w:lang w:eastAsia="zh-CN"/>
          </w:rPr>
          <m:t xml:space="preserve">                              </m:t>
        </m:r>
        <m:nary>
          <m:naryPr>
            <m:limLoc m:val="subSup"/>
            <m:ctrlPr>
              <w:rPr>
                <w:rFonts w:ascii="Cambria Math" w:eastAsia="TimesNewRomanPS-BoldMT" w:hAnsi="Cambria Math" w:cs="SimSun"/>
                <w:bCs/>
                <w:i/>
                <w:szCs w:val="28"/>
                <w:lang w:eastAsia="zh-CN"/>
              </w:rPr>
            </m:ctrlPr>
          </m:naryPr>
          <m:sub>
            <m:r>
              <w:rPr>
                <w:rFonts w:ascii="Cambria Math" w:eastAsia="TimesNewRomanPS-BoldMT" w:hAnsi="Cambria Math" w:cs="SimSun"/>
                <w:szCs w:val="28"/>
                <w:lang w:eastAsia="zh-CN"/>
              </w:rPr>
              <m:t>0</m:t>
            </m:r>
          </m:sub>
          <m:sup>
            <m:r>
              <w:rPr>
                <w:rFonts w:ascii="Cambria Math" w:eastAsia="TimesNewRomanPS-BoldMT" w:hAnsi="Cambria Math" w:cs="SimSun"/>
                <w:szCs w:val="28"/>
                <w:lang w:eastAsia="zh-CN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="TimesNewRomanPS-BoldMT" w:hAnsi="Cambria Math" w:cs="SimSun"/>
                <w:szCs w:val="28"/>
                <w:lang w:eastAsia="zh-CN"/>
              </w:rPr>
              <m:t>(x^</m:t>
            </m:r>
            <m:r>
              <m:rPr>
                <m:sty m:val="p"/>
              </m:rPr>
              <w:rPr>
                <w:rFonts w:ascii="Cambria Math" w:eastAsia="TimesNewRomanPS-BoldMT" w:hAnsi="Cambria Math" w:cs="SimSun"/>
                <w:szCs w:val="28"/>
                <w:vertAlign w:val="superscript"/>
                <w:lang w:eastAsia="zh-CN"/>
              </w:rPr>
              <m:t>3</m:t>
            </m:r>
            <m:r>
              <m:rPr>
                <m:sty m:val="p"/>
              </m:rPr>
              <w:rPr>
                <w:rFonts w:ascii="Cambria Math" w:eastAsia="TimesNewRomanPS-BoldMT" w:hAnsi="Cambria Math" w:cs="SimSun"/>
                <w:szCs w:val="28"/>
                <w:lang w:eastAsia="zh-CN"/>
              </w:rPr>
              <m:t>-5x^</m:t>
            </m:r>
            <m:r>
              <m:rPr>
                <m:sty m:val="p"/>
              </m:rPr>
              <w:rPr>
                <w:rFonts w:ascii="Cambria Math" w:eastAsia="TimesNewRomanPS-BoldMT" w:hAnsi="Cambria Math" w:cs="SimSun"/>
                <w:szCs w:val="28"/>
                <w:vertAlign w:val="superscript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eastAsia="TimesNewRomanPS-BoldMT" w:hAnsi="Cambria Math" w:cs="SimSun"/>
                <w:szCs w:val="28"/>
                <w:lang w:eastAsia="zh-CN"/>
              </w:rPr>
              <m:t>+30) </m:t>
            </m:r>
          </m:e>
        </m:nary>
      </m:oMath>
      <w:r w:rsidR="0008405C" w:rsidRPr="0008405C">
        <w:rPr>
          <w:rFonts w:eastAsia="TimesNewRomanPS-BoldMT" w:cs="SimSun"/>
          <w:bCs/>
          <w:szCs w:val="28"/>
          <w:lang w:eastAsia="zh-CN"/>
        </w:rPr>
        <w:t>dx</w:t>
      </w:r>
      <w:r w:rsidR="003702FD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=</w:t>
      </w:r>
      <w:r w:rsidR="003702FD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[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x^4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den>
        </m:f>
      </m:oMath>
      <w:r w:rsidRPr="009736AC">
        <w:rPr>
          <w:rFonts w:asciiTheme="minorBidi" w:eastAsia="TimesNewRomanPS-BoldMT" w:hAnsiTheme="minorBidi" w:cstheme="minorBidi"/>
          <w:szCs w:val="28"/>
          <w:lang w:eastAsia="zh-CN"/>
        </w:rPr>
        <w:t>​</w:t>
      </w:r>
      <w:r w:rsidRPr="00BE3DE8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−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5</m:t>
            </m:r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x^</m:t>
            </m:r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Pr="009736AC">
        <w:rPr>
          <w:rFonts w:asciiTheme="minorBidi" w:eastAsia="TimesNewRomanPS-BoldMT" w:hAnsiTheme="minorBidi" w:cstheme="minorBidi"/>
          <w:szCs w:val="28"/>
          <w:lang w:eastAsia="zh-CN"/>
        </w:rPr>
        <w:t>​</w:t>
      </w:r>
      <w:r w:rsidRPr="00BE3DE8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+30x]04</w:t>
      </w:r>
    </w:p>
    <w:p w14:paraId="0DE3E485" w14:textId="28A6E4FC" w:rsidR="0008405C" w:rsidRPr="0008405C" w:rsidRDefault="0008405C" w:rsidP="0008405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08405C">
        <w:rPr>
          <w:rFonts w:eastAsia="TimesNewRomanPS-BoldMT" w:cs="SimSun"/>
          <w:bCs/>
          <w:sz w:val="24"/>
          <w:lang w:eastAsia="zh-CN"/>
        </w:rPr>
        <w:t>At x=4:</w:t>
      </w:r>
    </w:p>
    <w:p w14:paraId="7AC28453" w14:textId="2DD66E81" w:rsidR="0008405C" w:rsidRPr="0008405C" w:rsidRDefault="00BE3DE8" w:rsidP="0008405C">
      <w:pPr>
        <w:snapToGrid w:val="0"/>
        <w:contextualSpacing/>
        <w:rPr>
          <w:rFonts w:eastAsia="TimesNewRomanPS-BoldMT" w:cs="SimSun"/>
          <w:bCs/>
          <w:szCs w:val="28"/>
          <w:lang w:eastAsia="zh-CN"/>
        </w:rPr>
      </w:pPr>
      <w:r>
        <w:rPr>
          <w:rFonts w:eastAsia="TimesNewRomanPS-BoldMT" w:cs="SimSun"/>
          <w:bCs/>
          <w:szCs w:val="28"/>
          <w:lang w:eastAsia="zh-CN"/>
        </w:rPr>
        <w:t xml:space="preserve">                                   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x^4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den>
        </m:f>
      </m:oMath>
      <w:r w:rsidRPr="009736AC">
        <w:rPr>
          <w:rFonts w:asciiTheme="minorBidi" w:eastAsia="TimesNewRomanPS-BoldMT" w:hAnsiTheme="minorBidi" w:cstheme="minorBidi"/>
          <w:szCs w:val="28"/>
          <w:lang w:eastAsia="zh-CN"/>
        </w:rPr>
        <w:t>​</w:t>
      </w:r>
      <w:r w:rsidRPr="00BE3DE8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−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5</m:t>
            </m:r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^3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Pr="009736AC">
        <w:rPr>
          <w:rFonts w:asciiTheme="minorBidi" w:eastAsia="TimesNewRomanPS-BoldMT" w:hAnsiTheme="minorBidi" w:cstheme="minorBidi"/>
          <w:szCs w:val="28"/>
          <w:lang w:eastAsia="zh-CN"/>
        </w:rPr>
        <w:t>​</w:t>
      </w:r>
      <w:r w:rsidRPr="00BE3DE8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+30(4)</w:t>
      </w:r>
      <w:r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=</w:t>
      </w:r>
      <w:r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64</w:t>
      </w:r>
      <w:r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−</w:t>
      </w:r>
      <w:r>
        <w:rPr>
          <w:rFonts w:eastAsia="TimesNewRomanPS-BoldMT" w:cs="SimSun"/>
          <w:bCs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320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Pr="009736AC">
        <w:rPr>
          <w:rFonts w:asciiTheme="minorBidi" w:eastAsia="TimesNewRomanPS-BoldMT" w:hAnsiTheme="minorBidi" w:cstheme="minorBidi"/>
          <w:szCs w:val="28"/>
          <w:lang w:eastAsia="zh-CN"/>
        </w:rPr>
        <w:t>​</w:t>
      </w:r>
      <w:r w:rsidRPr="00BE3DE8">
        <w:rPr>
          <w:rFonts w:asciiTheme="minorBidi" w:eastAsia="TimesNewRomanPS-BoldMT" w:hAnsiTheme="minorBidi" w:cstheme="minorBidi"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+120</w:t>
      </w:r>
    </w:p>
    <w:p w14:paraId="135B6555" w14:textId="77777777" w:rsidR="0008405C" w:rsidRPr="0008405C" w:rsidRDefault="0008405C" w:rsidP="0008405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08405C">
        <w:rPr>
          <w:rFonts w:eastAsia="TimesNewRomanPS-BoldMT" w:cs="SimSun"/>
          <w:bCs/>
          <w:sz w:val="24"/>
          <w:lang w:eastAsia="zh-CN"/>
        </w:rPr>
        <w:t>Simplify:</w:t>
      </w:r>
    </w:p>
    <w:p w14:paraId="344B270D" w14:textId="69BB231F" w:rsidR="0008405C" w:rsidRPr="0008405C" w:rsidRDefault="008D2191" w:rsidP="0008405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                           </w:t>
      </w:r>
      <w:r w:rsidR="0008405C" w:rsidRPr="0008405C">
        <w:rPr>
          <w:rFonts w:eastAsia="TimesNewRomanPS-BoldMT" w:cs="SimSun"/>
          <w:bCs/>
          <w:sz w:val="24"/>
          <w:lang w:eastAsia="zh-CN"/>
        </w:rPr>
        <w:t>64+120</w:t>
      </w:r>
      <w:r w:rsidR="00BE3DE8">
        <w:rPr>
          <w:rFonts w:eastAsia="TimesNewRomanPS-BoldMT" w:cs="SimSun"/>
          <w:bCs/>
          <w:sz w:val="24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 w:val="24"/>
          <w:lang w:eastAsia="zh-CN"/>
        </w:rPr>
        <w:t>−</w:t>
      </w:r>
      <w:r w:rsidR="00BE3DE8">
        <w:rPr>
          <w:rFonts w:eastAsia="TimesNewRomanPS-BoldMT" w:cs="SimSun"/>
          <w:bCs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320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  <m:r>
          <w:rPr>
            <w:rFonts w:ascii="Cambria Math" w:eastAsia="TimesNewRomanPS-BoldMT" w:hAnsi="Cambria Math" w:cstheme="minorBidi"/>
            <w:szCs w:val="28"/>
            <w:lang w:eastAsia="zh-CN"/>
          </w:rPr>
          <m:t xml:space="preserve"> </m:t>
        </m:r>
      </m:oMath>
      <w:r w:rsidR="0008405C" w:rsidRPr="0008405C">
        <w:rPr>
          <w:rFonts w:eastAsia="TimesNewRomanPS-BoldMT" w:cs="SimSun"/>
          <w:bCs/>
          <w:sz w:val="24"/>
          <w:lang w:eastAsia="zh-CN"/>
        </w:rPr>
        <w:t>=</w:t>
      </w:r>
      <w:r w:rsidR="00BE3DE8">
        <w:rPr>
          <w:rFonts w:eastAsia="TimesNewRomanPS-BoldMT" w:cs="SimSun"/>
          <w:bCs/>
          <w:sz w:val="24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 w:val="24"/>
          <w:lang w:eastAsia="zh-CN"/>
        </w:rPr>
        <w:t>184</w:t>
      </w:r>
      <w:r w:rsidR="00BE3DE8">
        <w:rPr>
          <w:rFonts w:eastAsia="TimesNewRomanPS-BoldMT" w:cs="SimSun"/>
          <w:bCs/>
          <w:sz w:val="24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 w:val="24"/>
          <w:lang w:eastAsia="zh-CN"/>
        </w:rPr>
        <w:t>−</w:t>
      </w:r>
      <w:r w:rsidR="00BE3DE8">
        <w:rPr>
          <w:rFonts w:eastAsia="TimesNewRomanPS-BoldMT" w:cs="SimSun"/>
          <w:bCs/>
          <w:sz w:val="24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320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  <m:r>
          <w:rPr>
            <w:rFonts w:ascii="Cambria Math" w:eastAsia="TimesNewRomanPS-BoldMT" w:hAnsi="Cambria Math" w:cstheme="minorBidi"/>
            <w:szCs w:val="28"/>
            <w:lang w:eastAsia="zh-CN"/>
          </w:rPr>
          <m:t xml:space="preserve"> </m:t>
        </m:r>
      </m:oMath>
      <w:r w:rsidR="0008405C" w:rsidRPr="0008405C">
        <w:rPr>
          <w:rFonts w:eastAsia="TimesNewRomanPS-BoldMT" w:cs="SimSun"/>
          <w:bCs/>
          <w:sz w:val="24"/>
          <w:lang w:eastAsia="zh-CN"/>
        </w:rPr>
        <w:t>=</w:t>
      </w:r>
      <w:r w:rsidR="00BE3DE8">
        <w:rPr>
          <w:rFonts w:eastAsia="TimesNewRomanPS-BoldMT" w:cs="SimSun"/>
          <w:bCs/>
          <w:sz w:val="24"/>
          <w:lang w:eastAsia="zh-CN"/>
        </w:rPr>
        <w:t xml:space="preserve"> (</w:t>
      </w:r>
      <w:r w:rsidR="0008405C" w:rsidRPr="0008405C">
        <w:rPr>
          <w:rFonts w:eastAsia="TimesNewRomanPS-BoldMT" w:cs="SimSun"/>
          <w:bCs/>
          <w:sz w:val="24"/>
          <w:lang w:eastAsia="zh-CN"/>
        </w:rPr>
        <w:t>552−320</w:t>
      </w:r>
      <w:r w:rsidR="00BE3DE8">
        <w:rPr>
          <w:rFonts w:eastAsia="TimesNewRomanPS-BoldMT" w:cs="SimSun"/>
          <w:bCs/>
          <w:sz w:val="24"/>
          <w:lang w:eastAsia="zh-CN"/>
        </w:rPr>
        <w:t>)/</w:t>
      </w:r>
      <w:r w:rsidR="0008405C" w:rsidRPr="0008405C">
        <w:rPr>
          <w:rFonts w:eastAsia="TimesNewRomanPS-BoldMT" w:cs="SimSun"/>
          <w:bCs/>
          <w:sz w:val="24"/>
          <w:lang w:eastAsia="zh-CN"/>
        </w:rPr>
        <w:t>3=232</w:t>
      </w:r>
      <w:r w:rsidR="00BE3DE8">
        <w:rPr>
          <w:rFonts w:eastAsia="TimesNewRomanPS-BoldMT" w:cs="SimSun"/>
          <w:bCs/>
          <w:sz w:val="24"/>
          <w:lang w:eastAsia="zh-CN"/>
        </w:rPr>
        <w:t>/3</w:t>
      </w:r>
      <w:r w:rsidR="0008405C" w:rsidRPr="0008405C">
        <w:rPr>
          <w:rFonts w:eastAsia="TimesNewRomanPS-BoldMT" w:cs="SimSun"/>
          <w:bCs/>
          <w:sz w:val="24"/>
          <w:lang w:eastAsia="zh-CN"/>
        </w:rPr>
        <w:t>​</w:t>
      </w:r>
    </w:p>
    <w:p w14:paraId="4225E7E7" w14:textId="4F09D0B9" w:rsidR="0008405C" w:rsidRPr="0008405C" w:rsidRDefault="0008405C" w:rsidP="0008405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08405C">
        <w:rPr>
          <w:rFonts w:eastAsia="TimesNewRomanPS-BoldMT" w:cs="SimSun"/>
          <w:bCs/>
          <w:sz w:val="24"/>
          <w:lang w:eastAsia="zh-CN"/>
        </w:rPr>
        <w:t>At x=0:</w:t>
      </w:r>
    </w:p>
    <w:p w14:paraId="433E5C03" w14:textId="3F5D7CA3" w:rsidR="0008405C" w:rsidRPr="0008405C" w:rsidRDefault="008D2191" w:rsidP="0008405C">
      <w:pPr>
        <w:snapToGrid w:val="0"/>
        <w:contextualSpacing/>
        <w:rPr>
          <w:rFonts w:eastAsia="TimesNewRomanPS-BoldMT" w:cs="SimSun"/>
          <w:bCs/>
          <w:szCs w:val="28"/>
          <w:lang w:eastAsia="zh-CN"/>
        </w:rPr>
      </w:pPr>
      <w:r>
        <w:rPr>
          <w:rFonts w:eastAsia="TimesNewRomanPS-BoldMT" w:cs="SimSun"/>
          <w:bCs/>
          <w:szCs w:val="28"/>
          <w:lang w:eastAsia="zh-CN"/>
        </w:rPr>
        <w:t xml:space="preserve">                                         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0^4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den>
        </m:f>
      </m:oMath>
      <w:r w:rsidR="0008405C" w:rsidRPr="0008405C">
        <w:rPr>
          <w:rFonts w:eastAsia="TimesNewRomanPS-BoldMT" w:cs="SimSun"/>
          <w:bCs/>
          <w:szCs w:val="28"/>
          <w:lang w:eastAsia="zh-CN"/>
        </w:rPr>
        <w:t>−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5(</m:t>
            </m:r>
            <m:sSup>
              <m:sSupPr>
                <m:ctrlPr>
                  <w:rPr>
                    <w:rFonts w:ascii="Cambria Math" w:eastAsia="TimesNewRomanPS-BoldMT" w:hAnsi="Cambria Math" w:cstheme="minorBidi"/>
                    <w:i/>
                    <w:szCs w:val="28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theme="minorBidi"/>
                    <w:szCs w:val="28"/>
                    <w:lang w:eastAsia="zh-CN"/>
                  </w:rPr>
                  <m:t>0</m:t>
                </m:r>
              </m:e>
              <m:sup>
                <m:r>
                  <w:rPr>
                    <w:rFonts w:ascii="Cambria Math" w:eastAsia="TimesNewRomanPS-BoldMT" w:hAnsi="Cambria Math" w:cstheme="minorBidi"/>
                    <w:szCs w:val="28"/>
                    <w:lang w:eastAsia="zh-CN"/>
                  </w:rPr>
                  <m:t>3</m:t>
                </m:r>
              </m:sup>
            </m:sSup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)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  <m:r>
          <w:rPr>
            <w:rFonts w:ascii="Cambria Math" w:eastAsia="TimesNewRomanPS-BoldMT" w:hAnsi="Cambria Math" w:cstheme="minorBidi"/>
            <w:szCs w:val="28"/>
            <w:lang w:eastAsia="zh-CN"/>
          </w:rPr>
          <m:t xml:space="preserve"> </m:t>
        </m:r>
      </m:oMath>
      <w:r w:rsidR="0008405C" w:rsidRPr="0008405C">
        <w:rPr>
          <w:rFonts w:eastAsia="TimesNewRomanPS-BoldMT" w:cs="SimSun"/>
          <w:bCs/>
          <w:szCs w:val="28"/>
          <w:lang w:eastAsia="zh-CN"/>
        </w:rPr>
        <w:t>+</w:t>
      </w:r>
      <w:r w:rsidRPr="008D2191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30(0)</w:t>
      </w:r>
      <w:r w:rsidRPr="008D2191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=</w:t>
      </w:r>
      <w:r w:rsidRPr="008D2191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0</w:t>
      </w:r>
    </w:p>
    <w:p w14:paraId="4A5CC9CA" w14:textId="77777777" w:rsidR="0008405C" w:rsidRPr="0008405C" w:rsidRDefault="0008405C" w:rsidP="0008405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08405C">
        <w:rPr>
          <w:rFonts w:eastAsia="TimesNewRomanPS-BoldMT" w:cs="SimSun"/>
          <w:bCs/>
          <w:sz w:val="24"/>
          <w:lang w:eastAsia="zh-CN"/>
        </w:rPr>
        <w:t>Thus:</w:t>
      </w:r>
    </w:p>
    <w:p w14:paraId="6126306D" w14:textId="5FDE1505" w:rsidR="008D2191" w:rsidRPr="008D2191" w:rsidRDefault="008D2191" w:rsidP="008D2191">
      <w:pPr>
        <w:tabs>
          <w:tab w:val="num" w:pos="720"/>
        </w:tabs>
        <w:snapToGrid w:val="0"/>
        <w:contextualSpacing/>
        <w:rPr>
          <w:rFonts w:eastAsia="TimesNewRomanPS-BoldMT" w:cs="SimSun"/>
          <w:bCs/>
          <w:szCs w:val="28"/>
          <w:lang w:eastAsia="zh-CN"/>
        </w:rPr>
      </w:pPr>
      <w:r>
        <w:rPr>
          <w:rFonts w:eastAsia="TimesNewRomanPS-BoldMT" w:cs="SimSun"/>
          <w:bCs/>
          <w:szCs w:val="28"/>
          <w:lang w:eastAsia="zh-CN"/>
        </w:rPr>
        <w:t xml:space="preserve">                                               </w:t>
      </w:r>
      <m:oMath>
        <m:nary>
          <m:naryPr>
            <m:limLoc m:val="subSup"/>
            <m:ctrlPr>
              <w:rPr>
                <w:rFonts w:ascii="Cambria Math" w:eastAsia="TimesNewRomanPS-BoldMT" w:hAnsi="Cambria Math" w:cs="SimSun"/>
                <w:bCs/>
                <w:i/>
                <w:szCs w:val="28"/>
                <w:lang w:eastAsia="zh-CN"/>
              </w:rPr>
            </m:ctrlPr>
          </m:naryPr>
          <m:sub>
            <m:r>
              <w:rPr>
                <w:rFonts w:ascii="Cambria Math" w:eastAsia="TimesNewRomanPS-BoldMT" w:hAnsi="Cambria Math" w:cs="SimSun"/>
                <w:szCs w:val="28"/>
                <w:lang w:eastAsia="zh-CN"/>
              </w:rPr>
              <m:t>0</m:t>
            </m:r>
          </m:sub>
          <m:sup>
            <m:r>
              <w:rPr>
                <w:rFonts w:ascii="Cambria Math" w:eastAsia="TimesNewRomanPS-BoldMT" w:hAnsi="Cambria Math" w:cs="SimSun"/>
                <w:szCs w:val="28"/>
                <w:lang w:eastAsia="zh-CN"/>
              </w:rPr>
              <m:t>4</m:t>
            </m:r>
          </m:sup>
          <m:e>
            <m:r>
              <m:rPr>
                <m:sty m:val="p"/>
              </m:rPr>
              <w:rPr>
                <w:rFonts w:ascii="Cambria Math" w:eastAsia="TimesNewRomanPS-BoldMT" w:hAnsi="Cambria Math" w:cs="SimSun"/>
                <w:szCs w:val="28"/>
                <w:lang w:eastAsia="zh-CN"/>
              </w:rPr>
              <m:t>f</m:t>
            </m:r>
            <m:r>
              <m:rPr>
                <m:sty m:val="p"/>
              </m:rPr>
              <w:rPr>
                <w:rFonts w:ascii="Cambria Math" w:eastAsia="TimesNewRomanPS-BoldMT" w:hAnsi="Cambria Math" w:cs="SimSun"/>
                <w:szCs w:val="28"/>
                <w:lang w:eastAsia="zh-CN"/>
              </w:rPr>
              <m:t>(</m:t>
            </m:r>
            <m:r>
              <m:rPr>
                <m:sty m:val="p"/>
              </m:rPr>
              <w:rPr>
                <w:rFonts w:ascii="Cambria Math" w:eastAsia="TimesNewRomanPS-BoldMT" w:hAnsi="Cambria Math" w:cs="SimSun"/>
                <w:szCs w:val="28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eastAsia="TimesNewRomanPS-BoldMT" w:hAnsi="Cambria Math" w:cs="SimSun"/>
                <w:szCs w:val="28"/>
                <w:lang w:eastAsia="zh-CN"/>
              </w:rPr>
              <m:t>) </m:t>
            </m:r>
          </m:e>
        </m:nary>
      </m:oMath>
      <w:r w:rsidR="0008405C" w:rsidRPr="0008405C">
        <w:rPr>
          <w:rFonts w:eastAsia="TimesNewRomanPS-BoldMT" w:cs="SimSun"/>
          <w:bCs/>
          <w:szCs w:val="28"/>
          <w:lang w:eastAsia="zh-CN"/>
        </w:rPr>
        <w:t>dx=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32</m:t>
            </m:r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2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</w:p>
    <w:p w14:paraId="389E8724" w14:textId="6B6A1EA2" w:rsidR="0008405C" w:rsidRPr="0008405C" w:rsidRDefault="0008405C" w:rsidP="008D2191">
      <w:pPr>
        <w:tabs>
          <w:tab w:val="num" w:pos="720"/>
        </w:tabs>
        <w:snapToGrid w:val="0"/>
        <w:contextualSpacing/>
        <w:rPr>
          <w:rFonts w:eastAsia="TimesNewRomanPS-BoldMT" w:cs="SimSun"/>
          <w:sz w:val="24"/>
          <w:lang w:eastAsia="zh-CN"/>
        </w:rPr>
      </w:pPr>
      <w:r w:rsidRPr="0008405C">
        <w:rPr>
          <w:rFonts w:eastAsia="TimesNewRomanPS-BoldMT" w:cs="SimSun"/>
          <w:sz w:val="24"/>
          <w:lang w:eastAsia="zh-CN"/>
        </w:rPr>
        <w:t>Calculate the average value:</w:t>
      </w:r>
    </w:p>
    <w:p w14:paraId="5EB99681" w14:textId="05202A15" w:rsidR="008D2191" w:rsidRPr="0008405C" w:rsidRDefault="008D2191" w:rsidP="008D2191">
      <w:pPr>
        <w:snapToGrid w:val="0"/>
        <w:contextualSpacing/>
        <w:rPr>
          <w:rFonts w:eastAsia="TimesNewRomanPS-BoldMT" w:cs="SimSun"/>
          <w:bCs/>
          <w:szCs w:val="28"/>
          <w:lang w:eastAsia="zh-CN"/>
        </w:rPr>
      </w:pPr>
      <w:r>
        <w:rPr>
          <w:rFonts w:eastAsia="TimesNewRomanPS-BoldMT" w:cs="SimSun"/>
          <w:bCs/>
          <w:szCs w:val="28"/>
          <w:lang w:eastAsia="zh-CN"/>
        </w:rPr>
        <w:t xml:space="preserve">                                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Average value</w:t>
      </w:r>
      <w:r w:rsidRPr="008D2191">
        <w:rPr>
          <w:rFonts w:eastAsia="TimesNewRomanPS-BoldMT" w:cs="SimSun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=</w:t>
      </w:r>
      <w:r w:rsidRPr="008D2191">
        <w:rPr>
          <w:rFonts w:eastAsia="TimesNewRomanPS-BoldMT" w:cs="SimSun"/>
          <w:bCs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4</m:t>
            </m:r>
          </m:den>
        </m:f>
      </m:oMath>
      <w:r w:rsidR="0008405C" w:rsidRPr="0008405C">
        <w:rPr>
          <w:rFonts w:ascii="Cambria Math" w:eastAsia="TimesNewRomanPS-BoldMT" w:hAnsi="Cambria Math" w:cs="Cambria Math"/>
          <w:bCs/>
          <w:szCs w:val="28"/>
          <w:lang w:eastAsia="zh-CN"/>
        </w:rPr>
        <w:t>⋅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32</m:t>
            </m:r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Pr="008D2191">
        <w:rPr>
          <w:rFonts w:ascii="Cambria Math" w:eastAsia="TimesNewRomanPS-BoldMT" w:hAnsi="Cambria Math" w:cs="Cambria Math"/>
          <w:bCs/>
          <w:szCs w:val="28"/>
          <w:lang w:eastAsia="zh-CN"/>
        </w:rPr>
        <w:t xml:space="preserve"> </w:t>
      </w:r>
      <w:r w:rsidR="0008405C" w:rsidRPr="0008405C">
        <w:rPr>
          <w:rFonts w:eastAsia="TimesNewRomanPS-BoldMT" w:cs="SimSun"/>
          <w:bCs/>
          <w:szCs w:val="28"/>
          <w:lang w:eastAsia="zh-CN"/>
        </w:rPr>
        <w:t>=</w:t>
      </w:r>
      <w:r w:rsidRPr="008D2191">
        <w:rPr>
          <w:rFonts w:eastAsia="TimesNewRomanPS-BoldMT" w:cs="SimSun"/>
          <w:bCs/>
          <w:szCs w:val="28"/>
          <w:lang w:eastAsia="zh-CN"/>
        </w:rPr>
        <w:t xml:space="preserve">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32</m:t>
            </m:r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2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12</m:t>
            </m:r>
          </m:den>
        </m:f>
      </m:oMath>
      <w:r w:rsidR="0008405C" w:rsidRPr="0008405C">
        <w:rPr>
          <w:rFonts w:eastAsia="TimesNewRomanPS-BoldMT" w:cs="SimSun"/>
          <w:bCs/>
          <w:szCs w:val="28"/>
          <w:lang w:eastAsia="zh-CN"/>
        </w:rPr>
        <w:t>=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58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</w:p>
    <w:p w14:paraId="5C8C5506" w14:textId="270AF018" w:rsidR="0008405C" w:rsidRPr="0008405C" w:rsidRDefault="0008405C" w:rsidP="0008405C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08405C">
        <w:rPr>
          <w:rFonts w:eastAsia="TimesNewRomanPS-BoldMT" w:cs="SimSun"/>
          <w:sz w:val="24"/>
          <w:lang w:eastAsia="zh-CN"/>
        </w:rPr>
        <w:t>Answer:</w:t>
      </w:r>
      <w:r w:rsidRPr="0008405C">
        <w:rPr>
          <w:rFonts w:eastAsia="TimesNewRomanPS-BoldMT" w:cs="SimSun"/>
          <w:bCs/>
          <w:sz w:val="24"/>
          <w:lang w:eastAsia="zh-CN"/>
        </w:rPr>
        <w:t xml:space="preserve"> The average value is </w:t>
      </w:r>
      <m:oMath>
        <m:f>
          <m:fPr>
            <m:ctrlPr>
              <w:rPr>
                <w:rFonts w:ascii="Cambria Math" w:eastAsia="TimesNewRomanPS-BoldMT" w:hAnsi="Cambria Math" w:cstheme="minorBidi"/>
                <w:bCs/>
                <w:i/>
                <w:szCs w:val="28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58</m:t>
            </m:r>
          </m:num>
          <m:den>
            <m:r>
              <w:rPr>
                <w:rFonts w:ascii="Cambria Math" w:eastAsia="TimesNewRomanPS-BoldMT" w:hAnsi="Cambria Math" w:cstheme="minorBidi"/>
                <w:szCs w:val="28"/>
                <w:lang w:eastAsia="zh-CN"/>
              </w:rPr>
              <m:t>3</m:t>
            </m:r>
          </m:den>
        </m:f>
      </m:oMath>
      <w:r w:rsidRPr="0008405C">
        <w:rPr>
          <w:rFonts w:eastAsia="TimesNewRomanPS-BoldMT" w:cs="SimSun"/>
          <w:bCs/>
          <w:sz w:val="24"/>
          <w:lang w:eastAsia="zh-CN"/>
        </w:rPr>
        <w:t>​​ or approximately 19.33</w:t>
      </w:r>
    </w:p>
    <w:p w14:paraId="54E515EE" w14:textId="4CD46532" w:rsidR="00E9650B" w:rsidRPr="000B78B3" w:rsidRDefault="003702FD" w:rsidP="000B78B3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690D4A" w:rsidRPr="00690D4A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0B3AFC0B" wp14:editId="14AE86BC">
            <wp:extent cx="3087138" cy="2491636"/>
            <wp:effectExtent l="0" t="0" r="0" b="4445"/>
            <wp:docPr id="278321488" name="Picture 1" descr="A graph on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21488" name="Picture 1" descr="A graph on a white she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960" cy="25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0B" w:rsidRPr="000B78B3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4832E4" w14:textId="77777777" w:rsidR="00B91A83" w:rsidRDefault="00B91A83" w:rsidP="00861811">
      <w:r>
        <w:separator/>
      </w:r>
    </w:p>
  </w:endnote>
  <w:endnote w:type="continuationSeparator" w:id="0">
    <w:p w14:paraId="41F8D5F2" w14:textId="77777777" w:rsidR="00B91A83" w:rsidRDefault="00B91A83" w:rsidP="0086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538A3" w14:textId="77777777" w:rsidR="00B91A83" w:rsidRDefault="00B91A83" w:rsidP="00861811">
      <w:r>
        <w:separator/>
      </w:r>
    </w:p>
  </w:footnote>
  <w:footnote w:type="continuationSeparator" w:id="0">
    <w:p w14:paraId="570E1037" w14:textId="77777777" w:rsidR="00B91A83" w:rsidRDefault="00B91A83" w:rsidP="00861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BA2A64"/>
    <w:multiLevelType w:val="multilevel"/>
    <w:tmpl w:val="E0B8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E67AE"/>
    <w:multiLevelType w:val="hybridMultilevel"/>
    <w:tmpl w:val="A1FE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7256"/>
    <w:multiLevelType w:val="hybridMultilevel"/>
    <w:tmpl w:val="BAA4B6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EAA"/>
    <w:multiLevelType w:val="hybridMultilevel"/>
    <w:tmpl w:val="9E884E82"/>
    <w:lvl w:ilvl="0" w:tplc="60C603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05C23"/>
    <w:multiLevelType w:val="multilevel"/>
    <w:tmpl w:val="DDD6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057FDF"/>
    <w:multiLevelType w:val="hybridMultilevel"/>
    <w:tmpl w:val="8018A24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3AAE6A8C"/>
    <w:multiLevelType w:val="multilevel"/>
    <w:tmpl w:val="90B0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26253"/>
    <w:multiLevelType w:val="hybridMultilevel"/>
    <w:tmpl w:val="C5C4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22455"/>
    <w:multiLevelType w:val="multilevel"/>
    <w:tmpl w:val="0176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F242591"/>
    <w:multiLevelType w:val="hybridMultilevel"/>
    <w:tmpl w:val="F2EE5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F7A88"/>
    <w:multiLevelType w:val="hybridMultilevel"/>
    <w:tmpl w:val="6F9E9248"/>
    <w:lvl w:ilvl="0" w:tplc="9D8EC7DA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2963EC"/>
    <w:multiLevelType w:val="multilevel"/>
    <w:tmpl w:val="4F7A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551630"/>
    <w:multiLevelType w:val="multilevel"/>
    <w:tmpl w:val="C17C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AA48EF"/>
    <w:multiLevelType w:val="multilevel"/>
    <w:tmpl w:val="79B4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1717FB"/>
    <w:multiLevelType w:val="hybridMultilevel"/>
    <w:tmpl w:val="D366871C"/>
    <w:lvl w:ilvl="0" w:tplc="6FF23572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7D917BA0"/>
    <w:multiLevelType w:val="multilevel"/>
    <w:tmpl w:val="18C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195700">
    <w:abstractNumId w:val="14"/>
  </w:num>
  <w:num w:numId="2" w16cid:durableId="312565032">
    <w:abstractNumId w:val="3"/>
  </w:num>
  <w:num w:numId="3" w16cid:durableId="675038369">
    <w:abstractNumId w:val="2"/>
  </w:num>
  <w:num w:numId="4" w16cid:durableId="1844197599">
    <w:abstractNumId w:val="1"/>
  </w:num>
  <w:num w:numId="5" w16cid:durableId="786123105">
    <w:abstractNumId w:val="0"/>
  </w:num>
  <w:num w:numId="6" w16cid:durableId="1124494938">
    <w:abstractNumId w:val="7"/>
  </w:num>
  <w:num w:numId="7" w16cid:durableId="598375463">
    <w:abstractNumId w:val="13"/>
  </w:num>
  <w:num w:numId="8" w16cid:durableId="1902325288">
    <w:abstractNumId w:val="16"/>
  </w:num>
  <w:num w:numId="9" w16cid:durableId="1348211664">
    <w:abstractNumId w:val="20"/>
  </w:num>
  <w:num w:numId="10" w16cid:durableId="1651136473">
    <w:abstractNumId w:val="15"/>
  </w:num>
  <w:num w:numId="11" w16cid:durableId="1281449714">
    <w:abstractNumId w:val="11"/>
  </w:num>
  <w:num w:numId="12" w16cid:durableId="2107655599">
    <w:abstractNumId w:val="17"/>
  </w:num>
  <w:num w:numId="13" w16cid:durableId="1273200571">
    <w:abstractNumId w:val="10"/>
  </w:num>
  <w:num w:numId="14" w16cid:durableId="1951936805">
    <w:abstractNumId w:val="5"/>
  </w:num>
  <w:num w:numId="15" w16cid:durableId="1663970851">
    <w:abstractNumId w:val="8"/>
  </w:num>
  <w:num w:numId="16" w16cid:durableId="1119105754">
    <w:abstractNumId w:val="4"/>
  </w:num>
  <w:num w:numId="17" w16cid:durableId="1630672186">
    <w:abstractNumId w:val="18"/>
  </w:num>
  <w:num w:numId="18" w16cid:durableId="1859658475">
    <w:abstractNumId w:val="9"/>
  </w:num>
  <w:num w:numId="19" w16cid:durableId="1450274265">
    <w:abstractNumId w:val="6"/>
  </w:num>
  <w:num w:numId="20" w16cid:durableId="412430335">
    <w:abstractNumId w:val="12"/>
  </w:num>
  <w:num w:numId="21" w16cid:durableId="1260328654">
    <w:abstractNumId w:val="21"/>
  </w:num>
  <w:num w:numId="22" w16cid:durableId="17437970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36"/>
    <w:rsid w:val="0000493D"/>
    <w:rsid w:val="00004AA0"/>
    <w:rsid w:val="00024204"/>
    <w:rsid w:val="00025056"/>
    <w:rsid w:val="00025C67"/>
    <w:rsid w:val="0003114F"/>
    <w:rsid w:val="00034C7D"/>
    <w:rsid w:val="00035F25"/>
    <w:rsid w:val="0005594B"/>
    <w:rsid w:val="00061E35"/>
    <w:rsid w:val="000644F4"/>
    <w:rsid w:val="00065D9B"/>
    <w:rsid w:val="00071807"/>
    <w:rsid w:val="0007188E"/>
    <w:rsid w:val="0008405C"/>
    <w:rsid w:val="00086983"/>
    <w:rsid w:val="00096ACA"/>
    <w:rsid w:val="000A26AD"/>
    <w:rsid w:val="000B1560"/>
    <w:rsid w:val="000B1B1A"/>
    <w:rsid w:val="000B204A"/>
    <w:rsid w:val="000B78B3"/>
    <w:rsid w:val="000C0F1B"/>
    <w:rsid w:val="000C360E"/>
    <w:rsid w:val="000D02CE"/>
    <w:rsid w:val="000E144D"/>
    <w:rsid w:val="000E29C9"/>
    <w:rsid w:val="000E7F06"/>
    <w:rsid w:val="000F2514"/>
    <w:rsid w:val="000F674C"/>
    <w:rsid w:val="00100CC1"/>
    <w:rsid w:val="00104EF8"/>
    <w:rsid w:val="00110A75"/>
    <w:rsid w:val="00110A82"/>
    <w:rsid w:val="00112A84"/>
    <w:rsid w:val="00112E10"/>
    <w:rsid w:val="00113E59"/>
    <w:rsid w:val="00116CBE"/>
    <w:rsid w:val="001209F1"/>
    <w:rsid w:val="0012477B"/>
    <w:rsid w:val="00125B78"/>
    <w:rsid w:val="00126142"/>
    <w:rsid w:val="00133096"/>
    <w:rsid w:val="00133D6F"/>
    <w:rsid w:val="00135E6B"/>
    <w:rsid w:val="00141325"/>
    <w:rsid w:val="0014566A"/>
    <w:rsid w:val="00145B96"/>
    <w:rsid w:val="00145E0A"/>
    <w:rsid w:val="00147ACE"/>
    <w:rsid w:val="00152374"/>
    <w:rsid w:val="00155026"/>
    <w:rsid w:val="0015679F"/>
    <w:rsid w:val="00161EC0"/>
    <w:rsid w:val="00165779"/>
    <w:rsid w:val="00170820"/>
    <w:rsid w:val="00170DCE"/>
    <w:rsid w:val="00172A27"/>
    <w:rsid w:val="00177286"/>
    <w:rsid w:val="0018379F"/>
    <w:rsid w:val="00196CBE"/>
    <w:rsid w:val="001A12F5"/>
    <w:rsid w:val="001A560B"/>
    <w:rsid w:val="001B2EDA"/>
    <w:rsid w:val="001B643A"/>
    <w:rsid w:val="001C21D4"/>
    <w:rsid w:val="001C2E2A"/>
    <w:rsid w:val="001C3131"/>
    <w:rsid w:val="001C3D29"/>
    <w:rsid w:val="001D10C6"/>
    <w:rsid w:val="001D17B1"/>
    <w:rsid w:val="001E1EDC"/>
    <w:rsid w:val="001E4434"/>
    <w:rsid w:val="001F628D"/>
    <w:rsid w:val="00200ED6"/>
    <w:rsid w:val="0020142B"/>
    <w:rsid w:val="00201C5E"/>
    <w:rsid w:val="0020446C"/>
    <w:rsid w:val="00205639"/>
    <w:rsid w:val="00205FEE"/>
    <w:rsid w:val="002176AA"/>
    <w:rsid w:val="00231536"/>
    <w:rsid w:val="00231B7C"/>
    <w:rsid w:val="00232CF3"/>
    <w:rsid w:val="00233FB2"/>
    <w:rsid w:val="002344F7"/>
    <w:rsid w:val="00237CE2"/>
    <w:rsid w:val="00241A87"/>
    <w:rsid w:val="002420F2"/>
    <w:rsid w:val="0024350D"/>
    <w:rsid w:val="00253CF9"/>
    <w:rsid w:val="00260322"/>
    <w:rsid w:val="00262757"/>
    <w:rsid w:val="00266617"/>
    <w:rsid w:val="00270E35"/>
    <w:rsid w:val="00272B9D"/>
    <w:rsid w:val="00274201"/>
    <w:rsid w:val="0027573E"/>
    <w:rsid w:val="00287238"/>
    <w:rsid w:val="002958AC"/>
    <w:rsid w:val="002A1B14"/>
    <w:rsid w:val="002A3C56"/>
    <w:rsid w:val="002C1272"/>
    <w:rsid w:val="002C205E"/>
    <w:rsid w:val="002C34DE"/>
    <w:rsid w:val="002C3C6F"/>
    <w:rsid w:val="002C58B5"/>
    <w:rsid w:val="002C76F4"/>
    <w:rsid w:val="002C7A22"/>
    <w:rsid w:val="002D108A"/>
    <w:rsid w:val="002D20BB"/>
    <w:rsid w:val="002E626C"/>
    <w:rsid w:val="002F3012"/>
    <w:rsid w:val="002F66A9"/>
    <w:rsid w:val="0030212E"/>
    <w:rsid w:val="00302D90"/>
    <w:rsid w:val="0030417A"/>
    <w:rsid w:val="00311265"/>
    <w:rsid w:val="003153A1"/>
    <w:rsid w:val="00317F0C"/>
    <w:rsid w:val="003203BF"/>
    <w:rsid w:val="00321F6E"/>
    <w:rsid w:val="003243AD"/>
    <w:rsid w:val="00324DC7"/>
    <w:rsid w:val="00333371"/>
    <w:rsid w:val="0033499F"/>
    <w:rsid w:val="00335961"/>
    <w:rsid w:val="003475AF"/>
    <w:rsid w:val="00353A66"/>
    <w:rsid w:val="0036640E"/>
    <w:rsid w:val="00367E81"/>
    <w:rsid w:val="00370188"/>
    <w:rsid w:val="003702FD"/>
    <w:rsid w:val="00371D22"/>
    <w:rsid w:val="00372B8F"/>
    <w:rsid w:val="00374BE4"/>
    <w:rsid w:val="0037782F"/>
    <w:rsid w:val="00377DF0"/>
    <w:rsid w:val="00383B3A"/>
    <w:rsid w:val="0039396A"/>
    <w:rsid w:val="00397FAE"/>
    <w:rsid w:val="003A0FBE"/>
    <w:rsid w:val="003A1E9E"/>
    <w:rsid w:val="003A429A"/>
    <w:rsid w:val="003A5BDC"/>
    <w:rsid w:val="003B15EA"/>
    <w:rsid w:val="003B795D"/>
    <w:rsid w:val="003C1726"/>
    <w:rsid w:val="003D0D21"/>
    <w:rsid w:val="003D61F2"/>
    <w:rsid w:val="003D64F9"/>
    <w:rsid w:val="003E60E2"/>
    <w:rsid w:val="003E7222"/>
    <w:rsid w:val="003F5033"/>
    <w:rsid w:val="003F68CD"/>
    <w:rsid w:val="00402A7B"/>
    <w:rsid w:val="00404919"/>
    <w:rsid w:val="00405CB1"/>
    <w:rsid w:val="0041563D"/>
    <w:rsid w:val="0041667F"/>
    <w:rsid w:val="00427D9B"/>
    <w:rsid w:val="004416EB"/>
    <w:rsid w:val="00447808"/>
    <w:rsid w:val="004537FE"/>
    <w:rsid w:val="0045501E"/>
    <w:rsid w:val="00460B3D"/>
    <w:rsid w:val="0046451C"/>
    <w:rsid w:val="0046569A"/>
    <w:rsid w:val="00471C7A"/>
    <w:rsid w:val="00474441"/>
    <w:rsid w:val="00476707"/>
    <w:rsid w:val="00491506"/>
    <w:rsid w:val="0049583F"/>
    <w:rsid w:val="00496C83"/>
    <w:rsid w:val="004973BE"/>
    <w:rsid w:val="004A720F"/>
    <w:rsid w:val="004B0518"/>
    <w:rsid w:val="004B42B3"/>
    <w:rsid w:val="004B7627"/>
    <w:rsid w:val="004C407B"/>
    <w:rsid w:val="004C44C2"/>
    <w:rsid w:val="004C5BEB"/>
    <w:rsid w:val="004D04E4"/>
    <w:rsid w:val="004D0D93"/>
    <w:rsid w:val="004D1976"/>
    <w:rsid w:val="004D7C34"/>
    <w:rsid w:val="004E136D"/>
    <w:rsid w:val="004E740E"/>
    <w:rsid w:val="004F1B76"/>
    <w:rsid w:val="004F6D6F"/>
    <w:rsid w:val="00502EE9"/>
    <w:rsid w:val="00504483"/>
    <w:rsid w:val="00520F49"/>
    <w:rsid w:val="005213FF"/>
    <w:rsid w:val="00521C24"/>
    <w:rsid w:val="00525ED4"/>
    <w:rsid w:val="0052727C"/>
    <w:rsid w:val="005360DB"/>
    <w:rsid w:val="00537897"/>
    <w:rsid w:val="00540D58"/>
    <w:rsid w:val="00541ACD"/>
    <w:rsid w:val="00542C75"/>
    <w:rsid w:val="005505E9"/>
    <w:rsid w:val="00552597"/>
    <w:rsid w:val="00556D3E"/>
    <w:rsid w:val="00563AFF"/>
    <w:rsid w:val="00567321"/>
    <w:rsid w:val="00567417"/>
    <w:rsid w:val="005705FA"/>
    <w:rsid w:val="005723F2"/>
    <w:rsid w:val="00574B72"/>
    <w:rsid w:val="005865DE"/>
    <w:rsid w:val="00590978"/>
    <w:rsid w:val="005A1512"/>
    <w:rsid w:val="005A4564"/>
    <w:rsid w:val="005B07EC"/>
    <w:rsid w:val="005C3CCC"/>
    <w:rsid w:val="005D1A51"/>
    <w:rsid w:val="005D7565"/>
    <w:rsid w:val="005E15B6"/>
    <w:rsid w:val="005E5B8D"/>
    <w:rsid w:val="005E73FA"/>
    <w:rsid w:val="005F3D5F"/>
    <w:rsid w:val="005F62CF"/>
    <w:rsid w:val="005F6534"/>
    <w:rsid w:val="005F6AB2"/>
    <w:rsid w:val="00605C70"/>
    <w:rsid w:val="006114F9"/>
    <w:rsid w:val="00614A84"/>
    <w:rsid w:val="00615F9F"/>
    <w:rsid w:val="006212F9"/>
    <w:rsid w:val="0062556E"/>
    <w:rsid w:val="00626C7C"/>
    <w:rsid w:val="00627309"/>
    <w:rsid w:val="0062756C"/>
    <w:rsid w:val="00630369"/>
    <w:rsid w:val="0063095D"/>
    <w:rsid w:val="00633982"/>
    <w:rsid w:val="00636907"/>
    <w:rsid w:val="00644C21"/>
    <w:rsid w:val="00654839"/>
    <w:rsid w:val="00655828"/>
    <w:rsid w:val="00660FDB"/>
    <w:rsid w:val="00672865"/>
    <w:rsid w:val="00683B54"/>
    <w:rsid w:val="00685C64"/>
    <w:rsid w:val="00687F69"/>
    <w:rsid w:val="00690D4A"/>
    <w:rsid w:val="0069329C"/>
    <w:rsid w:val="00694A7F"/>
    <w:rsid w:val="00695228"/>
    <w:rsid w:val="006A0965"/>
    <w:rsid w:val="006B16F9"/>
    <w:rsid w:val="006C3491"/>
    <w:rsid w:val="006C6B36"/>
    <w:rsid w:val="006C6EB2"/>
    <w:rsid w:val="006D0F68"/>
    <w:rsid w:val="006D1341"/>
    <w:rsid w:val="006D6FD7"/>
    <w:rsid w:val="006E057F"/>
    <w:rsid w:val="006E104E"/>
    <w:rsid w:val="006E12B8"/>
    <w:rsid w:val="006E14CB"/>
    <w:rsid w:val="006E2D03"/>
    <w:rsid w:val="006E4984"/>
    <w:rsid w:val="006E4C93"/>
    <w:rsid w:val="006E57B9"/>
    <w:rsid w:val="006F39E1"/>
    <w:rsid w:val="006F48E1"/>
    <w:rsid w:val="006F4F4D"/>
    <w:rsid w:val="006F64E6"/>
    <w:rsid w:val="0070057A"/>
    <w:rsid w:val="00702D50"/>
    <w:rsid w:val="0070424C"/>
    <w:rsid w:val="00705681"/>
    <w:rsid w:val="0070697E"/>
    <w:rsid w:val="007144BE"/>
    <w:rsid w:val="007259FC"/>
    <w:rsid w:val="007323CA"/>
    <w:rsid w:val="00735A18"/>
    <w:rsid w:val="007420FD"/>
    <w:rsid w:val="00750B11"/>
    <w:rsid w:val="0075177C"/>
    <w:rsid w:val="00754864"/>
    <w:rsid w:val="007607B7"/>
    <w:rsid w:val="0076467D"/>
    <w:rsid w:val="00767E5F"/>
    <w:rsid w:val="00771E73"/>
    <w:rsid w:val="00774B9A"/>
    <w:rsid w:val="007820E1"/>
    <w:rsid w:val="007858CE"/>
    <w:rsid w:val="00785D4D"/>
    <w:rsid w:val="007962CF"/>
    <w:rsid w:val="007A104F"/>
    <w:rsid w:val="007A50D4"/>
    <w:rsid w:val="007B205B"/>
    <w:rsid w:val="007B5A54"/>
    <w:rsid w:val="007B717B"/>
    <w:rsid w:val="007C1D30"/>
    <w:rsid w:val="007D0400"/>
    <w:rsid w:val="007D4190"/>
    <w:rsid w:val="007E27D8"/>
    <w:rsid w:val="007E4F81"/>
    <w:rsid w:val="007F486D"/>
    <w:rsid w:val="007F5EB6"/>
    <w:rsid w:val="00804946"/>
    <w:rsid w:val="008131A1"/>
    <w:rsid w:val="00813A9C"/>
    <w:rsid w:val="00824A55"/>
    <w:rsid w:val="00825A18"/>
    <w:rsid w:val="00826311"/>
    <w:rsid w:val="008313B8"/>
    <w:rsid w:val="008345B4"/>
    <w:rsid w:val="00836F69"/>
    <w:rsid w:val="008374F7"/>
    <w:rsid w:val="008409F5"/>
    <w:rsid w:val="00843080"/>
    <w:rsid w:val="008437EE"/>
    <w:rsid w:val="00853AD8"/>
    <w:rsid w:val="00861811"/>
    <w:rsid w:val="00862ACC"/>
    <w:rsid w:val="0087108E"/>
    <w:rsid w:val="00871EA8"/>
    <w:rsid w:val="00873259"/>
    <w:rsid w:val="008770CC"/>
    <w:rsid w:val="00882576"/>
    <w:rsid w:val="008832A0"/>
    <w:rsid w:val="008879CE"/>
    <w:rsid w:val="00887BBA"/>
    <w:rsid w:val="008A257E"/>
    <w:rsid w:val="008A5C47"/>
    <w:rsid w:val="008A7CD1"/>
    <w:rsid w:val="008B6A18"/>
    <w:rsid w:val="008C549C"/>
    <w:rsid w:val="008D2191"/>
    <w:rsid w:val="008D6ECE"/>
    <w:rsid w:val="008D7668"/>
    <w:rsid w:val="008E2EBA"/>
    <w:rsid w:val="008F00E1"/>
    <w:rsid w:val="00903CA0"/>
    <w:rsid w:val="009133D3"/>
    <w:rsid w:val="0091452F"/>
    <w:rsid w:val="00921709"/>
    <w:rsid w:val="009308F0"/>
    <w:rsid w:val="009453B9"/>
    <w:rsid w:val="00946EC0"/>
    <w:rsid w:val="00953795"/>
    <w:rsid w:val="00953E60"/>
    <w:rsid w:val="009701A4"/>
    <w:rsid w:val="00970956"/>
    <w:rsid w:val="009736AC"/>
    <w:rsid w:val="009800C1"/>
    <w:rsid w:val="00993E1F"/>
    <w:rsid w:val="009A1FD2"/>
    <w:rsid w:val="009A5044"/>
    <w:rsid w:val="009B0B62"/>
    <w:rsid w:val="009B390C"/>
    <w:rsid w:val="009C1FA6"/>
    <w:rsid w:val="009C5C37"/>
    <w:rsid w:val="009D01B7"/>
    <w:rsid w:val="009E6DBB"/>
    <w:rsid w:val="009F0223"/>
    <w:rsid w:val="009F216C"/>
    <w:rsid w:val="009F7955"/>
    <w:rsid w:val="00A05EDE"/>
    <w:rsid w:val="00A16F83"/>
    <w:rsid w:val="00A25A0E"/>
    <w:rsid w:val="00A30376"/>
    <w:rsid w:val="00A3294E"/>
    <w:rsid w:val="00A35095"/>
    <w:rsid w:val="00A3535E"/>
    <w:rsid w:val="00A36617"/>
    <w:rsid w:val="00A419E9"/>
    <w:rsid w:val="00A44C07"/>
    <w:rsid w:val="00A55C99"/>
    <w:rsid w:val="00A6069C"/>
    <w:rsid w:val="00A618F9"/>
    <w:rsid w:val="00A65CDE"/>
    <w:rsid w:val="00A700EC"/>
    <w:rsid w:val="00A7084E"/>
    <w:rsid w:val="00A80D08"/>
    <w:rsid w:val="00A834EC"/>
    <w:rsid w:val="00A872C0"/>
    <w:rsid w:val="00A8731E"/>
    <w:rsid w:val="00A90277"/>
    <w:rsid w:val="00A93FE9"/>
    <w:rsid w:val="00A94A39"/>
    <w:rsid w:val="00A97F87"/>
    <w:rsid w:val="00AA0A19"/>
    <w:rsid w:val="00AA34F2"/>
    <w:rsid w:val="00AB323B"/>
    <w:rsid w:val="00AB7A74"/>
    <w:rsid w:val="00AC0D2C"/>
    <w:rsid w:val="00AC3C96"/>
    <w:rsid w:val="00AC4131"/>
    <w:rsid w:val="00AC62BA"/>
    <w:rsid w:val="00AD3B95"/>
    <w:rsid w:val="00AD4A9A"/>
    <w:rsid w:val="00AD6826"/>
    <w:rsid w:val="00AD77E2"/>
    <w:rsid w:val="00AE31B1"/>
    <w:rsid w:val="00AE47A7"/>
    <w:rsid w:val="00AE5C3F"/>
    <w:rsid w:val="00AF6810"/>
    <w:rsid w:val="00B011D8"/>
    <w:rsid w:val="00B04407"/>
    <w:rsid w:val="00B21808"/>
    <w:rsid w:val="00B237CF"/>
    <w:rsid w:val="00B24336"/>
    <w:rsid w:val="00B3258B"/>
    <w:rsid w:val="00B330FA"/>
    <w:rsid w:val="00B33798"/>
    <w:rsid w:val="00B447CB"/>
    <w:rsid w:val="00B47A92"/>
    <w:rsid w:val="00B53B78"/>
    <w:rsid w:val="00B5574C"/>
    <w:rsid w:val="00B5587C"/>
    <w:rsid w:val="00B568CE"/>
    <w:rsid w:val="00B64BD0"/>
    <w:rsid w:val="00B64D47"/>
    <w:rsid w:val="00B66FAD"/>
    <w:rsid w:val="00B676BF"/>
    <w:rsid w:val="00B81805"/>
    <w:rsid w:val="00B84CDF"/>
    <w:rsid w:val="00B90913"/>
    <w:rsid w:val="00B90D47"/>
    <w:rsid w:val="00B91A83"/>
    <w:rsid w:val="00BC3AAF"/>
    <w:rsid w:val="00BC42A2"/>
    <w:rsid w:val="00BD7118"/>
    <w:rsid w:val="00BE1809"/>
    <w:rsid w:val="00BE3DE8"/>
    <w:rsid w:val="00BE7A77"/>
    <w:rsid w:val="00BF0140"/>
    <w:rsid w:val="00BF367B"/>
    <w:rsid w:val="00C0347B"/>
    <w:rsid w:val="00C04132"/>
    <w:rsid w:val="00C12F9D"/>
    <w:rsid w:val="00C2094A"/>
    <w:rsid w:val="00C20EB7"/>
    <w:rsid w:val="00C21D95"/>
    <w:rsid w:val="00C24494"/>
    <w:rsid w:val="00C27943"/>
    <w:rsid w:val="00C333A1"/>
    <w:rsid w:val="00C36299"/>
    <w:rsid w:val="00C37EA8"/>
    <w:rsid w:val="00C6049D"/>
    <w:rsid w:val="00C638A4"/>
    <w:rsid w:val="00C724DF"/>
    <w:rsid w:val="00C765F5"/>
    <w:rsid w:val="00CB428E"/>
    <w:rsid w:val="00CB449E"/>
    <w:rsid w:val="00CB4886"/>
    <w:rsid w:val="00CB539F"/>
    <w:rsid w:val="00CB5D62"/>
    <w:rsid w:val="00CC3590"/>
    <w:rsid w:val="00CC41DE"/>
    <w:rsid w:val="00CD4843"/>
    <w:rsid w:val="00CD492D"/>
    <w:rsid w:val="00CD7688"/>
    <w:rsid w:val="00CE1D30"/>
    <w:rsid w:val="00CE642D"/>
    <w:rsid w:val="00CE6791"/>
    <w:rsid w:val="00CE69D2"/>
    <w:rsid w:val="00CF44A3"/>
    <w:rsid w:val="00CF54DE"/>
    <w:rsid w:val="00CF5D6F"/>
    <w:rsid w:val="00D04C3B"/>
    <w:rsid w:val="00D0594E"/>
    <w:rsid w:val="00D07543"/>
    <w:rsid w:val="00D13380"/>
    <w:rsid w:val="00D26129"/>
    <w:rsid w:val="00D324C3"/>
    <w:rsid w:val="00D43F98"/>
    <w:rsid w:val="00D52899"/>
    <w:rsid w:val="00D60D74"/>
    <w:rsid w:val="00D63AF0"/>
    <w:rsid w:val="00D67188"/>
    <w:rsid w:val="00D67A26"/>
    <w:rsid w:val="00D72405"/>
    <w:rsid w:val="00D7753C"/>
    <w:rsid w:val="00D84EDF"/>
    <w:rsid w:val="00D85136"/>
    <w:rsid w:val="00D952BE"/>
    <w:rsid w:val="00D96E05"/>
    <w:rsid w:val="00DA4EF3"/>
    <w:rsid w:val="00DA6828"/>
    <w:rsid w:val="00DB2ADE"/>
    <w:rsid w:val="00DC1F06"/>
    <w:rsid w:val="00DC2150"/>
    <w:rsid w:val="00DC22DD"/>
    <w:rsid w:val="00DC3298"/>
    <w:rsid w:val="00DC42E3"/>
    <w:rsid w:val="00DC7C84"/>
    <w:rsid w:val="00DE1A92"/>
    <w:rsid w:val="00DE6460"/>
    <w:rsid w:val="00DF745D"/>
    <w:rsid w:val="00DF7817"/>
    <w:rsid w:val="00E0053B"/>
    <w:rsid w:val="00E00AE6"/>
    <w:rsid w:val="00E01050"/>
    <w:rsid w:val="00E01205"/>
    <w:rsid w:val="00E027E0"/>
    <w:rsid w:val="00E02FC8"/>
    <w:rsid w:val="00E04233"/>
    <w:rsid w:val="00E05000"/>
    <w:rsid w:val="00E0522C"/>
    <w:rsid w:val="00E102C3"/>
    <w:rsid w:val="00E15452"/>
    <w:rsid w:val="00E16BF8"/>
    <w:rsid w:val="00E17750"/>
    <w:rsid w:val="00E317EF"/>
    <w:rsid w:val="00E4003D"/>
    <w:rsid w:val="00E531D3"/>
    <w:rsid w:val="00E66A82"/>
    <w:rsid w:val="00E70FE6"/>
    <w:rsid w:val="00E850BC"/>
    <w:rsid w:val="00E857D5"/>
    <w:rsid w:val="00E87403"/>
    <w:rsid w:val="00E9650B"/>
    <w:rsid w:val="00EB6C5F"/>
    <w:rsid w:val="00EC4825"/>
    <w:rsid w:val="00EC5AAC"/>
    <w:rsid w:val="00ED5CD4"/>
    <w:rsid w:val="00EE424F"/>
    <w:rsid w:val="00EE439A"/>
    <w:rsid w:val="00EE6D08"/>
    <w:rsid w:val="00EF1527"/>
    <w:rsid w:val="00EF7DE8"/>
    <w:rsid w:val="00F045AD"/>
    <w:rsid w:val="00F12FBA"/>
    <w:rsid w:val="00F1443E"/>
    <w:rsid w:val="00F14ADD"/>
    <w:rsid w:val="00F203A9"/>
    <w:rsid w:val="00F25709"/>
    <w:rsid w:val="00F31133"/>
    <w:rsid w:val="00F33467"/>
    <w:rsid w:val="00F345F6"/>
    <w:rsid w:val="00F420E8"/>
    <w:rsid w:val="00F42136"/>
    <w:rsid w:val="00F54B88"/>
    <w:rsid w:val="00F55348"/>
    <w:rsid w:val="00F55AE0"/>
    <w:rsid w:val="00F60597"/>
    <w:rsid w:val="00F61211"/>
    <w:rsid w:val="00F6507B"/>
    <w:rsid w:val="00F765E8"/>
    <w:rsid w:val="00F81D3D"/>
    <w:rsid w:val="00F82246"/>
    <w:rsid w:val="00F87757"/>
    <w:rsid w:val="00F92428"/>
    <w:rsid w:val="00F94866"/>
    <w:rsid w:val="00F966EE"/>
    <w:rsid w:val="00FA17D4"/>
    <w:rsid w:val="00FA28F8"/>
    <w:rsid w:val="00FA30B8"/>
    <w:rsid w:val="00FA44F5"/>
    <w:rsid w:val="00FB65E3"/>
    <w:rsid w:val="00FC49A9"/>
    <w:rsid w:val="00FD1F8B"/>
    <w:rsid w:val="00FE2286"/>
    <w:rsid w:val="00F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87BBD3B"/>
  <w15:docId w15:val="{701B8C93-6E26-4AAC-8184-5A1514FB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0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1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81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811"/>
    <w:rPr>
      <w:sz w:val="28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B07EC"/>
    <w:pPr>
      <w:spacing w:before="100" w:beforeAutospacing="1" w:after="100" w:afterAutospacing="1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5B07EC"/>
    <w:rPr>
      <w:b/>
      <w:bCs/>
    </w:rPr>
  </w:style>
  <w:style w:type="character" w:customStyle="1" w:styleId="katex-mathml">
    <w:name w:val="katex-mathml"/>
    <w:basedOn w:val="DefaultParagraphFont"/>
    <w:rsid w:val="005B07EC"/>
  </w:style>
  <w:style w:type="character" w:customStyle="1" w:styleId="mord">
    <w:name w:val="mord"/>
    <w:basedOn w:val="DefaultParagraphFont"/>
    <w:rsid w:val="005B07EC"/>
  </w:style>
  <w:style w:type="character" w:customStyle="1" w:styleId="vlist-s">
    <w:name w:val="vlist-s"/>
    <w:basedOn w:val="DefaultParagraphFont"/>
    <w:rsid w:val="005B07EC"/>
  </w:style>
  <w:style w:type="character" w:customStyle="1" w:styleId="mop">
    <w:name w:val="mop"/>
    <w:basedOn w:val="DefaultParagraphFont"/>
    <w:rsid w:val="005B07EC"/>
  </w:style>
  <w:style w:type="character" w:customStyle="1" w:styleId="mrel">
    <w:name w:val="mrel"/>
    <w:basedOn w:val="DefaultParagraphFont"/>
    <w:rsid w:val="005B07EC"/>
  </w:style>
  <w:style w:type="character" w:customStyle="1" w:styleId="mbin">
    <w:name w:val="mbin"/>
    <w:basedOn w:val="DefaultParagraphFont"/>
    <w:rsid w:val="005B07EC"/>
  </w:style>
  <w:style w:type="character" w:customStyle="1" w:styleId="Heading4Char">
    <w:name w:val="Heading 4 Char"/>
    <w:basedOn w:val="DefaultParagraphFont"/>
    <w:link w:val="Heading4"/>
    <w:uiPriority w:val="9"/>
    <w:semiHidden/>
    <w:rsid w:val="0008405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843</Words>
  <Characters>4809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20105</cp:lastModifiedBy>
  <cp:revision>1013</cp:revision>
  <cp:lastPrinted>2019-09-22T05:47:00Z</cp:lastPrinted>
  <dcterms:created xsi:type="dcterms:W3CDTF">2021-01-21T21:46:00Z</dcterms:created>
  <dcterms:modified xsi:type="dcterms:W3CDTF">2024-12-08T07:19:00Z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